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E4D" w:rsidRPr="0008197C" w:rsidRDefault="0008197C" w:rsidP="0008197C">
      <w:pPr>
        <w:jc w:val="center"/>
        <w:rPr>
          <w:b/>
          <w:bCs/>
          <w:sz w:val="32"/>
          <w:szCs w:val="32"/>
          <w:u w:val="single"/>
        </w:rPr>
      </w:pPr>
      <w:r w:rsidRPr="0008197C">
        <w:rPr>
          <w:b/>
          <w:bCs/>
          <w:sz w:val="32"/>
          <w:szCs w:val="32"/>
          <w:highlight w:val="green"/>
          <w:u w:val="single"/>
        </w:rPr>
        <w:t>Notes For Interview</w:t>
      </w:r>
    </w:p>
    <w:p w:rsidR="0008197C" w:rsidRDefault="0008197C" w:rsidP="0008197C">
      <w:pPr>
        <w:tabs>
          <w:tab w:val="left" w:pos="4395"/>
        </w:tabs>
        <w:jc w:val="center"/>
        <w:rPr>
          <w:b/>
          <w:bCs/>
        </w:rPr>
      </w:pPr>
      <w:r w:rsidRPr="0008197C">
        <w:rPr>
          <w:b/>
          <w:bCs/>
          <w:sz w:val="32"/>
          <w:szCs w:val="32"/>
          <w:highlight w:val="cyan"/>
        </w:rPr>
        <w:t>MVVM</w:t>
      </w:r>
    </w:p>
    <w:p w:rsidR="0008197C" w:rsidRDefault="0008197C" w:rsidP="0008197C">
      <w:pPr>
        <w:tabs>
          <w:tab w:val="left" w:pos="1875"/>
        </w:tabs>
      </w:pPr>
    </w:p>
    <w:p w:rsidR="00B07D2F" w:rsidRDefault="00B07D2F" w:rsidP="0008197C">
      <w:pPr>
        <w:tabs>
          <w:tab w:val="left" w:pos="1875"/>
        </w:tabs>
      </w:pPr>
      <w:r>
        <w:rPr>
          <w:highlight w:val="yellow"/>
        </w:rPr>
        <w:t>MVVM with Retrofit example</w:t>
      </w:r>
      <w:r w:rsidRPr="0024763F">
        <w:rPr>
          <w:highlight w:val="yellow"/>
        </w:rPr>
        <w:t xml:space="preserve"> :</w:t>
      </w:r>
    </w:p>
    <w:p w:rsidR="00B07D2F" w:rsidRDefault="00B07D2F" w:rsidP="0008197C">
      <w:pPr>
        <w:tabs>
          <w:tab w:val="left" w:pos="1875"/>
        </w:tabs>
      </w:pPr>
      <w:r w:rsidRPr="00B07D2F">
        <w:t>https://www.howtodoandroid.com/mvvm-retrofit-recyclerview-kotlin/?unapproved=2712&amp;moderation-hash=ce16e7d96d0622b1d40853bffe40e05c&amp;comment=2712#comment-2712</w:t>
      </w:r>
    </w:p>
    <w:p w:rsidR="0008197C" w:rsidRDefault="0008197C" w:rsidP="0008197C">
      <w:pPr>
        <w:tabs>
          <w:tab w:val="left" w:pos="1875"/>
        </w:tabs>
      </w:pPr>
      <w:r>
        <w:rPr>
          <w:noProof/>
          <w:lang w:bidi="gu-IN"/>
        </w:rPr>
        <w:drawing>
          <wp:inline distT="0" distB="0" distL="0" distR="0" wp14:anchorId="2C05C668" wp14:editId="10A600E3">
            <wp:extent cx="6645910" cy="3736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36340"/>
                    </a:xfrm>
                    <a:prstGeom prst="rect">
                      <a:avLst/>
                    </a:prstGeom>
                  </pic:spPr>
                </pic:pic>
              </a:graphicData>
            </a:graphic>
          </wp:inline>
        </w:drawing>
      </w:r>
    </w:p>
    <w:p w:rsidR="0024763F" w:rsidRDefault="0024763F" w:rsidP="0008197C">
      <w:pPr>
        <w:tabs>
          <w:tab w:val="left" w:pos="1875"/>
        </w:tabs>
      </w:pPr>
    </w:p>
    <w:p w:rsidR="0024763F" w:rsidRDefault="0024763F" w:rsidP="0008197C">
      <w:pPr>
        <w:tabs>
          <w:tab w:val="left" w:pos="1875"/>
        </w:tabs>
      </w:pPr>
      <w:r w:rsidRPr="0024763F">
        <w:rPr>
          <w:highlight w:val="yellow"/>
        </w:rPr>
        <w:t>Interview Questions for Fresher to Experienced :</w:t>
      </w:r>
    </w:p>
    <w:p w:rsidR="0008197C" w:rsidRDefault="00F6093F" w:rsidP="0008197C">
      <w:pPr>
        <w:tabs>
          <w:tab w:val="left" w:pos="1875"/>
        </w:tabs>
      </w:pPr>
      <w:hyperlink r:id="rId6" w:history="1">
        <w:r w:rsidR="0044606C" w:rsidRPr="007309B9">
          <w:rPr>
            <w:rStyle w:val="Hyperlink"/>
          </w:rPr>
          <w:t>https://www.interviewbit.com/android-interview-questions/</w:t>
        </w:r>
      </w:hyperlink>
    </w:p>
    <w:p w:rsidR="0044606C" w:rsidRDefault="001373DF" w:rsidP="0008197C">
      <w:pPr>
        <w:tabs>
          <w:tab w:val="left" w:pos="1875"/>
        </w:tabs>
      </w:pPr>
      <w:r>
        <w:rPr>
          <w:highlight w:val="yellow"/>
        </w:rPr>
        <w:t>Projects with code</w:t>
      </w:r>
      <w:r w:rsidR="0044606C" w:rsidRPr="0024763F">
        <w:rPr>
          <w:highlight w:val="yellow"/>
        </w:rPr>
        <w:t xml:space="preserve"> :</w:t>
      </w:r>
    </w:p>
    <w:p w:rsidR="0008197C" w:rsidRDefault="00F6093F" w:rsidP="0008197C">
      <w:pPr>
        <w:tabs>
          <w:tab w:val="left" w:pos="1875"/>
        </w:tabs>
      </w:pPr>
      <w:hyperlink r:id="rId7" w:history="1">
        <w:r w:rsidR="0044606C" w:rsidRPr="007309B9">
          <w:rPr>
            <w:rStyle w:val="Hyperlink"/>
          </w:rPr>
          <w:t>https://www.interviewbit.com/blog/android-projects/</w:t>
        </w:r>
      </w:hyperlink>
    </w:p>
    <w:p w:rsidR="0044606C" w:rsidRDefault="0044606C" w:rsidP="0044606C">
      <w:pPr>
        <w:tabs>
          <w:tab w:val="left" w:pos="1875"/>
        </w:tabs>
      </w:pPr>
      <w:r>
        <w:rPr>
          <w:highlight w:val="yellow"/>
        </w:rPr>
        <w:t xml:space="preserve">Skills of Android Developer </w:t>
      </w:r>
      <w:r w:rsidRPr="0024763F">
        <w:rPr>
          <w:highlight w:val="yellow"/>
        </w:rPr>
        <w:t>:</w:t>
      </w:r>
    </w:p>
    <w:p w:rsidR="0044606C" w:rsidRDefault="00F6093F" w:rsidP="0008197C">
      <w:pPr>
        <w:tabs>
          <w:tab w:val="left" w:pos="1875"/>
        </w:tabs>
      </w:pPr>
      <w:hyperlink r:id="rId8" w:history="1">
        <w:r w:rsidR="0044606C" w:rsidRPr="007309B9">
          <w:rPr>
            <w:rStyle w:val="Hyperlink"/>
          </w:rPr>
          <w:t>https://www.interviewbit.com/blog/android-developer-skills/</w:t>
        </w:r>
      </w:hyperlink>
    </w:p>
    <w:p w:rsidR="0044606C" w:rsidRDefault="00B07D2F" w:rsidP="0008197C">
      <w:pPr>
        <w:tabs>
          <w:tab w:val="left" w:pos="1875"/>
        </w:tabs>
      </w:pPr>
      <w:r>
        <w:rPr>
          <w:highlight w:val="yellow"/>
        </w:rPr>
        <w:t xml:space="preserve">Salary of Android Developer </w:t>
      </w:r>
      <w:r w:rsidRPr="0024763F">
        <w:rPr>
          <w:highlight w:val="yellow"/>
        </w:rPr>
        <w:t>:</w:t>
      </w:r>
    </w:p>
    <w:p w:rsidR="00B07D2F" w:rsidRDefault="00F6093F" w:rsidP="0008197C">
      <w:pPr>
        <w:tabs>
          <w:tab w:val="left" w:pos="1875"/>
        </w:tabs>
      </w:pPr>
      <w:hyperlink r:id="rId9" w:history="1">
        <w:r w:rsidR="00B07D2F" w:rsidRPr="007309B9">
          <w:rPr>
            <w:rStyle w:val="Hyperlink"/>
          </w:rPr>
          <w:t>https://www.interviewbit.com/blog/android-developer-salary-in-india/</w:t>
        </w:r>
      </w:hyperlink>
    </w:p>
    <w:p w:rsidR="00B07D2F" w:rsidRPr="00535238" w:rsidRDefault="00B07D2F" w:rsidP="0008197C">
      <w:pPr>
        <w:tabs>
          <w:tab w:val="left" w:pos="1875"/>
        </w:tabs>
        <w:rPr>
          <w:b/>
          <w:bCs/>
        </w:rPr>
      </w:pPr>
    </w:p>
    <w:p w:rsidR="000B5450" w:rsidRPr="00535238" w:rsidRDefault="000B5450" w:rsidP="000B5450">
      <w:pPr>
        <w:tabs>
          <w:tab w:val="left" w:pos="1875"/>
        </w:tabs>
        <w:rPr>
          <w:rFonts w:ascii="Arial" w:hAnsi="Arial" w:cs="Arial"/>
          <w:b/>
          <w:bCs/>
        </w:rPr>
      </w:pPr>
      <w:r w:rsidRPr="00535238">
        <w:rPr>
          <w:rFonts w:ascii="Arial" w:hAnsi="Arial" w:cs="Arial"/>
          <w:b/>
          <w:bCs/>
          <w:highlight w:val="yellow"/>
        </w:rPr>
        <w:t>What is MVVM :</w:t>
      </w:r>
    </w:p>
    <w:p w:rsidR="00535238" w:rsidRPr="00535238" w:rsidRDefault="00535238" w:rsidP="00535238">
      <w:pPr>
        <w:pStyle w:val="Heading3"/>
        <w:keepLines w:val="0"/>
        <w:widowControl w:val="0"/>
        <w:suppressAutoHyphens/>
        <w:spacing w:before="0" w:after="120" w:line="240" w:lineRule="auto"/>
      </w:pPr>
      <w:r w:rsidRPr="00535238">
        <w:rPr>
          <w:rFonts w:ascii="Arial" w:eastAsia="Roboto" w:hAnsi="Arial" w:cs="Arial"/>
          <w:color w:val="400014"/>
          <w:sz w:val="22"/>
          <w:szCs w:val="22"/>
          <w:shd w:val="clear" w:color="auto" w:fill="FFFFFF"/>
        </w:rPr>
        <w:t>Model-View-ViewModel (MVVM) is </w:t>
      </w:r>
      <w:r w:rsidRPr="00535238">
        <w:rPr>
          <w:rFonts w:ascii="Arial" w:hAnsi="Arial" w:cs="Arial"/>
          <w:sz w:val="22"/>
          <w:szCs w:val="22"/>
        </w:rPr>
        <w:t>a</w:t>
      </w:r>
      <w:r>
        <w:rPr>
          <w:rFonts w:ascii="Arial" w:hAnsi="Arial" w:cs="Arial"/>
          <w:sz w:val="22"/>
          <w:szCs w:val="22"/>
        </w:rPr>
        <w:t>n</w:t>
      </w:r>
      <w:r w:rsidRPr="00535238">
        <w:rPr>
          <w:rFonts w:ascii="Arial" w:hAnsi="Arial" w:cs="Arial"/>
          <w:sz w:val="22"/>
          <w:szCs w:val="22"/>
        </w:rPr>
        <w:t xml:space="preserve"> </w:t>
      </w:r>
      <w:r>
        <w:rPr>
          <w:rFonts w:ascii="Arial" w:hAnsi="Arial" w:cs="Arial"/>
          <w:sz w:val="22"/>
          <w:szCs w:val="22"/>
        </w:rPr>
        <w:t>architecture</w:t>
      </w:r>
      <w:r w:rsidRPr="00535238">
        <w:rPr>
          <w:rFonts w:ascii="Arial" w:hAnsi="Arial" w:cs="Arial"/>
          <w:sz w:val="22"/>
          <w:szCs w:val="22"/>
        </w:rPr>
        <w:t xml:space="preserve"> pattern in Android </w:t>
      </w:r>
      <w:r>
        <w:rPr>
          <w:rFonts w:ascii="Arial" w:hAnsi="Arial" w:cs="Arial"/>
          <w:sz w:val="22"/>
          <w:szCs w:val="22"/>
        </w:rPr>
        <w:t xml:space="preserve">that separates an application's </w:t>
      </w:r>
      <w:r w:rsidRPr="00535238">
        <w:rPr>
          <w:rFonts w:ascii="Arial" w:hAnsi="Arial" w:cs="Arial"/>
          <w:sz w:val="22"/>
          <w:szCs w:val="22"/>
        </w:rPr>
        <w:lastRenderedPageBreak/>
        <w:t>business logic from its graphical user interface (GUI)</w:t>
      </w:r>
      <w:r w:rsidRPr="00535238">
        <w:rPr>
          <w:rFonts w:ascii="Arial" w:eastAsia="Roboto" w:hAnsi="Arial" w:cs="Arial"/>
          <w:color w:val="400014"/>
          <w:sz w:val="22"/>
          <w:szCs w:val="22"/>
          <w:shd w:val="clear" w:color="auto" w:fill="FFFFFF"/>
        </w:rPr>
        <w:t>.</w:t>
      </w:r>
    </w:p>
    <w:p w:rsidR="00535238" w:rsidRPr="00535238" w:rsidRDefault="00535238" w:rsidP="005052CB">
      <w:pPr>
        <w:pStyle w:val="Heading3"/>
        <w:keepLines w:val="0"/>
        <w:widowControl w:val="0"/>
        <w:numPr>
          <w:ilvl w:val="2"/>
          <w:numId w:val="1"/>
        </w:numPr>
        <w:suppressAutoHyphens/>
        <w:spacing w:before="0" w:after="120" w:line="240" w:lineRule="auto"/>
      </w:pPr>
    </w:p>
    <w:p w:rsidR="00D8531D" w:rsidRPr="00535238" w:rsidRDefault="00D8531D" w:rsidP="00D8531D">
      <w:pPr>
        <w:pStyle w:val="Heading3"/>
        <w:keepLines w:val="0"/>
        <w:widowControl w:val="0"/>
        <w:numPr>
          <w:ilvl w:val="2"/>
          <w:numId w:val="1"/>
        </w:numPr>
        <w:suppressAutoHyphens/>
        <w:spacing w:before="0" w:after="120" w:line="240" w:lineRule="auto"/>
        <w:rPr>
          <w:rFonts w:ascii="Arial" w:hAnsi="Arial" w:cs="Arial"/>
        </w:rPr>
      </w:pPr>
      <w:r w:rsidRPr="00535238">
        <w:rPr>
          <w:rFonts w:ascii="Arial" w:eastAsia="HelveticaNeue" w:hAnsi="Arial" w:cs="Arial"/>
          <w:b/>
          <w:bCs/>
          <w:color w:val="000000"/>
          <w:kern w:val="1"/>
          <w:szCs w:val="28"/>
          <w:shd w:val="clear" w:color="auto" w:fill="FFFF00"/>
        </w:rPr>
        <w:t>Advantages of MVVM :</w:t>
      </w:r>
    </w:p>
    <w:p w:rsidR="00D8531D" w:rsidRPr="00535238" w:rsidRDefault="00D8531D" w:rsidP="00D8531D">
      <w:pPr>
        <w:pStyle w:val="BodyText"/>
        <w:numPr>
          <w:ilvl w:val="0"/>
          <w:numId w:val="2"/>
        </w:numPr>
        <w:spacing w:after="0"/>
        <w:rPr>
          <w:rFonts w:ascii="Arial" w:hAnsi="Arial" w:cs="Arial"/>
          <w:sz w:val="22"/>
          <w:szCs w:val="22"/>
        </w:rPr>
      </w:pPr>
      <w:r w:rsidRPr="00535238">
        <w:rPr>
          <w:rFonts w:ascii="Arial" w:hAnsi="Arial" w:cs="Arial"/>
          <w:sz w:val="22"/>
          <w:szCs w:val="22"/>
        </w:rPr>
        <w:t>Your code is further decoupled (Code is separated in layers or modules- the biggest advantage.)</w:t>
      </w:r>
    </w:p>
    <w:p w:rsidR="00D8531D" w:rsidRPr="00535238" w:rsidRDefault="00D8531D" w:rsidP="00D8531D">
      <w:pPr>
        <w:pStyle w:val="BodyText"/>
        <w:numPr>
          <w:ilvl w:val="0"/>
          <w:numId w:val="2"/>
        </w:numPr>
        <w:spacing w:after="0"/>
        <w:rPr>
          <w:rFonts w:ascii="Arial" w:hAnsi="Arial" w:cs="Arial"/>
          <w:sz w:val="22"/>
          <w:szCs w:val="22"/>
        </w:rPr>
      </w:pPr>
      <w:r w:rsidRPr="00535238">
        <w:rPr>
          <w:rFonts w:ascii="Arial" w:hAnsi="Arial" w:cs="Arial"/>
          <w:sz w:val="22"/>
          <w:szCs w:val="22"/>
        </w:rPr>
        <w:t>The project is even easier to maintain.</w:t>
      </w:r>
    </w:p>
    <w:p w:rsidR="00D8531D" w:rsidRPr="00535238" w:rsidRDefault="00D8531D" w:rsidP="00D8531D">
      <w:pPr>
        <w:pStyle w:val="BodyText"/>
        <w:numPr>
          <w:ilvl w:val="0"/>
          <w:numId w:val="2"/>
        </w:numPr>
        <w:spacing w:after="0"/>
        <w:rPr>
          <w:rFonts w:ascii="Arial" w:hAnsi="Arial" w:cs="Arial"/>
          <w:sz w:val="22"/>
          <w:szCs w:val="22"/>
        </w:rPr>
      </w:pPr>
      <w:r w:rsidRPr="00535238">
        <w:rPr>
          <w:rFonts w:ascii="Arial" w:hAnsi="Arial" w:cs="Arial"/>
          <w:sz w:val="22"/>
          <w:szCs w:val="22"/>
        </w:rPr>
        <w:t>Your code is even more easily testable.</w:t>
      </w:r>
    </w:p>
    <w:p w:rsidR="00D8531D" w:rsidRPr="00535238" w:rsidRDefault="00D8531D" w:rsidP="00D8531D">
      <w:pPr>
        <w:pStyle w:val="BodyText"/>
        <w:numPr>
          <w:ilvl w:val="0"/>
          <w:numId w:val="2"/>
        </w:numPr>
        <w:rPr>
          <w:rFonts w:ascii="Arial" w:eastAsia="HelveticaNeue" w:hAnsi="Arial" w:cs="Arial"/>
          <w:b/>
          <w:bCs/>
          <w:color w:val="000000"/>
          <w:kern w:val="1"/>
          <w:sz w:val="22"/>
          <w:szCs w:val="22"/>
          <w:shd w:val="clear" w:color="auto" w:fill="FFFF00"/>
        </w:rPr>
      </w:pPr>
      <w:r w:rsidRPr="00535238">
        <w:rPr>
          <w:rFonts w:ascii="Arial" w:hAnsi="Arial" w:cs="Arial"/>
          <w:sz w:val="22"/>
          <w:szCs w:val="22"/>
        </w:rPr>
        <w:t>New features can be added more quickly.</w:t>
      </w:r>
    </w:p>
    <w:p w:rsidR="00D8531D" w:rsidRPr="00535238" w:rsidRDefault="00D8531D" w:rsidP="00D8531D">
      <w:pPr>
        <w:pStyle w:val="Heading3"/>
        <w:keepLines w:val="0"/>
        <w:widowControl w:val="0"/>
        <w:numPr>
          <w:ilvl w:val="2"/>
          <w:numId w:val="1"/>
        </w:numPr>
        <w:suppressAutoHyphens/>
        <w:spacing w:before="0" w:after="120" w:line="240" w:lineRule="auto"/>
        <w:rPr>
          <w:rFonts w:ascii="Arial" w:hAnsi="Arial" w:cs="Arial"/>
        </w:rPr>
      </w:pPr>
      <w:r w:rsidRPr="00535238">
        <w:rPr>
          <w:rFonts w:ascii="Arial" w:eastAsia="HelveticaNeue" w:hAnsi="Arial" w:cs="Arial"/>
          <w:b/>
          <w:bCs/>
          <w:color w:val="000000"/>
          <w:kern w:val="1"/>
          <w:szCs w:val="28"/>
          <w:shd w:val="clear" w:color="auto" w:fill="FFFF00"/>
        </w:rPr>
        <w:t>Disadvantages of MVVM :</w:t>
      </w:r>
    </w:p>
    <w:p w:rsidR="00D8531D" w:rsidRPr="00535238" w:rsidRDefault="00D8531D" w:rsidP="00D8531D">
      <w:pPr>
        <w:pStyle w:val="BodyText"/>
        <w:numPr>
          <w:ilvl w:val="0"/>
          <w:numId w:val="3"/>
        </w:numPr>
        <w:spacing w:after="0"/>
        <w:rPr>
          <w:rFonts w:ascii="Arial" w:hAnsi="Arial" w:cs="Arial"/>
          <w:sz w:val="22"/>
          <w:szCs w:val="22"/>
        </w:rPr>
      </w:pPr>
      <w:r w:rsidRPr="00535238">
        <w:rPr>
          <w:rFonts w:ascii="Arial" w:hAnsi="Arial" w:cs="Arial"/>
          <w:sz w:val="22"/>
          <w:szCs w:val="22"/>
        </w:rPr>
        <w:t>It has a slightly steep learning curve. How all the layers work together may take some time to understand.</w:t>
      </w:r>
    </w:p>
    <w:p w:rsidR="00D8531D" w:rsidRPr="00535238" w:rsidRDefault="00D8531D" w:rsidP="00D8531D">
      <w:pPr>
        <w:pStyle w:val="BodyText"/>
        <w:numPr>
          <w:ilvl w:val="0"/>
          <w:numId w:val="3"/>
        </w:numPr>
        <w:rPr>
          <w:rFonts w:ascii="Arial" w:eastAsia="HelveticaNeue" w:hAnsi="Arial" w:cs="Arial"/>
          <w:b/>
          <w:bCs/>
          <w:color w:val="000000"/>
          <w:kern w:val="1"/>
          <w:sz w:val="22"/>
          <w:szCs w:val="22"/>
          <w:shd w:val="clear" w:color="auto" w:fill="FFFF00"/>
        </w:rPr>
      </w:pPr>
      <w:r w:rsidRPr="00535238">
        <w:rPr>
          <w:rFonts w:ascii="Arial" w:hAnsi="Arial" w:cs="Arial"/>
          <w:sz w:val="22"/>
          <w:szCs w:val="22"/>
        </w:rPr>
        <w:t>It adds a lot of extra classes, so it’s not ideal for low-complexity projects.</w:t>
      </w:r>
    </w:p>
    <w:p w:rsidR="00D8531D" w:rsidRPr="00535238" w:rsidRDefault="00D8531D" w:rsidP="00D8531D">
      <w:pPr>
        <w:pStyle w:val="Heading3"/>
        <w:keepLines w:val="0"/>
        <w:widowControl w:val="0"/>
        <w:numPr>
          <w:ilvl w:val="2"/>
          <w:numId w:val="1"/>
        </w:numPr>
        <w:suppressAutoHyphens/>
        <w:spacing w:before="240" w:after="120" w:line="240" w:lineRule="auto"/>
        <w:rPr>
          <w:rFonts w:ascii="Arial" w:eastAsia="Arial Unicode MS" w:hAnsi="Arial" w:cs="Arial"/>
          <w:color w:val="202124"/>
          <w:sz w:val="22"/>
          <w:shd w:val="clear" w:color="auto" w:fill="FFFF00"/>
          <w:lang w:val="en-IN" w:eastAsia="hi-IN" w:bidi="hi-IN"/>
        </w:rPr>
      </w:pPr>
      <w:r w:rsidRPr="00535238">
        <w:rPr>
          <w:rFonts w:ascii="Arial" w:hAnsi="Arial" w:cs="Arial"/>
          <w:b/>
          <w:color w:val="000000"/>
          <w:shd w:val="clear" w:color="auto" w:fill="FFFF00"/>
        </w:rPr>
        <w:t>Recommended app architecture</w:t>
      </w:r>
    </w:p>
    <w:p w:rsidR="00D8531D" w:rsidRPr="00D8531D" w:rsidRDefault="00D8531D" w:rsidP="00D8531D">
      <w:pPr>
        <w:pStyle w:val="BodyText"/>
        <w:widowControl/>
        <w:spacing w:before="224" w:after="224"/>
        <w:rPr>
          <w:rFonts w:ascii="Arial" w:eastAsiaTheme="minorHAnsi" w:hAnsi="Arial" w:cs="Arial"/>
          <w:color w:val="202124"/>
          <w:sz w:val="22"/>
          <w:szCs w:val="22"/>
          <w:shd w:val="clear" w:color="auto" w:fill="FFFFFF"/>
          <w:lang w:val="en-US" w:eastAsia="en-US" w:bidi="ar-SA"/>
        </w:rPr>
      </w:pPr>
      <w:r w:rsidRPr="00D8531D">
        <w:rPr>
          <w:rFonts w:ascii="Arial" w:eastAsiaTheme="minorHAnsi" w:hAnsi="Arial" w:cs="Arial"/>
          <w:b/>
          <w:bCs/>
          <w:color w:val="202124"/>
          <w:sz w:val="22"/>
          <w:szCs w:val="22"/>
          <w:shd w:val="clear" w:color="auto" w:fill="FFFFFF"/>
          <w:lang w:val="en-US" w:eastAsia="en-US" w:bidi="ar-SA"/>
        </w:rPr>
        <w:t>&gt; This section demonstrates how to structure your app following recommended best practices</w:t>
      </w:r>
      <w:r w:rsidRPr="00D8531D">
        <w:rPr>
          <w:rFonts w:ascii="Arial" w:eastAsiaTheme="minorHAnsi" w:hAnsi="Arial" w:cs="Arial"/>
          <w:color w:val="202124"/>
          <w:sz w:val="22"/>
          <w:szCs w:val="22"/>
          <w:shd w:val="clear" w:color="auto" w:fill="FFFFFF"/>
          <w:lang w:val="en-US" w:eastAsia="en-US" w:bidi="ar-SA"/>
        </w:rPr>
        <w:t>.</w:t>
      </w:r>
    </w:p>
    <w:p w:rsidR="00D8531D" w:rsidRPr="00D8531D" w:rsidRDefault="00D8531D" w:rsidP="00D8531D">
      <w:pPr>
        <w:pStyle w:val="BodyText"/>
        <w:widowControl/>
        <w:spacing w:before="224" w:after="224"/>
        <w:rPr>
          <w:rFonts w:ascii="Arial" w:eastAsiaTheme="minorHAnsi" w:hAnsi="Arial" w:cs="Arial"/>
          <w:color w:val="202124"/>
          <w:sz w:val="22"/>
          <w:szCs w:val="22"/>
          <w:shd w:val="clear" w:color="auto" w:fill="FFFFFF"/>
          <w:lang w:val="en-US" w:eastAsia="en-US" w:bidi="ar-SA"/>
        </w:rPr>
      </w:pPr>
      <w:r w:rsidRPr="00D8531D">
        <w:rPr>
          <w:rFonts w:ascii="Arial" w:eastAsiaTheme="minorHAnsi" w:hAnsi="Arial" w:cs="Arial"/>
          <w:color w:val="202124"/>
          <w:sz w:val="22"/>
          <w:szCs w:val="22"/>
          <w:shd w:val="clear" w:color="auto" w:fill="FFFFFF"/>
          <w:lang w:val="en-US" w:eastAsia="en-US" w:bidi="ar-SA"/>
        </w:rPr>
        <w:t>Considering the common architectural principles mentioned in the previous section, each application should have at least two layers:</w:t>
      </w:r>
    </w:p>
    <w:p w:rsidR="00D8531D" w:rsidRPr="00D8531D" w:rsidRDefault="00D8531D" w:rsidP="00D8531D">
      <w:pPr>
        <w:pStyle w:val="BodyText"/>
        <w:widowControl/>
        <w:numPr>
          <w:ilvl w:val="0"/>
          <w:numId w:val="4"/>
        </w:numPr>
        <w:tabs>
          <w:tab w:val="left" w:pos="0"/>
        </w:tabs>
        <w:spacing w:before="168" w:after="168"/>
        <w:rPr>
          <w:rFonts w:ascii="Arial" w:eastAsiaTheme="minorHAnsi" w:hAnsi="Arial" w:cs="Arial"/>
          <w:color w:val="202124"/>
          <w:sz w:val="22"/>
          <w:szCs w:val="22"/>
          <w:shd w:val="clear" w:color="auto" w:fill="FFFFFF"/>
          <w:lang w:val="en-US" w:eastAsia="en-US" w:bidi="ar-SA"/>
        </w:rPr>
      </w:pPr>
      <w:r w:rsidRPr="00D8531D">
        <w:rPr>
          <w:rFonts w:ascii="Arial" w:eastAsiaTheme="minorHAnsi" w:hAnsi="Arial" w:cs="Arial"/>
          <w:color w:val="202124"/>
          <w:sz w:val="22"/>
          <w:szCs w:val="22"/>
          <w:shd w:val="clear" w:color="auto" w:fill="FFFFFF"/>
          <w:lang w:val="en-US" w:eastAsia="en-US" w:bidi="ar-SA"/>
        </w:rPr>
        <w:t>The </w:t>
      </w:r>
      <w:r w:rsidRPr="00D8531D">
        <w:rPr>
          <w:rFonts w:ascii="Arial" w:eastAsiaTheme="minorHAnsi" w:hAnsi="Arial" w:cs="Arial"/>
          <w:iCs/>
          <w:szCs w:val="22"/>
          <w:shd w:val="clear" w:color="auto" w:fill="FFFFFF"/>
          <w:lang w:val="en-US" w:eastAsia="en-US" w:bidi="ar-SA"/>
        </w:rPr>
        <w:t>UI layer</w:t>
      </w:r>
      <w:r w:rsidRPr="00D8531D">
        <w:rPr>
          <w:rFonts w:ascii="Arial" w:eastAsiaTheme="minorHAnsi" w:hAnsi="Arial" w:cs="Arial"/>
          <w:color w:val="202124"/>
          <w:sz w:val="22"/>
          <w:szCs w:val="22"/>
          <w:shd w:val="clear" w:color="auto" w:fill="FFFFFF"/>
          <w:lang w:val="en-US" w:eastAsia="en-US" w:bidi="ar-SA"/>
        </w:rPr>
        <w:t> that displays application data on the screen.</w:t>
      </w:r>
    </w:p>
    <w:p w:rsidR="00D8531D" w:rsidRPr="00D8531D" w:rsidRDefault="00D8531D" w:rsidP="00D8531D">
      <w:pPr>
        <w:pStyle w:val="BodyText"/>
        <w:widowControl/>
        <w:numPr>
          <w:ilvl w:val="0"/>
          <w:numId w:val="4"/>
        </w:numPr>
        <w:tabs>
          <w:tab w:val="left" w:pos="0"/>
        </w:tabs>
        <w:spacing w:before="168" w:after="168"/>
        <w:rPr>
          <w:rFonts w:ascii="Arial" w:eastAsiaTheme="minorHAnsi" w:hAnsi="Arial" w:cs="Arial"/>
          <w:color w:val="202124"/>
          <w:sz w:val="22"/>
          <w:szCs w:val="22"/>
          <w:shd w:val="clear" w:color="auto" w:fill="FFFFFF"/>
          <w:lang w:val="en-US" w:eastAsia="en-US" w:bidi="ar-SA"/>
        </w:rPr>
      </w:pPr>
      <w:r w:rsidRPr="00D8531D">
        <w:rPr>
          <w:rFonts w:ascii="Arial" w:eastAsiaTheme="minorHAnsi" w:hAnsi="Arial" w:cs="Arial"/>
          <w:color w:val="202124"/>
          <w:sz w:val="22"/>
          <w:szCs w:val="22"/>
          <w:shd w:val="clear" w:color="auto" w:fill="FFFFFF"/>
          <w:lang w:val="en-US" w:eastAsia="en-US" w:bidi="ar-SA"/>
        </w:rPr>
        <w:t>The </w:t>
      </w:r>
      <w:r w:rsidRPr="00D8531D">
        <w:rPr>
          <w:rFonts w:ascii="Arial" w:eastAsiaTheme="minorHAnsi" w:hAnsi="Arial" w:cs="Arial"/>
          <w:iCs/>
          <w:szCs w:val="22"/>
          <w:shd w:val="clear" w:color="auto" w:fill="FFFFFF"/>
          <w:lang w:val="en-US" w:eastAsia="en-US" w:bidi="ar-SA"/>
        </w:rPr>
        <w:t>data layer</w:t>
      </w:r>
      <w:r w:rsidRPr="00D8531D">
        <w:rPr>
          <w:rFonts w:ascii="Arial" w:eastAsiaTheme="minorHAnsi" w:hAnsi="Arial" w:cs="Arial"/>
          <w:color w:val="202124"/>
          <w:sz w:val="22"/>
          <w:szCs w:val="22"/>
          <w:shd w:val="clear" w:color="auto" w:fill="FFFFFF"/>
          <w:lang w:val="en-US" w:eastAsia="en-US" w:bidi="ar-SA"/>
        </w:rPr>
        <w:t> that contains the business logic of your app and exposes application data.</w:t>
      </w:r>
    </w:p>
    <w:p w:rsidR="00D8531D" w:rsidRPr="00D8531D" w:rsidRDefault="00D8531D" w:rsidP="00D8531D">
      <w:pPr>
        <w:pStyle w:val="BodyText"/>
        <w:widowControl/>
        <w:spacing w:before="224" w:after="224"/>
        <w:rPr>
          <w:rFonts w:ascii="Arial" w:eastAsiaTheme="minorHAnsi" w:hAnsi="Arial" w:cs="Arial"/>
          <w:color w:val="202124"/>
          <w:sz w:val="22"/>
          <w:szCs w:val="22"/>
          <w:shd w:val="clear" w:color="auto" w:fill="FFFFFF"/>
          <w:lang w:val="en-US" w:eastAsia="en-US" w:bidi="ar-SA"/>
        </w:rPr>
      </w:pPr>
      <w:r w:rsidRPr="00D8531D">
        <w:rPr>
          <w:rFonts w:ascii="Arial" w:eastAsiaTheme="minorHAnsi" w:hAnsi="Arial" w:cs="Arial"/>
          <w:color w:val="202124"/>
          <w:sz w:val="22"/>
          <w:szCs w:val="22"/>
          <w:shd w:val="clear" w:color="auto" w:fill="FFFFFF"/>
          <w:lang w:val="en-US" w:eastAsia="en-US" w:bidi="ar-SA"/>
        </w:rPr>
        <w:t>You can add an additional layer called the </w:t>
      </w:r>
      <w:r w:rsidRPr="00D8531D">
        <w:rPr>
          <w:rFonts w:ascii="Arial" w:eastAsiaTheme="minorHAnsi" w:hAnsi="Arial" w:cs="Arial"/>
          <w:iCs/>
          <w:szCs w:val="22"/>
          <w:shd w:val="clear" w:color="auto" w:fill="FFFFFF"/>
          <w:lang w:val="en-US" w:eastAsia="en-US" w:bidi="ar-SA"/>
        </w:rPr>
        <w:t>domain layer</w:t>
      </w:r>
      <w:r w:rsidRPr="00D8531D">
        <w:rPr>
          <w:rFonts w:ascii="Arial" w:eastAsiaTheme="minorHAnsi" w:hAnsi="Arial" w:cs="Arial"/>
          <w:color w:val="202124"/>
          <w:sz w:val="22"/>
          <w:szCs w:val="22"/>
          <w:shd w:val="clear" w:color="auto" w:fill="FFFFFF"/>
          <w:lang w:val="en-US" w:eastAsia="en-US" w:bidi="ar-SA"/>
        </w:rPr>
        <w:t> to simplify and reuse the interactions between the UI and data layers.</w:t>
      </w:r>
    </w:p>
    <w:p w:rsidR="00D8531D" w:rsidRDefault="00D8531D" w:rsidP="00D8531D">
      <w:pPr>
        <w:pStyle w:val="BodyText"/>
      </w:pPr>
    </w:p>
    <w:p w:rsidR="00D8531D" w:rsidRDefault="00D8531D" w:rsidP="00D8531D">
      <w:pPr>
        <w:pStyle w:val="BodyText"/>
        <w:rPr>
          <w:rFonts w:ascii="Roboto" w:hAnsi="Roboto" w:cs="Roboto"/>
          <w:color w:val="202124"/>
          <w:sz w:val="22"/>
        </w:rPr>
      </w:pPr>
      <w:bookmarkStart w:id="0" w:name="modern-app-architecture"/>
      <w:bookmarkEnd w:id="0"/>
      <w:r>
        <w:rPr>
          <w:b/>
          <w:bCs/>
          <w:color w:val="202124"/>
          <w:sz w:val="28"/>
          <w:szCs w:val="28"/>
        </w:rPr>
        <w:t>Modern App Architecture</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This </w:t>
      </w:r>
      <w:r w:rsidRPr="00D8531D">
        <w:rPr>
          <w:rFonts w:ascii="Arial" w:eastAsiaTheme="minorHAnsi" w:hAnsi="Arial" w:cs="Arial"/>
          <w:iCs/>
          <w:color w:val="040C28"/>
          <w:szCs w:val="22"/>
          <w:lang w:val="en-US" w:eastAsia="en-US" w:bidi="ar-SA"/>
        </w:rPr>
        <w:t>Modern App Architecture</w:t>
      </w:r>
      <w:r w:rsidRPr="00D8531D">
        <w:rPr>
          <w:rFonts w:ascii="Arial" w:eastAsiaTheme="minorHAnsi" w:hAnsi="Arial" w:cs="Arial"/>
          <w:color w:val="040C28"/>
          <w:sz w:val="22"/>
          <w:szCs w:val="22"/>
          <w:lang w:val="en-US" w:eastAsia="en-US" w:bidi="ar-SA"/>
        </w:rPr>
        <w:t> encourages using the following techniques, among others:</w:t>
      </w:r>
    </w:p>
    <w:p w:rsidR="00D8531D" w:rsidRPr="00D8531D" w:rsidRDefault="00D8531D" w:rsidP="00D8531D">
      <w:pPr>
        <w:pStyle w:val="BodyText"/>
        <w:widowControl/>
        <w:numPr>
          <w:ilvl w:val="0"/>
          <w:numId w:val="5"/>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A reactive and layered architecture.</w:t>
      </w:r>
    </w:p>
    <w:p w:rsidR="00D8531D" w:rsidRPr="00D8531D" w:rsidRDefault="00D8531D" w:rsidP="00D8531D">
      <w:pPr>
        <w:pStyle w:val="BodyText"/>
        <w:widowControl/>
        <w:numPr>
          <w:ilvl w:val="0"/>
          <w:numId w:val="5"/>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Unidirectional Data Flow (UDF) in all layers of the app.</w:t>
      </w:r>
    </w:p>
    <w:p w:rsidR="00D8531D" w:rsidRPr="00D8531D" w:rsidRDefault="00D8531D" w:rsidP="00D8531D">
      <w:pPr>
        <w:pStyle w:val="BodyText"/>
        <w:widowControl/>
        <w:numPr>
          <w:ilvl w:val="0"/>
          <w:numId w:val="5"/>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A UI layer with state holders to manage the complexity of the UI.</w:t>
      </w:r>
    </w:p>
    <w:p w:rsidR="00D8531D" w:rsidRPr="00D8531D" w:rsidRDefault="00D8531D" w:rsidP="00D8531D">
      <w:pPr>
        <w:pStyle w:val="BodyText"/>
        <w:widowControl/>
        <w:numPr>
          <w:ilvl w:val="0"/>
          <w:numId w:val="5"/>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Coroutines and flows.</w:t>
      </w:r>
    </w:p>
    <w:p w:rsidR="00D8531D" w:rsidRPr="00D8531D" w:rsidRDefault="00D8531D" w:rsidP="00D8531D">
      <w:pPr>
        <w:pStyle w:val="BodyText"/>
        <w:widowControl/>
        <w:numPr>
          <w:ilvl w:val="0"/>
          <w:numId w:val="5"/>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Dependency injection best practices.</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For more information, see the following sections, the other Architecture pages in the table of contents, and the </w:t>
      </w:r>
      <w:hyperlink r:id="rId10" w:history="1">
        <w:r w:rsidRPr="00D8531D">
          <w:rPr>
            <w:rFonts w:ascii="Arial" w:eastAsiaTheme="minorHAnsi" w:hAnsi="Arial" w:cs="Arial"/>
            <w:color w:val="040C28"/>
            <w:szCs w:val="22"/>
            <w:lang w:val="en-US" w:eastAsia="en-US" w:bidi="ar-SA"/>
          </w:rPr>
          <w:t>recommendations page</w:t>
        </w:r>
      </w:hyperlink>
      <w:r w:rsidRPr="00D8531D">
        <w:rPr>
          <w:rFonts w:ascii="Arial" w:eastAsiaTheme="minorHAnsi" w:hAnsi="Arial" w:cs="Arial"/>
          <w:color w:val="040C28"/>
          <w:sz w:val="22"/>
          <w:szCs w:val="22"/>
          <w:lang w:val="en-US" w:eastAsia="en-US" w:bidi="ar-SA"/>
        </w:rPr>
        <w:t> that contains a summary of the most important best practices.</w:t>
      </w:r>
    </w:p>
    <w:p w:rsidR="00D8531D" w:rsidRPr="00D8531D" w:rsidRDefault="00D8531D" w:rsidP="00D8531D">
      <w:pPr>
        <w:pStyle w:val="Heading3"/>
        <w:keepLines w:val="0"/>
        <w:numPr>
          <w:ilvl w:val="2"/>
          <w:numId w:val="1"/>
        </w:numPr>
        <w:suppressAutoHyphens/>
        <w:spacing w:before="240" w:after="120" w:line="240" w:lineRule="auto"/>
        <w:rPr>
          <w:rFonts w:ascii="Arial" w:eastAsiaTheme="minorHAnsi" w:hAnsi="Arial" w:cs="Arial"/>
          <w:b/>
          <w:bCs/>
          <w:color w:val="040C28"/>
          <w:sz w:val="22"/>
          <w:szCs w:val="22"/>
        </w:rPr>
      </w:pPr>
      <w:bookmarkStart w:id="1" w:name="ui-layer"/>
      <w:bookmarkEnd w:id="1"/>
      <w:r w:rsidRPr="00D8531D">
        <w:rPr>
          <w:rFonts w:ascii="Arial" w:eastAsiaTheme="minorHAnsi" w:hAnsi="Arial" w:cs="Arial"/>
          <w:b/>
          <w:bCs/>
          <w:color w:val="040C28"/>
          <w:sz w:val="22"/>
          <w:szCs w:val="22"/>
        </w:rPr>
        <w:t>UI layer</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The role of the UI layer (or </w:t>
      </w:r>
      <w:r w:rsidRPr="00D8531D">
        <w:rPr>
          <w:rFonts w:ascii="Arial" w:eastAsiaTheme="minorHAnsi" w:hAnsi="Arial" w:cs="Arial"/>
          <w:iCs/>
          <w:color w:val="040C28"/>
          <w:szCs w:val="22"/>
          <w:lang w:val="en-US" w:eastAsia="en-US" w:bidi="ar-SA"/>
        </w:rPr>
        <w:t>presentation layer</w:t>
      </w:r>
      <w:r w:rsidRPr="00D8531D">
        <w:rPr>
          <w:rFonts w:ascii="Arial" w:eastAsiaTheme="minorHAnsi" w:hAnsi="Arial" w:cs="Arial"/>
          <w:color w:val="040C28"/>
          <w:sz w:val="22"/>
          <w:szCs w:val="22"/>
          <w:lang w:val="en-US" w:eastAsia="en-US" w:bidi="ar-SA"/>
        </w:rPr>
        <w:t>) is to display the application data on the screen. Whenever the data changes, either due to user interaction (such as pressing a button) or external input (such as a network response), the UI should update to reflect the changes.</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The UI layer is made up of two things:</w:t>
      </w:r>
    </w:p>
    <w:p w:rsidR="00D8531D" w:rsidRPr="00D8531D" w:rsidRDefault="00D8531D" w:rsidP="00D8531D">
      <w:pPr>
        <w:pStyle w:val="BodyText"/>
        <w:widowControl/>
        <w:numPr>
          <w:ilvl w:val="0"/>
          <w:numId w:val="6"/>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UI elements that render the data on the screen. You build these elements using Views or </w:t>
      </w:r>
      <w:hyperlink r:id="rId11" w:history="1">
        <w:r w:rsidRPr="00D8531D">
          <w:rPr>
            <w:rFonts w:ascii="Arial" w:eastAsiaTheme="minorHAnsi" w:hAnsi="Arial" w:cs="Arial"/>
            <w:color w:val="040C28"/>
            <w:szCs w:val="22"/>
            <w:lang w:val="en-US" w:eastAsia="en-US" w:bidi="ar-SA"/>
          </w:rPr>
          <w:t>Jetpack Compose</w:t>
        </w:r>
      </w:hyperlink>
      <w:r w:rsidRPr="00D8531D">
        <w:rPr>
          <w:rFonts w:ascii="Arial" w:eastAsiaTheme="minorHAnsi" w:hAnsi="Arial" w:cs="Arial"/>
          <w:color w:val="040C28"/>
          <w:sz w:val="22"/>
          <w:szCs w:val="22"/>
          <w:lang w:val="en-US" w:eastAsia="en-US" w:bidi="ar-SA"/>
        </w:rPr>
        <w:t> functions.</w:t>
      </w:r>
    </w:p>
    <w:p w:rsidR="00D8531D" w:rsidRPr="00D8531D" w:rsidRDefault="00D8531D" w:rsidP="00D8531D">
      <w:pPr>
        <w:pStyle w:val="BodyText"/>
        <w:widowControl/>
        <w:numPr>
          <w:ilvl w:val="0"/>
          <w:numId w:val="6"/>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State holders (such as </w:t>
      </w:r>
      <w:hyperlink r:id="rId12" w:history="1">
        <w:r w:rsidRPr="00D8531D">
          <w:rPr>
            <w:rFonts w:ascii="Arial" w:eastAsiaTheme="minorHAnsi" w:hAnsi="Arial" w:cs="Arial"/>
            <w:color w:val="040C28"/>
            <w:szCs w:val="22"/>
            <w:lang w:val="en-US" w:eastAsia="en-US" w:bidi="ar-SA"/>
          </w:rPr>
          <w:t>ViewModel</w:t>
        </w:r>
      </w:hyperlink>
      <w:r w:rsidRPr="00D8531D">
        <w:rPr>
          <w:rFonts w:ascii="Arial" w:eastAsiaTheme="minorHAnsi" w:hAnsi="Arial" w:cs="Arial"/>
          <w:color w:val="040C28"/>
          <w:sz w:val="22"/>
          <w:szCs w:val="22"/>
          <w:lang w:val="en-US" w:eastAsia="en-US" w:bidi="ar-SA"/>
        </w:rPr>
        <w:t> classes) that hold data, expose it to the UI, and handle logic.</w:t>
      </w:r>
    </w:p>
    <w:p w:rsidR="00D8531D" w:rsidRPr="00D8531D" w:rsidRDefault="00D8531D" w:rsidP="00D8531D">
      <w:pPr>
        <w:pStyle w:val="BodyText"/>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fldChar w:fldCharType="begin"/>
      </w:r>
      <w:r w:rsidRPr="00D8531D">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\d</w:instrText>
      </w:r>
      <w:r w:rsidRPr="00D8531D">
        <w:rPr>
          <w:rFonts w:ascii="Arial" w:eastAsiaTheme="minorHAnsi" w:hAnsi="Arial" w:cs="Arial"/>
          <w:color w:val="040C28"/>
          <w:sz w:val="22"/>
          <w:szCs w:val="22"/>
          <w:lang w:val="en-US" w:eastAsia="en-US" w:bidi="ar-SA"/>
        </w:rPr>
        <w:fldChar w:fldCharType="separate"/>
      </w:r>
      <w:r w:rsidR="00297D22">
        <w:rPr>
          <w:rFonts w:ascii="Arial" w:eastAsiaTheme="minorHAnsi" w:hAnsi="Arial" w:cs="Arial"/>
          <w:color w:val="040C28"/>
          <w:sz w:val="22"/>
          <w:szCs w:val="22"/>
          <w:lang w:val="en-US" w:eastAsia="en-US" w:bidi="ar-SA"/>
        </w:rPr>
        <w:fldChar w:fldCharType="begin"/>
      </w:r>
      <w:r w:rsidR="00297D22">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297D22">
        <w:rPr>
          <w:rFonts w:ascii="Arial" w:eastAsiaTheme="minorHAnsi" w:hAnsi="Arial" w:cs="Arial"/>
          <w:color w:val="040C28"/>
          <w:sz w:val="22"/>
          <w:szCs w:val="22"/>
          <w:lang w:val="en-US" w:eastAsia="en-US" w:bidi="ar-SA"/>
        </w:rPr>
        <w:fldChar w:fldCharType="separate"/>
      </w:r>
      <w:r w:rsidR="00BE556B">
        <w:rPr>
          <w:rFonts w:ascii="Arial" w:eastAsiaTheme="minorHAnsi" w:hAnsi="Arial" w:cs="Arial"/>
          <w:color w:val="040C28"/>
          <w:sz w:val="22"/>
          <w:szCs w:val="22"/>
          <w:lang w:val="en-US" w:eastAsia="en-US" w:bidi="ar-SA"/>
        </w:rPr>
        <w:fldChar w:fldCharType="begin"/>
      </w:r>
      <w:r w:rsidR="00BE556B">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BE556B">
        <w:rPr>
          <w:rFonts w:ascii="Arial" w:eastAsiaTheme="minorHAnsi" w:hAnsi="Arial" w:cs="Arial"/>
          <w:color w:val="040C28"/>
          <w:sz w:val="22"/>
          <w:szCs w:val="22"/>
          <w:lang w:val="en-US" w:eastAsia="en-US" w:bidi="ar-SA"/>
        </w:rPr>
        <w:fldChar w:fldCharType="separate"/>
      </w:r>
      <w:r w:rsidR="007D2D80">
        <w:rPr>
          <w:rFonts w:ascii="Arial" w:eastAsiaTheme="minorHAnsi" w:hAnsi="Arial" w:cs="Arial"/>
          <w:color w:val="040C28"/>
          <w:sz w:val="22"/>
          <w:szCs w:val="22"/>
          <w:lang w:val="en-US" w:eastAsia="en-US" w:bidi="ar-SA"/>
        </w:rPr>
        <w:fldChar w:fldCharType="begin"/>
      </w:r>
      <w:r w:rsidR="007D2D80">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7D2D80">
        <w:rPr>
          <w:rFonts w:ascii="Arial" w:eastAsiaTheme="minorHAnsi" w:hAnsi="Arial" w:cs="Arial"/>
          <w:color w:val="040C28"/>
          <w:sz w:val="22"/>
          <w:szCs w:val="22"/>
          <w:lang w:val="en-US" w:eastAsia="en-US" w:bidi="ar-SA"/>
        </w:rPr>
        <w:fldChar w:fldCharType="separate"/>
      </w:r>
      <w:r w:rsidR="00FB20E3">
        <w:rPr>
          <w:rFonts w:ascii="Arial" w:eastAsiaTheme="minorHAnsi" w:hAnsi="Arial" w:cs="Arial"/>
          <w:color w:val="040C28"/>
          <w:sz w:val="22"/>
          <w:szCs w:val="22"/>
          <w:lang w:val="en-US" w:eastAsia="en-US" w:bidi="ar-SA"/>
        </w:rPr>
        <w:fldChar w:fldCharType="begin"/>
      </w:r>
      <w:r w:rsidR="00FB20E3">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FB20E3">
        <w:rPr>
          <w:rFonts w:ascii="Arial" w:eastAsiaTheme="minorHAnsi" w:hAnsi="Arial" w:cs="Arial"/>
          <w:color w:val="040C28"/>
          <w:sz w:val="22"/>
          <w:szCs w:val="22"/>
          <w:lang w:val="en-US" w:eastAsia="en-US" w:bidi="ar-SA"/>
        </w:rPr>
        <w:fldChar w:fldCharType="separate"/>
      </w:r>
      <w:r w:rsidR="00075B53">
        <w:rPr>
          <w:rFonts w:ascii="Arial" w:eastAsiaTheme="minorHAnsi" w:hAnsi="Arial" w:cs="Arial"/>
          <w:color w:val="040C28"/>
          <w:sz w:val="22"/>
          <w:szCs w:val="22"/>
          <w:lang w:val="en-US" w:eastAsia="en-US" w:bidi="ar-SA"/>
        </w:rPr>
        <w:fldChar w:fldCharType="begin"/>
      </w:r>
      <w:r w:rsidR="00075B53">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075B53">
        <w:rPr>
          <w:rFonts w:ascii="Arial" w:eastAsiaTheme="minorHAnsi" w:hAnsi="Arial" w:cs="Arial"/>
          <w:color w:val="040C28"/>
          <w:sz w:val="22"/>
          <w:szCs w:val="22"/>
          <w:lang w:val="en-US" w:eastAsia="en-US" w:bidi="ar-SA"/>
        </w:rPr>
        <w:fldChar w:fldCharType="separate"/>
      </w:r>
      <w:r w:rsidR="005456FB">
        <w:rPr>
          <w:rFonts w:ascii="Arial" w:eastAsiaTheme="minorHAnsi" w:hAnsi="Arial" w:cs="Arial"/>
          <w:color w:val="040C28"/>
          <w:sz w:val="22"/>
          <w:szCs w:val="22"/>
          <w:lang w:val="en-US" w:eastAsia="en-US" w:bidi="ar-SA"/>
        </w:rPr>
        <w:fldChar w:fldCharType="begin"/>
      </w:r>
      <w:r w:rsidR="005456FB">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5456FB">
        <w:rPr>
          <w:rFonts w:ascii="Arial" w:eastAsiaTheme="minorHAnsi" w:hAnsi="Arial" w:cs="Arial"/>
          <w:color w:val="040C28"/>
          <w:sz w:val="22"/>
          <w:szCs w:val="22"/>
          <w:lang w:val="en-US" w:eastAsia="en-US" w:bidi="ar-SA"/>
        </w:rPr>
        <w:fldChar w:fldCharType="separate"/>
      </w:r>
      <w:r w:rsidR="001D17E3">
        <w:rPr>
          <w:rFonts w:ascii="Arial" w:eastAsiaTheme="minorHAnsi" w:hAnsi="Arial" w:cs="Arial"/>
          <w:color w:val="040C28"/>
          <w:sz w:val="22"/>
          <w:szCs w:val="22"/>
          <w:lang w:val="en-US" w:eastAsia="en-US" w:bidi="ar-SA"/>
        </w:rPr>
        <w:fldChar w:fldCharType="begin"/>
      </w:r>
      <w:r w:rsidR="001D17E3">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1D17E3">
        <w:rPr>
          <w:rFonts w:ascii="Arial" w:eastAsiaTheme="minorHAnsi" w:hAnsi="Arial" w:cs="Arial"/>
          <w:color w:val="040C28"/>
          <w:sz w:val="22"/>
          <w:szCs w:val="22"/>
          <w:lang w:val="en-US" w:eastAsia="en-US" w:bidi="ar-SA"/>
        </w:rPr>
        <w:fldChar w:fldCharType="separate"/>
      </w:r>
      <w:r w:rsidR="00BC289B">
        <w:rPr>
          <w:rFonts w:ascii="Arial" w:eastAsiaTheme="minorHAnsi" w:hAnsi="Arial" w:cs="Arial"/>
          <w:color w:val="040C28"/>
          <w:sz w:val="22"/>
          <w:szCs w:val="22"/>
          <w:lang w:val="en-US" w:eastAsia="en-US" w:bidi="ar-SA"/>
        </w:rPr>
        <w:fldChar w:fldCharType="begin"/>
      </w:r>
      <w:r w:rsidR="00BC289B">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BC289B">
        <w:rPr>
          <w:rFonts w:ascii="Arial" w:eastAsiaTheme="minorHAnsi" w:hAnsi="Arial" w:cs="Arial"/>
          <w:color w:val="040C28"/>
          <w:sz w:val="22"/>
          <w:szCs w:val="22"/>
          <w:lang w:val="en-US" w:eastAsia="en-US" w:bidi="ar-SA"/>
        </w:rPr>
        <w:fldChar w:fldCharType="separate"/>
      </w:r>
      <w:r w:rsidR="00DA2399">
        <w:rPr>
          <w:rFonts w:ascii="Arial" w:eastAsiaTheme="minorHAnsi" w:hAnsi="Arial" w:cs="Arial"/>
          <w:color w:val="040C28"/>
          <w:sz w:val="22"/>
          <w:szCs w:val="22"/>
          <w:lang w:val="en-US" w:eastAsia="en-US" w:bidi="ar-SA"/>
        </w:rPr>
        <w:fldChar w:fldCharType="begin"/>
      </w:r>
      <w:r w:rsidR="00DA2399">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DA2399">
        <w:rPr>
          <w:rFonts w:ascii="Arial" w:eastAsiaTheme="minorHAnsi" w:hAnsi="Arial" w:cs="Arial"/>
          <w:color w:val="040C28"/>
          <w:sz w:val="22"/>
          <w:szCs w:val="22"/>
          <w:lang w:val="en-US" w:eastAsia="en-US" w:bidi="ar-SA"/>
        </w:rPr>
        <w:fldChar w:fldCharType="separate"/>
      </w:r>
      <w:r w:rsidR="00FA2416">
        <w:rPr>
          <w:rFonts w:ascii="Arial" w:eastAsiaTheme="minorHAnsi" w:hAnsi="Arial" w:cs="Arial"/>
          <w:color w:val="040C28"/>
          <w:sz w:val="22"/>
          <w:szCs w:val="22"/>
          <w:lang w:val="en-US" w:eastAsia="en-US" w:bidi="ar-SA"/>
        </w:rPr>
        <w:fldChar w:fldCharType="begin"/>
      </w:r>
      <w:r w:rsidR="00FA2416">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FA2416">
        <w:rPr>
          <w:rFonts w:ascii="Arial" w:eastAsiaTheme="minorHAnsi" w:hAnsi="Arial" w:cs="Arial"/>
          <w:color w:val="040C28"/>
          <w:sz w:val="22"/>
          <w:szCs w:val="22"/>
          <w:lang w:val="en-US" w:eastAsia="en-US" w:bidi="ar-SA"/>
        </w:rPr>
        <w:fldChar w:fldCharType="separate"/>
      </w:r>
      <w:r w:rsidR="00633C92">
        <w:rPr>
          <w:rFonts w:ascii="Arial" w:eastAsiaTheme="minorHAnsi" w:hAnsi="Arial" w:cs="Arial"/>
          <w:color w:val="040C28"/>
          <w:sz w:val="22"/>
          <w:szCs w:val="22"/>
          <w:lang w:val="en-US" w:eastAsia="en-US" w:bidi="ar-SA"/>
        </w:rPr>
        <w:fldChar w:fldCharType="begin"/>
      </w:r>
      <w:r w:rsidR="00633C92">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633C92">
        <w:rPr>
          <w:rFonts w:ascii="Arial" w:eastAsiaTheme="minorHAnsi" w:hAnsi="Arial" w:cs="Arial"/>
          <w:color w:val="040C28"/>
          <w:sz w:val="22"/>
          <w:szCs w:val="22"/>
          <w:lang w:val="en-US" w:eastAsia="en-US" w:bidi="ar-SA"/>
        </w:rPr>
        <w:fldChar w:fldCharType="separate"/>
      </w:r>
      <w:r w:rsidR="00566EF1">
        <w:rPr>
          <w:rFonts w:ascii="Arial" w:eastAsiaTheme="minorHAnsi" w:hAnsi="Arial" w:cs="Arial"/>
          <w:color w:val="040C28"/>
          <w:sz w:val="22"/>
          <w:szCs w:val="22"/>
          <w:lang w:val="en-US" w:eastAsia="en-US" w:bidi="ar-SA"/>
        </w:rPr>
        <w:fldChar w:fldCharType="begin"/>
      </w:r>
      <w:r w:rsidR="00566EF1">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566EF1">
        <w:rPr>
          <w:rFonts w:ascii="Arial" w:eastAsiaTheme="minorHAnsi" w:hAnsi="Arial" w:cs="Arial"/>
          <w:color w:val="040C28"/>
          <w:sz w:val="22"/>
          <w:szCs w:val="22"/>
          <w:lang w:val="en-US" w:eastAsia="en-US" w:bidi="ar-SA"/>
        </w:rPr>
        <w:fldChar w:fldCharType="separate"/>
      </w:r>
      <w:r w:rsidR="00C82797">
        <w:rPr>
          <w:rFonts w:ascii="Arial" w:eastAsiaTheme="minorHAnsi" w:hAnsi="Arial" w:cs="Arial"/>
          <w:color w:val="040C28"/>
          <w:sz w:val="22"/>
          <w:szCs w:val="22"/>
          <w:lang w:val="en-US" w:eastAsia="en-US" w:bidi="ar-SA"/>
        </w:rPr>
        <w:fldChar w:fldCharType="begin"/>
      </w:r>
      <w:r w:rsidR="00C82797">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C82797">
        <w:rPr>
          <w:rFonts w:ascii="Arial" w:eastAsiaTheme="minorHAnsi" w:hAnsi="Arial" w:cs="Arial"/>
          <w:color w:val="040C28"/>
          <w:sz w:val="22"/>
          <w:szCs w:val="22"/>
          <w:lang w:val="en-US" w:eastAsia="en-US" w:bidi="ar-SA"/>
        </w:rPr>
        <w:fldChar w:fldCharType="separate"/>
      </w:r>
      <w:r w:rsidR="009367C9">
        <w:rPr>
          <w:rFonts w:ascii="Arial" w:eastAsiaTheme="minorHAnsi" w:hAnsi="Arial" w:cs="Arial"/>
          <w:color w:val="040C28"/>
          <w:sz w:val="22"/>
          <w:szCs w:val="22"/>
          <w:lang w:val="en-US" w:eastAsia="en-US" w:bidi="ar-SA"/>
        </w:rPr>
        <w:fldChar w:fldCharType="begin"/>
      </w:r>
      <w:r w:rsidR="009367C9">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9367C9">
        <w:rPr>
          <w:rFonts w:ascii="Arial" w:eastAsiaTheme="minorHAnsi" w:hAnsi="Arial" w:cs="Arial"/>
          <w:color w:val="040C28"/>
          <w:sz w:val="22"/>
          <w:szCs w:val="22"/>
          <w:lang w:val="en-US" w:eastAsia="en-US" w:bidi="ar-SA"/>
        </w:rPr>
        <w:fldChar w:fldCharType="separate"/>
      </w:r>
      <w:r w:rsidR="008B1751">
        <w:rPr>
          <w:rFonts w:ascii="Arial" w:eastAsiaTheme="minorHAnsi" w:hAnsi="Arial" w:cs="Arial"/>
          <w:color w:val="040C28"/>
          <w:sz w:val="22"/>
          <w:szCs w:val="22"/>
          <w:lang w:val="en-US" w:eastAsia="en-US" w:bidi="ar-SA"/>
        </w:rPr>
        <w:fldChar w:fldCharType="begin"/>
      </w:r>
      <w:r w:rsidR="008B1751">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8B1751">
        <w:rPr>
          <w:rFonts w:ascii="Arial" w:eastAsiaTheme="minorHAnsi" w:hAnsi="Arial" w:cs="Arial"/>
          <w:color w:val="040C28"/>
          <w:sz w:val="22"/>
          <w:szCs w:val="22"/>
          <w:lang w:val="en-US" w:eastAsia="en-US" w:bidi="ar-SA"/>
        </w:rPr>
        <w:fldChar w:fldCharType="separate"/>
      </w:r>
      <w:r w:rsidR="00B31295">
        <w:rPr>
          <w:rFonts w:ascii="Arial" w:eastAsiaTheme="minorHAnsi" w:hAnsi="Arial" w:cs="Arial"/>
          <w:color w:val="040C28"/>
          <w:sz w:val="22"/>
          <w:szCs w:val="22"/>
          <w:lang w:val="en-US" w:eastAsia="en-US" w:bidi="ar-SA"/>
        </w:rPr>
        <w:fldChar w:fldCharType="begin"/>
      </w:r>
      <w:r w:rsidR="00B31295">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B31295">
        <w:rPr>
          <w:rFonts w:ascii="Arial" w:eastAsiaTheme="minorHAnsi" w:hAnsi="Arial" w:cs="Arial"/>
          <w:color w:val="040C28"/>
          <w:sz w:val="22"/>
          <w:szCs w:val="22"/>
          <w:lang w:val="en-US" w:eastAsia="en-US" w:bidi="ar-SA"/>
        </w:rPr>
        <w:fldChar w:fldCharType="separate"/>
      </w:r>
      <w:r w:rsidR="009A381B">
        <w:rPr>
          <w:rFonts w:ascii="Arial" w:eastAsiaTheme="minorHAnsi" w:hAnsi="Arial" w:cs="Arial"/>
          <w:color w:val="040C28"/>
          <w:sz w:val="22"/>
          <w:szCs w:val="22"/>
          <w:lang w:val="en-US" w:eastAsia="en-US" w:bidi="ar-SA"/>
        </w:rPr>
        <w:fldChar w:fldCharType="begin"/>
      </w:r>
      <w:r w:rsidR="009A381B">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9A381B">
        <w:rPr>
          <w:rFonts w:ascii="Arial" w:eastAsiaTheme="minorHAnsi" w:hAnsi="Arial" w:cs="Arial"/>
          <w:color w:val="040C28"/>
          <w:sz w:val="22"/>
          <w:szCs w:val="22"/>
          <w:lang w:val="en-US" w:eastAsia="en-US" w:bidi="ar-SA"/>
        </w:rPr>
        <w:fldChar w:fldCharType="separate"/>
      </w:r>
      <w:r w:rsidR="005052CB">
        <w:rPr>
          <w:rFonts w:ascii="Arial" w:eastAsiaTheme="minorHAnsi" w:hAnsi="Arial" w:cs="Arial"/>
          <w:color w:val="040C28"/>
          <w:sz w:val="22"/>
          <w:szCs w:val="22"/>
          <w:lang w:val="en-US" w:eastAsia="en-US" w:bidi="ar-SA"/>
        </w:rPr>
        <w:fldChar w:fldCharType="begin"/>
      </w:r>
      <w:r w:rsidR="005052CB">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5052CB">
        <w:rPr>
          <w:rFonts w:ascii="Arial" w:eastAsiaTheme="minorHAnsi" w:hAnsi="Arial" w:cs="Arial"/>
          <w:color w:val="040C28"/>
          <w:sz w:val="22"/>
          <w:szCs w:val="22"/>
          <w:lang w:val="en-US" w:eastAsia="en-US" w:bidi="ar-SA"/>
        </w:rPr>
        <w:fldChar w:fldCharType="separate"/>
      </w:r>
      <w:r w:rsidR="00AC60C2">
        <w:rPr>
          <w:rFonts w:ascii="Arial" w:eastAsiaTheme="minorHAnsi" w:hAnsi="Arial" w:cs="Arial"/>
          <w:color w:val="040C28"/>
          <w:sz w:val="22"/>
          <w:szCs w:val="22"/>
          <w:lang w:val="en-US" w:eastAsia="en-US" w:bidi="ar-SA"/>
        </w:rPr>
        <w:fldChar w:fldCharType="begin"/>
      </w:r>
      <w:r w:rsidR="00AC60C2">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AC60C2">
        <w:rPr>
          <w:rFonts w:ascii="Arial" w:eastAsiaTheme="minorHAnsi" w:hAnsi="Arial" w:cs="Arial"/>
          <w:color w:val="040C28"/>
          <w:sz w:val="22"/>
          <w:szCs w:val="22"/>
          <w:lang w:val="en-US" w:eastAsia="en-US" w:bidi="ar-SA"/>
        </w:rPr>
        <w:fldChar w:fldCharType="separate"/>
      </w:r>
      <w:r w:rsidR="00113520">
        <w:rPr>
          <w:rFonts w:ascii="Arial" w:eastAsiaTheme="minorHAnsi" w:hAnsi="Arial" w:cs="Arial"/>
          <w:color w:val="040C28"/>
          <w:sz w:val="22"/>
          <w:szCs w:val="22"/>
          <w:lang w:val="en-US" w:eastAsia="en-US" w:bidi="ar-SA"/>
        </w:rPr>
        <w:fldChar w:fldCharType="begin"/>
      </w:r>
      <w:r w:rsidR="00113520">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113520">
        <w:rPr>
          <w:rFonts w:ascii="Arial" w:eastAsiaTheme="minorHAnsi" w:hAnsi="Arial" w:cs="Arial"/>
          <w:color w:val="040C28"/>
          <w:sz w:val="22"/>
          <w:szCs w:val="22"/>
          <w:lang w:val="en-US" w:eastAsia="en-US" w:bidi="ar-SA"/>
        </w:rPr>
        <w:fldChar w:fldCharType="separate"/>
      </w:r>
      <w:r w:rsidR="00C670D5">
        <w:rPr>
          <w:rFonts w:ascii="Arial" w:eastAsiaTheme="minorHAnsi" w:hAnsi="Arial" w:cs="Arial"/>
          <w:color w:val="040C28"/>
          <w:sz w:val="22"/>
          <w:szCs w:val="22"/>
          <w:lang w:val="en-US" w:eastAsia="en-US" w:bidi="ar-SA"/>
        </w:rPr>
        <w:fldChar w:fldCharType="begin"/>
      </w:r>
      <w:r w:rsidR="00C670D5">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C670D5">
        <w:rPr>
          <w:rFonts w:ascii="Arial" w:eastAsiaTheme="minorHAnsi" w:hAnsi="Arial" w:cs="Arial"/>
          <w:color w:val="040C28"/>
          <w:sz w:val="22"/>
          <w:szCs w:val="22"/>
          <w:lang w:val="en-US" w:eastAsia="en-US" w:bidi="ar-SA"/>
        </w:rPr>
        <w:fldChar w:fldCharType="separate"/>
      </w:r>
      <w:r w:rsidR="00554598">
        <w:rPr>
          <w:rFonts w:ascii="Arial" w:eastAsiaTheme="minorHAnsi" w:hAnsi="Arial" w:cs="Arial"/>
          <w:color w:val="040C28"/>
          <w:sz w:val="22"/>
          <w:szCs w:val="22"/>
          <w:lang w:val="en-US" w:eastAsia="en-US" w:bidi="ar-SA"/>
        </w:rPr>
        <w:fldChar w:fldCharType="begin"/>
      </w:r>
      <w:r w:rsidR="00554598">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554598">
        <w:rPr>
          <w:rFonts w:ascii="Arial" w:eastAsiaTheme="minorHAnsi" w:hAnsi="Arial" w:cs="Arial"/>
          <w:color w:val="040C28"/>
          <w:sz w:val="22"/>
          <w:szCs w:val="22"/>
          <w:lang w:val="en-US" w:eastAsia="en-US" w:bidi="ar-SA"/>
        </w:rPr>
        <w:fldChar w:fldCharType="separate"/>
      </w:r>
      <w:r w:rsidR="00F6093F">
        <w:rPr>
          <w:rFonts w:ascii="Arial" w:eastAsiaTheme="minorHAnsi" w:hAnsi="Arial" w:cs="Arial"/>
          <w:color w:val="040C28"/>
          <w:sz w:val="22"/>
          <w:szCs w:val="22"/>
          <w:lang w:val="en-US" w:eastAsia="en-US" w:bidi="ar-SA"/>
        </w:rPr>
        <w:fldChar w:fldCharType="begin"/>
      </w:r>
      <w:r w:rsidR="00F6093F">
        <w:rPr>
          <w:rFonts w:ascii="Arial" w:eastAsiaTheme="minorHAnsi" w:hAnsi="Arial" w:cs="Arial"/>
          <w:color w:val="040C28"/>
          <w:sz w:val="22"/>
          <w:szCs w:val="22"/>
          <w:lang w:val="en-US" w:eastAsia="en-US" w:bidi="ar-SA"/>
        </w:rPr>
        <w:instrText xml:space="preserve"> INCLUDEPICTURE  "https://developer.android.com/static/topic/libraries/architecture/images/mad-arch-overview-ui.png" \* MERGEFORMATINET </w:instrText>
      </w:r>
      <w:r w:rsidR="00F6093F">
        <w:rPr>
          <w:rFonts w:ascii="Arial" w:eastAsiaTheme="minorHAnsi" w:hAnsi="Arial" w:cs="Arial"/>
          <w:color w:val="040C28"/>
          <w:sz w:val="22"/>
          <w:szCs w:val="22"/>
          <w:lang w:val="en-US" w:eastAsia="en-US" w:bidi="ar-SA"/>
        </w:rPr>
        <w:fldChar w:fldCharType="separate"/>
      </w:r>
      <w:r w:rsidR="00F6093F">
        <w:rPr>
          <w:rFonts w:ascii="Arial" w:eastAsiaTheme="minorHAnsi" w:hAnsi="Arial" w:cs="Arial"/>
          <w:color w:val="040C28"/>
          <w:sz w:val="22"/>
          <w:szCs w:val="22"/>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v:imagedata r:id="rId13" r:href="rId14"/>
          </v:shape>
        </w:pict>
      </w:r>
      <w:r w:rsidR="00F6093F">
        <w:rPr>
          <w:rFonts w:ascii="Arial" w:eastAsiaTheme="minorHAnsi" w:hAnsi="Arial" w:cs="Arial"/>
          <w:color w:val="040C28"/>
          <w:sz w:val="22"/>
          <w:szCs w:val="22"/>
          <w:lang w:val="en-US" w:eastAsia="en-US" w:bidi="ar-SA"/>
        </w:rPr>
        <w:fldChar w:fldCharType="end"/>
      </w:r>
      <w:r w:rsidR="00554598">
        <w:rPr>
          <w:rFonts w:ascii="Arial" w:eastAsiaTheme="minorHAnsi" w:hAnsi="Arial" w:cs="Arial"/>
          <w:color w:val="040C28"/>
          <w:sz w:val="22"/>
          <w:szCs w:val="22"/>
          <w:lang w:val="en-US" w:eastAsia="en-US" w:bidi="ar-SA"/>
        </w:rPr>
        <w:fldChar w:fldCharType="end"/>
      </w:r>
      <w:r w:rsidR="00C670D5">
        <w:rPr>
          <w:rFonts w:ascii="Arial" w:eastAsiaTheme="minorHAnsi" w:hAnsi="Arial" w:cs="Arial"/>
          <w:color w:val="040C28"/>
          <w:sz w:val="22"/>
          <w:szCs w:val="22"/>
          <w:lang w:val="en-US" w:eastAsia="en-US" w:bidi="ar-SA"/>
        </w:rPr>
        <w:fldChar w:fldCharType="end"/>
      </w:r>
      <w:r w:rsidR="00113520">
        <w:rPr>
          <w:rFonts w:ascii="Arial" w:eastAsiaTheme="minorHAnsi" w:hAnsi="Arial" w:cs="Arial"/>
          <w:color w:val="040C28"/>
          <w:sz w:val="22"/>
          <w:szCs w:val="22"/>
          <w:lang w:val="en-US" w:eastAsia="en-US" w:bidi="ar-SA"/>
        </w:rPr>
        <w:fldChar w:fldCharType="end"/>
      </w:r>
      <w:r w:rsidR="00AC60C2">
        <w:rPr>
          <w:rFonts w:ascii="Arial" w:eastAsiaTheme="minorHAnsi" w:hAnsi="Arial" w:cs="Arial"/>
          <w:color w:val="040C28"/>
          <w:sz w:val="22"/>
          <w:szCs w:val="22"/>
          <w:lang w:val="en-US" w:eastAsia="en-US" w:bidi="ar-SA"/>
        </w:rPr>
        <w:fldChar w:fldCharType="end"/>
      </w:r>
      <w:r w:rsidR="005052CB">
        <w:rPr>
          <w:rFonts w:ascii="Arial" w:eastAsiaTheme="minorHAnsi" w:hAnsi="Arial" w:cs="Arial"/>
          <w:color w:val="040C28"/>
          <w:sz w:val="22"/>
          <w:szCs w:val="22"/>
          <w:lang w:val="en-US" w:eastAsia="en-US" w:bidi="ar-SA"/>
        </w:rPr>
        <w:fldChar w:fldCharType="end"/>
      </w:r>
      <w:r w:rsidR="009A381B">
        <w:rPr>
          <w:rFonts w:ascii="Arial" w:eastAsiaTheme="minorHAnsi" w:hAnsi="Arial" w:cs="Arial"/>
          <w:color w:val="040C28"/>
          <w:sz w:val="22"/>
          <w:szCs w:val="22"/>
          <w:lang w:val="en-US" w:eastAsia="en-US" w:bidi="ar-SA"/>
        </w:rPr>
        <w:fldChar w:fldCharType="end"/>
      </w:r>
      <w:r w:rsidR="00B31295">
        <w:rPr>
          <w:rFonts w:ascii="Arial" w:eastAsiaTheme="minorHAnsi" w:hAnsi="Arial" w:cs="Arial"/>
          <w:color w:val="040C28"/>
          <w:sz w:val="22"/>
          <w:szCs w:val="22"/>
          <w:lang w:val="en-US" w:eastAsia="en-US" w:bidi="ar-SA"/>
        </w:rPr>
        <w:fldChar w:fldCharType="end"/>
      </w:r>
      <w:r w:rsidR="008B1751">
        <w:rPr>
          <w:rFonts w:ascii="Arial" w:eastAsiaTheme="minorHAnsi" w:hAnsi="Arial" w:cs="Arial"/>
          <w:color w:val="040C28"/>
          <w:sz w:val="22"/>
          <w:szCs w:val="22"/>
          <w:lang w:val="en-US" w:eastAsia="en-US" w:bidi="ar-SA"/>
        </w:rPr>
        <w:fldChar w:fldCharType="end"/>
      </w:r>
      <w:r w:rsidR="009367C9">
        <w:rPr>
          <w:rFonts w:ascii="Arial" w:eastAsiaTheme="minorHAnsi" w:hAnsi="Arial" w:cs="Arial"/>
          <w:color w:val="040C28"/>
          <w:sz w:val="22"/>
          <w:szCs w:val="22"/>
          <w:lang w:val="en-US" w:eastAsia="en-US" w:bidi="ar-SA"/>
        </w:rPr>
        <w:fldChar w:fldCharType="end"/>
      </w:r>
      <w:r w:rsidR="00C82797">
        <w:rPr>
          <w:rFonts w:ascii="Arial" w:eastAsiaTheme="minorHAnsi" w:hAnsi="Arial" w:cs="Arial"/>
          <w:color w:val="040C28"/>
          <w:sz w:val="22"/>
          <w:szCs w:val="22"/>
          <w:lang w:val="en-US" w:eastAsia="en-US" w:bidi="ar-SA"/>
        </w:rPr>
        <w:fldChar w:fldCharType="end"/>
      </w:r>
      <w:r w:rsidR="00566EF1">
        <w:rPr>
          <w:rFonts w:ascii="Arial" w:eastAsiaTheme="minorHAnsi" w:hAnsi="Arial" w:cs="Arial"/>
          <w:color w:val="040C28"/>
          <w:sz w:val="22"/>
          <w:szCs w:val="22"/>
          <w:lang w:val="en-US" w:eastAsia="en-US" w:bidi="ar-SA"/>
        </w:rPr>
        <w:fldChar w:fldCharType="end"/>
      </w:r>
      <w:r w:rsidR="00633C92">
        <w:rPr>
          <w:rFonts w:ascii="Arial" w:eastAsiaTheme="minorHAnsi" w:hAnsi="Arial" w:cs="Arial"/>
          <w:color w:val="040C28"/>
          <w:sz w:val="22"/>
          <w:szCs w:val="22"/>
          <w:lang w:val="en-US" w:eastAsia="en-US" w:bidi="ar-SA"/>
        </w:rPr>
        <w:fldChar w:fldCharType="end"/>
      </w:r>
      <w:r w:rsidR="00FA2416">
        <w:rPr>
          <w:rFonts w:ascii="Arial" w:eastAsiaTheme="minorHAnsi" w:hAnsi="Arial" w:cs="Arial"/>
          <w:color w:val="040C28"/>
          <w:sz w:val="22"/>
          <w:szCs w:val="22"/>
          <w:lang w:val="en-US" w:eastAsia="en-US" w:bidi="ar-SA"/>
        </w:rPr>
        <w:fldChar w:fldCharType="end"/>
      </w:r>
      <w:r w:rsidR="00DA2399">
        <w:rPr>
          <w:rFonts w:ascii="Arial" w:eastAsiaTheme="minorHAnsi" w:hAnsi="Arial" w:cs="Arial"/>
          <w:color w:val="040C28"/>
          <w:sz w:val="22"/>
          <w:szCs w:val="22"/>
          <w:lang w:val="en-US" w:eastAsia="en-US" w:bidi="ar-SA"/>
        </w:rPr>
        <w:fldChar w:fldCharType="end"/>
      </w:r>
      <w:r w:rsidR="00BC289B">
        <w:rPr>
          <w:rFonts w:ascii="Arial" w:eastAsiaTheme="minorHAnsi" w:hAnsi="Arial" w:cs="Arial"/>
          <w:color w:val="040C28"/>
          <w:sz w:val="22"/>
          <w:szCs w:val="22"/>
          <w:lang w:val="en-US" w:eastAsia="en-US" w:bidi="ar-SA"/>
        </w:rPr>
        <w:fldChar w:fldCharType="end"/>
      </w:r>
      <w:r w:rsidR="001D17E3">
        <w:rPr>
          <w:rFonts w:ascii="Arial" w:eastAsiaTheme="minorHAnsi" w:hAnsi="Arial" w:cs="Arial"/>
          <w:color w:val="040C28"/>
          <w:sz w:val="22"/>
          <w:szCs w:val="22"/>
          <w:lang w:val="en-US" w:eastAsia="en-US" w:bidi="ar-SA"/>
        </w:rPr>
        <w:fldChar w:fldCharType="end"/>
      </w:r>
      <w:r w:rsidR="005456FB">
        <w:rPr>
          <w:rFonts w:ascii="Arial" w:eastAsiaTheme="minorHAnsi" w:hAnsi="Arial" w:cs="Arial"/>
          <w:color w:val="040C28"/>
          <w:sz w:val="22"/>
          <w:szCs w:val="22"/>
          <w:lang w:val="en-US" w:eastAsia="en-US" w:bidi="ar-SA"/>
        </w:rPr>
        <w:fldChar w:fldCharType="end"/>
      </w:r>
      <w:r w:rsidR="00075B53">
        <w:rPr>
          <w:rFonts w:ascii="Arial" w:eastAsiaTheme="minorHAnsi" w:hAnsi="Arial" w:cs="Arial"/>
          <w:color w:val="040C28"/>
          <w:sz w:val="22"/>
          <w:szCs w:val="22"/>
          <w:lang w:val="en-US" w:eastAsia="en-US" w:bidi="ar-SA"/>
        </w:rPr>
        <w:fldChar w:fldCharType="end"/>
      </w:r>
      <w:r w:rsidR="00FB20E3">
        <w:rPr>
          <w:rFonts w:ascii="Arial" w:eastAsiaTheme="minorHAnsi" w:hAnsi="Arial" w:cs="Arial"/>
          <w:color w:val="040C28"/>
          <w:sz w:val="22"/>
          <w:szCs w:val="22"/>
          <w:lang w:val="en-US" w:eastAsia="en-US" w:bidi="ar-SA"/>
        </w:rPr>
        <w:fldChar w:fldCharType="end"/>
      </w:r>
      <w:r w:rsidR="007D2D80">
        <w:rPr>
          <w:rFonts w:ascii="Arial" w:eastAsiaTheme="minorHAnsi" w:hAnsi="Arial" w:cs="Arial"/>
          <w:color w:val="040C28"/>
          <w:sz w:val="22"/>
          <w:szCs w:val="22"/>
          <w:lang w:val="en-US" w:eastAsia="en-US" w:bidi="ar-SA"/>
        </w:rPr>
        <w:fldChar w:fldCharType="end"/>
      </w:r>
      <w:r w:rsidR="00BE556B">
        <w:rPr>
          <w:rFonts w:ascii="Arial" w:eastAsiaTheme="minorHAnsi" w:hAnsi="Arial" w:cs="Arial"/>
          <w:color w:val="040C28"/>
          <w:sz w:val="22"/>
          <w:szCs w:val="22"/>
          <w:lang w:val="en-US" w:eastAsia="en-US" w:bidi="ar-SA"/>
        </w:rPr>
        <w:fldChar w:fldCharType="end"/>
      </w:r>
      <w:r w:rsidR="00297D22">
        <w:rPr>
          <w:rFonts w:ascii="Arial" w:eastAsiaTheme="minorHAnsi" w:hAnsi="Arial" w:cs="Arial"/>
          <w:color w:val="040C28"/>
          <w:sz w:val="22"/>
          <w:szCs w:val="22"/>
          <w:lang w:val="en-US" w:eastAsia="en-US" w:bidi="ar-SA"/>
        </w:rPr>
        <w:fldChar w:fldCharType="end"/>
      </w:r>
      <w:r w:rsidRPr="00D8531D">
        <w:rPr>
          <w:rFonts w:ascii="Arial" w:eastAsiaTheme="minorHAnsi" w:hAnsi="Arial" w:cs="Arial"/>
          <w:color w:val="040C28"/>
          <w:sz w:val="22"/>
          <w:szCs w:val="22"/>
          <w:lang w:val="en-US" w:eastAsia="en-US" w:bidi="ar-SA"/>
        </w:rPr>
        <w:fldChar w:fldCharType="end"/>
      </w:r>
      <w:r>
        <w:rPr>
          <w:rFonts w:ascii="Arial" w:eastAsiaTheme="minorHAnsi" w:hAnsi="Arial" w:cs="Arial"/>
          <w:color w:val="040C28"/>
          <w:sz w:val="22"/>
          <w:szCs w:val="22"/>
          <w:lang w:val="en-US" w:eastAsia="en-US" w:bidi="ar-SA"/>
        </w:rPr>
        <w:t xml:space="preserve"> </w:t>
      </w:r>
    </w:p>
    <w:p w:rsidR="00D8531D" w:rsidRPr="00D8531D" w:rsidRDefault="00D8531D" w:rsidP="00D8531D">
      <w:pPr>
        <w:pStyle w:val="BodyText"/>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lastRenderedPageBreak/>
        <w:t>To learn more about this layer, see the </w:t>
      </w:r>
      <w:hyperlink r:id="rId15" w:history="1">
        <w:r w:rsidRPr="00D8531D">
          <w:rPr>
            <w:rFonts w:ascii="Arial" w:eastAsiaTheme="minorHAnsi" w:hAnsi="Arial" w:cs="Arial"/>
            <w:color w:val="040C28"/>
            <w:szCs w:val="22"/>
            <w:lang w:val="en-US" w:eastAsia="en-US" w:bidi="ar-SA"/>
          </w:rPr>
          <w:t>UI layer page</w:t>
        </w:r>
      </w:hyperlink>
      <w:r w:rsidRPr="00D8531D">
        <w:rPr>
          <w:rFonts w:ascii="Arial" w:eastAsiaTheme="minorHAnsi" w:hAnsi="Arial" w:cs="Arial"/>
          <w:color w:val="040C28"/>
          <w:sz w:val="22"/>
          <w:szCs w:val="22"/>
          <w:lang w:val="en-US" w:eastAsia="en-US" w:bidi="ar-SA"/>
        </w:rPr>
        <w:t>.</w:t>
      </w:r>
    </w:p>
    <w:p w:rsidR="00D8531D" w:rsidRPr="00D8531D" w:rsidRDefault="00D8531D" w:rsidP="00D8531D">
      <w:pPr>
        <w:pStyle w:val="Heading3"/>
        <w:keepLines w:val="0"/>
        <w:numPr>
          <w:ilvl w:val="2"/>
          <w:numId w:val="1"/>
        </w:numPr>
        <w:suppressAutoHyphens/>
        <w:spacing w:before="240" w:after="120" w:line="240" w:lineRule="auto"/>
        <w:rPr>
          <w:rFonts w:ascii="Arial" w:eastAsiaTheme="minorHAnsi" w:hAnsi="Arial" w:cs="Arial"/>
          <w:b/>
          <w:bCs/>
          <w:color w:val="040C28"/>
          <w:sz w:val="22"/>
          <w:szCs w:val="22"/>
        </w:rPr>
      </w:pPr>
      <w:bookmarkStart w:id="2" w:name="data-layer"/>
      <w:bookmarkEnd w:id="2"/>
      <w:r w:rsidRPr="00D8531D">
        <w:rPr>
          <w:rFonts w:ascii="Arial" w:eastAsiaTheme="minorHAnsi" w:hAnsi="Arial" w:cs="Arial"/>
          <w:b/>
          <w:bCs/>
          <w:color w:val="040C28"/>
          <w:sz w:val="22"/>
          <w:szCs w:val="22"/>
        </w:rPr>
        <w:t>Data layer</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The data layer of an app contains the </w:t>
      </w:r>
      <w:r w:rsidRPr="00D8531D">
        <w:rPr>
          <w:rFonts w:ascii="Arial" w:eastAsiaTheme="minorHAnsi" w:hAnsi="Arial" w:cs="Arial"/>
          <w:iCs/>
          <w:color w:val="040C28"/>
          <w:szCs w:val="22"/>
          <w:lang w:val="en-US" w:eastAsia="en-US" w:bidi="ar-SA"/>
        </w:rPr>
        <w:t>business logic</w:t>
      </w:r>
      <w:r w:rsidRPr="00D8531D">
        <w:rPr>
          <w:rFonts w:ascii="Arial" w:eastAsiaTheme="minorHAnsi" w:hAnsi="Arial" w:cs="Arial"/>
          <w:color w:val="040C28"/>
          <w:sz w:val="22"/>
          <w:szCs w:val="22"/>
          <w:lang w:val="en-US" w:eastAsia="en-US" w:bidi="ar-SA"/>
        </w:rPr>
        <w:t>. The business logic is what gives value to your app—it's made of rules that determine how your app creates, stores, and changes data.</w:t>
      </w:r>
    </w:p>
    <w:p w:rsidR="00D8531D" w:rsidRPr="00D8531D" w:rsidRDefault="00D8531D" w:rsidP="00D8531D">
      <w:pPr>
        <w:pStyle w:val="BodyText"/>
        <w:widowControl/>
        <w:spacing w:before="224" w:after="224" w:line="100" w:lineRule="atLeast"/>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The data layer is made of </w:t>
      </w:r>
      <w:r w:rsidRPr="00D8531D">
        <w:rPr>
          <w:rFonts w:ascii="Arial" w:eastAsiaTheme="minorHAnsi" w:hAnsi="Arial" w:cs="Arial"/>
          <w:iCs/>
          <w:color w:val="040C28"/>
          <w:szCs w:val="22"/>
          <w:lang w:val="en-US" w:eastAsia="en-US" w:bidi="ar-SA"/>
        </w:rPr>
        <w:t>repositories</w:t>
      </w:r>
      <w:r w:rsidRPr="00D8531D">
        <w:rPr>
          <w:rFonts w:ascii="Arial" w:eastAsiaTheme="minorHAnsi" w:hAnsi="Arial" w:cs="Arial"/>
          <w:color w:val="040C28"/>
          <w:sz w:val="22"/>
          <w:szCs w:val="22"/>
          <w:lang w:val="en-US" w:eastAsia="en-US" w:bidi="ar-SA"/>
        </w:rPr>
        <w:t> that each can contain zero to many </w:t>
      </w:r>
      <w:r w:rsidRPr="00D8531D">
        <w:rPr>
          <w:rFonts w:ascii="Arial" w:eastAsiaTheme="minorHAnsi" w:hAnsi="Arial" w:cs="Arial"/>
          <w:iCs/>
          <w:color w:val="040C28"/>
          <w:szCs w:val="22"/>
          <w:lang w:val="en-US" w:eastAsia="en-US" w:bidi="ar-SA"/>
        </w:rPr>
        <w:t>data sources</w:t>
      </w:r>
      <w:r w:rsidRPr="00D8531D">
        <w:rPr>
          <w:rFonts w:ascii="Arial" w:eastAsiaTheme="minorHAnsi" w:hAnsi="Arial" w:cs="Arial"/>
          <w:color w:val="040C28"/>
          <w:sz w:val="22"/>
          <w:szCs w:val="22"/>
          <w:lang w:val="en-US" w:eastAsia="en-US" w:bidi="ar-SA"/>
        </w:rPr>
        <w:t>. You should create a repository class for each different type of data you handle in your app. For example, you might create a </w:t>
      </w:r>
      <w:r w:rsidRPr="00D8531D">
        <w:rPr>
          <w:rFonts w:ascii="Arial" w:eastAsiaTheme="minorHAnsi" w:hAnsi="Arial" w:cs="Arial"/>
          <w:color w:val="040C28"/>
          <w:szCs w:val="22"/>
          <w:lang w:val="en-US" w:eastAsia="en-US" w:bidi="ar-SA"/>
        </w:rPr>
        <w:t>MoviesRepository</w:t>
      </w:r>
      <w:r w:rsidRPr="00D8531D">
        <w:rPr>
          <w:rFonts w:ascii="Arial" w:eastAsiaTheme="minorHAnsi" w:hAnsi="Arial" w:cs="Arial"/>
          <w:color w:val="040C28"/>
          <w:sz w:val="22"/>
          <w:szCs w:val="22"/>
          <w:lang w:val="en-US" w:eastAsia="en-US" w:bidi="ar-SA"/>
        </w:rPr>
        <w:t> class for data related to movies, or a </w:t>
      </w:r>
      <w:r w:rsidRPr="00D8531D">
        <w:rPr>
          <w:rFonts w:ascii="Arial" w:eastAsiaTheme="minorHAnsi" w:hAnsi="Arial" w:cs="Arial"/>
          <w:color w:val="040C28"/>
          <w:szCs w:val="22"/>
          <w:lang w:val="en-US" w:eastAsia="en-US" w:bidi="ar-SA"/>
        </w:rPr>
        <w:t>PaymentsRepository</w:t>
      </w:r>
      <w:r w:rsidRPr="00D8531D">
        <w:rPr>
          <w:rFonts w:ascii="Arial" w:eastAsiaTheme="minorHAnsi" w:hAnsi="Arial" w:cs="Arial"/>
          <w:color w:val="040C28"/>
          <w:sz w:val="22"/>
          <w:szCs w:val="22"/>
          <w:lang w:val="en-US" w:eastAsia="en-US" w:bidi="ar-SA"/>
        </w:rPr>
        <w:t> class for data related to payments.</w:t>
      </w:r>
    </w:p>
    <w:p w:rsidR="00D8531D" w:rsidRPr="00D8531D" w:rsidRDefault="00D8531D" w:rsidP="00D8531D">
      <w:pPr>
        <w:pStyle w:val="BodyText"/>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Repository classes are responsible for the following tasks:</w:t>
      </w:r>
    </w:p>
    <w:p w:rsidR="00D8531D" w:rsidRPr="00D8531D" w:rsidRDefault="00D8531D" w:rsidP="00D8531D">
      <w:pPr>
        <w:pStyle w:val="BodyText"/>
        <w:widowControl/>
        <w:numPr>
          <w:ilvl w:val="0"/>
          <w:numId w:val="7"/>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Exposing data to the rest of the app.</w:t>
      </w:r>
    </w:p>
    <w:p w:rsidR="00D8531D" w:rsidRPr="00D8531D" w:rsidRDefault="00D8531D" w:rsidP="00D8531D">
      <w:pPr>
        <w:pStyle w:val="BodyText"/>
        <w:widowControl/>
        <w:numPr>
          <w:ilvl w:val="0"/>
          <w:numId w:val="7"/>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Centralizing changes to the data.</w:t>
      </w:r>
    </w:p>
    <w:p w:rsidR="00D8531D" w:rsidRPr="00D8531D" w:rsidRDefault="00D8531D" w:rsidP="00D8531D">
      <w:pPr>
        <w:pStyle w:val="BodyText"/>
        <w:widowControl/>
        <w:numPr>
          <w:ilvl w:val="0"/>
          <w:numId w:val="7"/>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Resolving conflicts between multiple data sources.</w:t>
      </w:r>
    </w:p>
    <w:p w:rsidR="00D8531D" w:rsidRPr="00D8531D" w:rsidRDefault="00D8531D" w:rsidP="00D8531D">
      <w:pPr>
        <w:pStyle w:val="BodyText"/>
        <w:widowControl/>
        <w:numPr>
          <w:ilvl w:val="0"/>
          <w:numId w:val="7"/>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Abstracting sources of data from the rest of the app.</w:t>
      </w:r>
    </w:p>
    <w:p w:rsidR="00D8531D" w:rsidRPr="00D8531D" w:rsidRDefault="00D8531D" w:rsidP="00D8531D">
      <w:pPr>
        <w:pStyle w:val="BodyText"/>
        <w:widowControl/>
        <w:numPr>
          <w:ilvl w:val="0"/>
          <w:numId w:val="7"/>
        </w:numPr>
        <w:tabs>
          <w:tab w:val="left" w:pos="0"/>
        </w:tabs>
        <w:spacing w:before="168" w:after="168"/>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Containing business logic.</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Each data source class should have the responsibility of working with only one source of data, which can be a file, a network source, or a local database. Data source classes are the bridge between the application and the system for data operations.</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To learn more about this layer, see the </w:t>
      </w:r>
      <w:hyperlink r:id="rId16" w:history="1">
        <w:r w:rsidRPr="00D8531D">
          <w:rPr>
            <w:rFonts w:ascii="Arial" w:eastAsiaTheme="minorHAnsi" w:hAnsi="Arial" w:cs="Arial"/>
            <w:color w:val="040C28"/>
            <w:szCs w:val="22"/>
            <w:lang w:val="en-US" w:eastAsia="en-US" w:bidi="ar-SA"/>
          </w:rPr>
          <w:t>data layer page</w:t>
        </w:r>
      </w:hyperlink>
      <w:r w:rsidRPr="00D8531D">
        <w:rPr>
          <w:rFonts w:ascii="Arial" w:eastAsiaTheme="minorHAnsi" w:hAnsi="Arial" w:cs="Arial"/>
          <w:color w:val="040C28"/>
          <w:sz w:val="22"/>
          <w:szCs w:val="22"/>
          <w:lang w:val="en-US" w:eastAsia="en-US" w:bidi="ar-SA"/>
        </w:rPr>
        <w:t>.</w:t>
      </w:r>
    </w:p>
    <w:p w:rsidR="00D8531D" w:rsidRPr="00D8531D" w:rsidRDefault="00D8531D" w:rsidP="00D8531D">
      <w:pPr>
        <w:pStyle w:val="Heading3"/>
        <w:keepLines w:val="0"/>
        <w:numPr>
          <w:ilvl w:val="2"/>
          <w:numId w:val="1"/>
        </w:numPr>
        <w:suppressAutoHyphens/>
        <w:spacing w:before="240" w:after="120" w:line="240" w:lineRule="auto"/>
        <w:rPr>
          <w:rFonts w:ascii="Arial" w:eastAsiaTheme="minorHAnsi" w:hAnsi="Arial" w:cs="Arial"/>
          <w:b/>
          <w:bCs/>
          <w:color w:val="040C28"/>
          <w:sz w:val="22"/>
          <w:szCs w:val="22"/>
        </w:rPr>
      </w:pPr>
      <w:bookmarkStart w:id="3" w:name="domain-layer"/>
      <w:bookmarkEnd w:id="3"/>
      <w:r w:rsidRPr="00D8531D">
        <w:rPr>
          <w:rFonts w:ascii="Arial" w:eastAsiaTheme="minorHAnsi" w:hAnsi="Arial" w:cs="Arial"/>
          <w:b/>
          <w:bCs/>
          <w:color w:val="040C28"/>
          <w:sz w:val="22"/>
          <w:szCs w:val="22"/>
        </w:rPr>
        <w:t>Domain layer</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The domain layer is an optional layer that sits between the UI and data layers.</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The domain layer is responsible for encapsulating complex business logic, or simple business logic that is reused by multiple ViewModels. This layer is optional because not all apps will have these requirements. You should use it only when needed—for example, to handle complexity or favor reusability.</w:t>
      </w:r>
    </w:p>
    <w:p w:rsidR="00D8531D" w:rsidRPr="00D8531D" w:rsidRDefault="00D8531D" w:rsidP="00D8531D">
      <w:pPr>
        <w:pStyle w:val="BodyText"/>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Classes in this layer are commonly called </w:t>
      </w:r>
      <w:r w:rsidRPr="00D8531D">
        <w:rPr>
          <w:rFonts w:ascii="Arial" w:eastAsiaTheme="minorHAnsi" w:hAnsi="Arial" w:cs="Arial"/>
          <w:iCs/>
          <w:color w:val="040C28"/>
          <w:szCs w:val="22"/>
          <w:lang w:val="en-US" w:eastAsia="en-US" w:bidi="ar-SA"/>
        </w:rPr>
        <w:t>use cases</w:t>
      </w:r>
      <w:r w:rsidRPr="00D8531D">
        <w:rPr>
          <w:rFonts w:ascii="Arial" w:eastAsiaTheme="minorHAnsi" w:hAnsi="Arial" w:cs="Arial"/>
          <w:color w:val="040C28"/>
          <w:sz w:val="22"/>
          <w:szCs w:val="22"/>
          <w:lang w:val="en-US" w:eastAsia="en-US" w:bidi="ar-SA"/>
        </w:rPr>
        <w:t> or </w:t>
      </w:r>
      <w:r w:rsidRPr="00D8531D">
        <w:rPr>
          <w:rFonts w:ascii="Arial" w:eastAsiaTheme="minorHAnsi" w:hAnsi="Arial" w:cs="Arial"/>
          <w:iCs/>
          <w:color w:val="040C28"/>
          <w:szCs w:val="22"/>
          <w:lang w:val="en-US" w:eastAsia="en-US" w:bidi="ar-SA"/>
        </w:rPr>
        <w:t>interactors</w:t>
      </w:r>
      <w:r w:rsidRPr="00D8531D">
        <w:rPr>
          <w:rFonts w:ascii="Arial" w:eastAsiaTheme="minorHAnsi" w:hAnsi="Arial" w:cs="Arial"/>
          <w:color w:val="040C28"/>
          <w:sz w:val="22"/>
          <w:szCs w:val="22"/>
          <w:lang w:val="en-US" w:eastAsia="en-US" w:bidi="ar-SA"/>
        </w:rPr>
        <w:t>. Each use case should have responsibility over a </w:t>
      </w:r>
      <w:r w:rsidRPr="00D8531D">
        <w:rPr>
          <w:rFonts w:ascii="Arial" w:eastAsiaTheme="minorHAnsi" w:hAnsi="Arial" w:cs="Arial"/>
          <w:iCs/>
          <w:color w:val="040C28"/>
          <w:szCs w:val="22"/>
          <w:lang w:val="en-US" w:eastAsia="en-US" w:bidi="ar-SA"/>
        </w:rPr>
        <w:t>single</w:t>
      </w:r>
      <w:r w:rsidRPr="00D8531D">
        <w:rPr>
          <w:rFonts w:ascii="Arial" w:eastAsiaTheme="minorHAnsi" w:hAnsi="Arial" w:cs="Arial"/>
          <w:color w:val="040C28"/>
          <w:sz w:val="22"/>
          <w:szCs w:val="22"/>
          <w:lang w:val="en-US" w:eastAsia="en-US" w:bidi="ar-SA"/>
        </w:rPr>
        <w:t> functionality. For example, your app could have a </w:t>
      </w:r>
      <w:r w:rsidRPr="00D8531D">
        <w:rPr>
          <w:rFonts w:ascii="Arial" w:eastAsiaTheme="minorHAnsi" w:hAnsi="Arial" w:cs="Arial"/>
          <w:color w:val="040C28"/>
          <w:szCs w:val="22"/>
          <w:lang w:val="en-US" w:eastAsia="en-US" w:bidi="ar-SA"/>
        </w:rPr>
        <w:t>GetTimeZoneUseCase</w:t>
      </w:r>
      <w:r w:rsidRPr="00D8531D">
        <w:rPr>
          <w:rFonts w:ascii="Arial" w:eastAsiaTheme="minorHAnsi" w:hAnsi="Arial" w:cs="Arial"/>
          <w:color w:val="040C28"/>
          <w:sz w:val="22"/>
          <w:szCs w:val="22"/>
          <w:lang w:val="en-US" w:eastAsia="en-US" w:bidi="ar-SA"/>
        </w:rPr>
        <w:t> class if multiple ViewModels rely on time zones to display the proper message on the screen.</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To learn more about this layer, see the </w:t>
      </w:r>
      <w:hyperlink r:id="rId17" w:history="1">
        <w:r w:rsidRPr="00D8531D">
          <w:rPr>
            <w:rFonts w:ascii="Arial" w:eastAsiaTheme="minorHAnsi" w:hAnsi="Arial" w:cs="Arial"/>
            <w:color w:val="040C28"/>
            <w:szCs w:val="22"/>
            <w:lang w:val="en-US" w:eastAsia="en-US" w:bidi="ar-SA"/>
          </w:rPr>
          <w:t>domain layer page</w:t>
        </w:r>
      </w:hyperlink>
      <w:r w:rsidRPr="00D8531D">
        <w:rPr>
          <w:rFonts w:ascii="Arial" w:eastAsiaTheme="minorHAnsi" w:hAnsi="Arial" w:cs="Arial"/>
          <w:color w:val="040C28"/>
          <w:sz w:val="22"/>
          <w:szCs w:val="22"/>
          <w:lang w:val="en-US" w:eastAsia="en-US" w:bidi="ar-SA"/>
        </w:rPr>
        <w:t>.</w:t>
      </w:r>
    </w:p>
    <w:p w:rsidR="00D8531D" w:rsidRDefault="00D8531D" w:rsidP="00D8531D">
      <w:pPr>
        <w:pStyle w:val="BodyText"/>
        <w:rPr>
          <w:rFonts w:ascii="Roboto" w:eastAsia="HelveticaNeue" w:hAnsi="Roboto" w:cs="Roboto"/>
          <w:bCs/>
          <w:color w:val="202124"/>
          <w:kern w:val="1"/>
          <w:sz w:val="22"/>
          <w:szCs w:val="28"/>
          <w:shd w:val="clear" w:color="auto" w:fill="FFFFFF"/>
        </w:rPr>
      </w:pPr>
      <w:r>
        <w:rPr>
          <w:rFonts w:ascii="Helvetica" w:eastAsia="HelveticaNeue" w:hAnsi="Helvetica" w:cs="Helvetica"/>
          <w:b/>
          <w:bCs/>
          <w:color w:val="000000"/>
          <w:kern w:val="1"/>
          <w:szCs w:val="28"/>
          <w:shd w:val="clear" w:color="auto" w:fill="FFFF00"/>
        </w:rPr>
        <w:t>What is ViewModel :</w:t>
      </w:r>
    </w:p>
    <w:p w:rsidR="00D8531D" w:rsidRPr="00D8531D" w:rsidRDefault="00D8531D" w:rsidP="00D8531D">
      <w:pPr>
        <w:pStyle w:val="BodyText"/>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It acts as a link between the Model and the View. It’s responsible for transforming the data from the Model. It provides data streams to the View. It also uses hooks or callbacks to update the View. It’ll ask for the data from the Model.</w:t>
      </w:r>
    </w:p>
    <w:p w:rsidR="00D8531D" w:rsidRPr="00D8531D" w:rsidRDefault="00D8531D" w:rsidP="00D8531D">
      <w:pPr>
        <w:pStyle w:val="BodyText"/>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ViewModel is a class that is responsible for preparing and managing the data for an </w:t>
      </w:r>
      <w:hyperlink r:id="rId18" w:history="1">
        <w:r w:rsidRPr="00D8531D">
          <w:rPr>
            <w:rFonts w:ascii="Arial" w:eastAsiaTheme="minorHAnsi" w:hAnsi="Arial" w:cs="Arial"/>
            <w:color w:val="040C28"/>
            <w:szCs w:val="22"/>
            <w:lang w:val="en-US" w:eastAsia="en-US" w:bidi="ar-SA"/>
          </w:rPr>
          <w:t>Activity</w:t>
        </w:r>
      </w:hyperlink>
      <w:r w:rsidRPr="00D8531D">
        <w:rPr>
          <w:rFonts w:ascii="Arial" w:eastAsiaTheme="minorHAnsi" w:hAnsi="Arial" w:cs="Arial"/>
          <w:color w:val="040C28"/>
          <w:sz w:val="22"/>
          <w:szCs w:val="22"/>
          <w:lang w:val="en-US" w:eastAsia="en-US" w:bidi="ar-SA"/>
        </w:rPr>
        <w:t> or a </w:t>
      </w:r>
      <w:hyperlink r:id="rId19" w:history="1">
        <w:r w:rsidRPr="00D8531D">
          <w:rPr>
            <w:rFonts w:ascii="Arial" w:eastAsiaTheme="minorHAnsi" w:hAnsi="Arial" w:cs="Arial"/>
            <w:color w:val="040C28"/>
            <w:szCs w:val="22"/>
            <w:lang w:val="en-US" w:eastAsia="en-US" w:bidi="ar-SA"/>
          </w:rPr>
          <w:t>Fragment</w:t>
        </w:r>
      </w:hyperlink>
      <w:r w:rsidRPr="00D8531D">
        <w:rPr>
          <w:rFonts w:ascii="Arial" w:eastAsiaTheme="minorHAnsi" w:hAnsi="Arial" w:cs="Arial"/>
          <w:color w:val="040C28"/>
          <w:sz w:val="22"/>
          <w:szCs w:val="22"/>
          <w:lang w:val="en-US" w:eastAsia="en-US" w:bidi="ar-SA"/>
        </w:rPr>
        <w:t>. It also handles the communication of the Activity / Fragment with the rest of the application (e.g. calling the business logic classes).</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A ViewModel is always created in association with a scope (an fragment or an activity) and will be retained as long as the scope is alive. E.g. if it is an Activity, until it is finished.</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In other words, this means that a ViewModel will not be destroyed if its owner is destroyed for a configuration change (e.g. rotation). The new instance of the owner will just re-connected to the existing ViewModel.</w:t>
      </w:r>
    </w:p>
    <w:p w:rsidR="00D8531D" w:rsidRPr="00D8531D" w:rsidRDefault="00D8531D" w:rsidP="00D8531D">
      <w:pPr>
        <w:pStyle w:val="BodyText"/>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 xml:space="preserve">The purpose of the ViewModel is to acquire and keep the information that is necessary for an Activity or a </w:t>
      </w:r>
      <w:r w:rsidRPr="00D8531D">
        <w:rPr>
          <w:rFonts w:ascii="Arial" w:eastAsiaTheme="minorHAnsi" w:hAnsi="Arial" w:cs="Arial"/>
          <w:color w:val="040C28"/>
          <w:sz w:val="22"/>
          <w:szCs w:val="22"/>
          <w:lang w:val="en-US" w:eastAsia="en-US" w:bidi="ar-SA"/>
        </w:rPr>
        <w:lastRenderedPageBreak/>
        <w:t>Fragment. The Activity or the Fragment should be able to observe changes in the ViewModel. ViewModels usually expose this information via </w:t>
      </w:r>
      <w:hyperlink r:id="rId20" w:history="1">
        <w:r w:rsidRPr="00D8531D">
          <w:rPr>
            <w:rFonts w:ascii="Arial" w:eastAsiaTheme="minorHAnsi" w:hAnsi="Arial" w:cs="Arial"/>
            <w:color w:val="040C28"/>
            <w:szCs w:val="22"/>
            <w:lang w:val="en-US" w:eastAsia="en-US" w:bidi="ar-SA"/>
          </w:rPr>
          <w:t>LiveData</w:t>
        </w:r>
      </w:hyperlink>
      <w:r w:rsidRPr="00D8531D">
        <w:rPr>
          <w:rFonts w:ascii="Arial" w:eastAsiaTheme="minorHAnsi" w:hAnsi="Arial" w:cs="Arial"/>
          <w:color w:val="040C28"/>
          <w:sz w:val="22"/>
          <w:szCs w:val="22"/>
          <w:lang w:val="en-US" w:eastAsia="en-US" w:bidi="ar-SA"/>
        </w:rPr>
        <w:t> or Android Data Binding. You can also use any observability construct from you favorite framework.</w:t>
      </w:r>
    </w:p>
    <w:p w:rsidR="00D8531D" w:rsidRPr="00D8531D" w:rsidRDefault="00D8531D" w:rsidP="00D8531D">
      <w:pPr>
        <w:pStyle w:val="BodyText"/>
        <w:widowControl/>
        <w:spacing w:before="224" w:after="224"/>
        <w:rPr>
          <w:rFonts w:ascii="Arial" w:eastAsiaTheme="minorHAnsi" w:hAnsi="Arial" w:cs="Arial"/>
          <w:color w:val="040C28"/>
          <w:sz w:val="22"/>
          <w:szCs w:val="22"/>
          <w:lang w:val="en-US" w:eastAsia="en-US" w:bidi="ar-SA"/>
        </w:rPr>
      </w:pPr>
      <w:r w:rsidRPr="00D8531D">
        <w:rPr>
          <w:rFonts w:ascii="Arial" w:eastAsiaTheme="minorHAnsi" w:hAnsi="Arial" w:cs="Arial"/>
          <w:color w:val="040C28"/>
          <w:sz w:val="22"/>
          <w:szCs w:val="22"/>
          <w:lang w:val="en-US" w:eastAsia="en-US" w:bidi="ar-SA"/>
        </w:rPr>
        <w:t>ViewModel's only responsibility is to manage the data for the UI. It should never access your view hierarchy or hold a reference back to the Activity or the Fragment.</w:t>
      </w:r>
    </w:p>
    <w:p w:rsidR="00D8531D" w:rsidRDefault="00D8531D" w:rsidP="00D8531D">
      <w:pPr>
        <w:rPr>
          <w:rFonts w:ascii="Slack-Lato" w:hAnsi="Slack-Lato" w:cs="Slack-Lato"/>
          <w:b/>
          <w:bCs/>
          <w:color w:val="000000"/>
          <w:sz w:val="21"/>
          <w:shd w:val="clear" w:color="auto" w:fill="FFFF00"/>
        </w:rPr>
      </w:pPr>
      <w:r>
        <w:rPr>
          <w:rFonts w:ascii="Helvetica" w:hAnsi="Helvetica" w:cs="Helvetica"/>
          <w:b/>
          <w:bCs/>
          <w:color w:val="000000"/>
          <w:sz w:val="24"/>
          <w:shd w:val="clear" w:color="auto" w:fill="FFFF00"/>
        </w:rPr>
        <w:t>What is Live Data in kotlin ?</w:t>
      </w:r>
    </w:p>
    <w:p w:rsidR="00D8531D" w:rsidRPr="00D8531D" w:rsidRDefault="00D8531D" w:rsidP="00D8531D">
      <w:pPr>
        <w:rPr>
          <w:rFonts w:ascii="Arial" w:hAnsi="Arial" w:cs="Arial"/>
          <w:color w:val="040C28"/>
        </w:rPr>
      </w:pPr>
      <w:r w:rsidRPr="00D8531D">
        <w:rPr>
          <w:rFonts w:ascii="Arial" w:hAnsi="Arial" w:cs="Arial"/>
          <w:color w:val="040C28"/>
        </w:rPr>
        <w:t>- It is an observable data holder class. Whenever any changes in data, it update us about the changes.</w:t>
      </w:r>
      <w:r w:rsidRPr="00D8531D">
        <w:rPr>
          <w:rFonts w:ascii="Arial" w:hAnsi="Arial" w:cs="Arial"/>
          <w:color w:val="040C28"/>
        </w:rPr>
        <w:br/>
        <w:t>- It is life cycle aware – means the change in data is only available to those components (activity, fragments etc) which are in active state.</w:t>
      </w:r>
      <w:r w:rsidRPr="00D8531D">
        <w:rPr>
          <w:rFonts w:ascii="Arial" w:hAnsi="Arial" w:cs="Arial"/>
          <w:color w:val="040C28"/>
        </w:rPr>
        <w:br/>
        <w:t>- MutableLiveData – We can make changes in data.</w:t>
      </w:r>
    </w:p>
    <w:p w:rsidR="00D8531D" w:rsidRPr="00D8531D" w:rsidRDefault="00D8531D" w:rsidP="00D8531D">
      <w:pPr>
        <w:rPr>
          <w:rFonts w:ascii="Arial" w:hAnsi="Arial" w:cs="Arial"/>
          <w:color w:val="040C28"/>
        </w:rPr>
      </w:pPr>
      <w:r w:rsidRPr="00D8531D">
        <w:rPr>
          <w:rFonts w:ascii="Arial" w:hAnsi="Arial" w:cs="Arial"/>
          <w:color w:val="040C28"/>
        </w:rPr>
        <w:t>- If an activity or fragment is recreated due to a configuration change, like device rotation, it immediately receives the latest available data.</w:t>
      </w:r>
    </w:p>
    <w:p w:rsidR="00D8531D" w:rsidRDefault="00D8531D" w:rsidP="00D8531D">
      <w:pPr>
        <w:rPr>
          <w:rFonts w:ascii="Helvetica" w:hAnsi="Helvetica" w:cs="Helvetica"/>
          <w:b/>
          <w:bCs/>
          <w:color w:val="000000"/>
          <w:sz w:val="24"/>
          <w:shd w:val="clear" w:color="auto" w:fill="FFFF00"/>
        </w:rPr>
      </w:pPr>
      <w:r>
        <w:rPr>
          <w:rFonts w:ascii="Helvetica" w:hAnsi="Helvetica" w:cs="Helvetica"/>
          <w:b/>
          <w:bCs/>
          <w:color w:val="000000"/>
          <w:sz w:val="24"/>
          <w:shd w:val="clear" w:color="auto" w:fill="FFFF00"/>
        </w:rPr>
        <w:t>What is repository ?</w:t>
      </w:r>
    </w:p>
    <w:p w:rsidR="00D8531D" w:rsidRPr="00D8531D" w:rsidRDefault="00D8531D" w:rsidP="00D8531D">
      <w:pPr>
        <w:rPr>
          <w:rFonts w:ascii="Arial" w:hAnsi="Arial" w:cs="Arial"/>
          <w:color w:val="040C28"/>
        </w:rPr>
      </w:pPr>
      <w:r w:rsidRPr="00D8531D">
        <w:rPr>
          <w:rFonts w:ascii="Arial" w:hAnsi="Arial" w:cs="Arial"/>
          <w:color w:val="040C28"/>
        </w:rPr>
        <w:t>- A repository class isolates data sources, such as a Room database and web services, from the rest of the app.    The repository class provides a clean API for data access to the rest of the app. Using repositories is a recommended best practice for code separation and architecture.</w:t>
      </w:r>
    </w:p>
    <w:p w:rsidR="00D8531D" w:rsidRDefault="00D8531D" w:rsidP="00D8531D">
      <w:pPr>
        <w:rPr>
          <w:rFonts w:ascii="Arial" w:hAnsi="Arial" w:cs="Arial"/>
          <w:color w:val="040C28"/>
        </w:rPr>
      </w:pPr>
      <w:r w:rsidRPr="00D8531D">
        <w:rPr>
          <w:rFonts w:ascii="Arial" w:hAnsi="Arial" w:cs="Arial"/>
          <w:color w:val="040C28"/>
        </w:rPr>
        <w:t>You should make one repository for each model (data).</w:t>
      </w:r>
    </w:p>
    <w:p w:rsidR="009367C9" w:rsidRPr="00D8531D" w:rsidRDefault="009367C9" w:rsidP="00D8531D">
      <w:pPr>
        <w:rPr>
          <w:rFonts w:ascii="Arial" w:hAnsi="Arial" w:cs="Arial"/>
          <w:color w:val="040C28"/>
        </w:rPr>
      </w:pPr>
    </w:p>
    <w:p w:rsidR="009367C9" w:rsidRDefault="009367C9" w:rsidP="009367C9">
      <w:pPr>
        <w:tabs>
          <w:tab w:val="left" w:pos="4395"/>
        </w:tabs>
        <w:jc w:val="center"/>
        <w:rPr>
          <w:b/>
          <w:bCs/>
        </w:rPr>
      </w:pPr>
      <w:r>
        <w:rPr>
          <w:b/>
          <w:bCs/>
          <w:sz w:val="32"/>
          <w:szCs w:val="32"/>
          <w:highlight w:val="cyan"/>
        </w:rPr>
        <w:t>MVVM, MVC, MVP</w:t>
      </w:r>
    </w:p>
    <w:p w:rsidR="009367C9" w:rsidRDefault="009367C9" w:rsidP="009367C9">
      <w:pPr>
        <w:rPr>
          <w:rFonts w:ascii="Helvetica" w:hAnsi="Helvetica" w:cs="Helvetica"/>
          <w:b/>
          <w:bCs/>
          <w:color w:val="000000"/>
          <w:sz w:val="24"/>
          <w:shd w:val="clear" w:color="auto" w:fill="FFFF00"/>
        </w:rPr>
      </w:pPr>
      <w:r>
        <w:rPr>
          <w:rFonts w:ascii="Helvetica" w:hAnsi="Helvetica" w:cs="Helvetica"/>
          <w:b/>
          <w:bCs/>
          <w:color w:val="000000"/>
          <w:sz w:val="24"/>
          <w:shd w:val="clear" w:color="auto" w:fill="FFFF00"/>
        </w:rPr>
        <w:t>Source</w:t>
      </w:r>
    </w:p>
    <w:p w:rsidR="009367C9" w:rsidRDefault="009367C9" w:rsidP="00D8531D">
      <w:pPr>
        <w:tabs>
          <w:tab w:val="left" w:pos="4395"/>
        </w:tabs>
        <w:rPr>
          <w:sz w:val="28"/>
          <w:szCs w:val="28"/>
        </w:rPr>
      </w:pPr>
      <w:r w:rsidRPr="009367C9">
        <w:rPr>
          <w:sz w:val="28"/>
          <w:szCs w:val="28"/>
        </w:rPr>
        <w:t xml:space="preserve">- </w:t>
      </w:r>
      <w:hyperlink r:id="rId21" w:history="1">
        <w:r w:rsidRPr="009367C9">
          <w:rPr>
            <w:rStyle w:val="Hyperlink"/>
            <w:sz w:val="28"/>
            <w:szCs w:val="28"/>
          </w:rPr>
          <w:t>https://www.youtube.com/watch?v=97BRLkicQd0</w:t>
        </w:r>
      </w:hyperlink>
      <w:r w:rsidRPr="009367C9">
        <w:rPr>
          <w:sz w:val="28"/>
          <w:szCs w:val="28"/>
        </w:rPr>
        <w:t xml:space="preserve"> </w:t>
      </w:r>
      <w:r>
        <w:rPr>
          <w:sz w:val="28"/>
          <w:szCs w:val="28"/>
        </w:rPr>
        <w:t>– By Cheezy code.</w:t>
      </w:r>
    </w:p>
    <w:p w:rsidR="009367C9" w:rsidRDefault="009367C9" w:rsidP="009367C9">
      <w:pPr>
        <w:rPr>
          <w:rFonts w:ascii="Helvetica" w:hAnsi="Helvetica" w:cs="Helvetica"/>
          <w:b/>
          <w:bCs/>
          <w:color w:val="000000"/>
          <w:sz w:val="24"/>
          <w:shd w:val="clear" w:color="auto" w:fill="FFFF00"/>
        </w:rPr>
      </w:pPr>
      <w:r>
        <w:rPr>
          <w:rFonts w:ascii="Helvetica" w:hAnsi="Helvetica" w:cs="Helvetica"/>
          <w:b/>
          <w:bCs/>
          <w:color w:val="000000"/>
          <w:sz w:val="24"/>
          <w:shd w:val="clear" w:color="auto" w:fill="FFFF00"/>
        </w:rPr>
        <w:t>Need of Architecture :</w:t>
      </w:r>
    </w:p>
    <w:p w:rsidR="009367C9" w:rsidRDefault="009367C9" w:rsidP="00D8531D">
      <w:pPr>
        <w:tabs>
          <w:tab w:val="left" w:pos="4395"/>
        </w:tabs>
        <w:rPr>
          <w:rFonts w:ascii="Arial" w:hAnsi="Arial" w:cs="Arial"/>
          <w:color w:val="202124"/>
          <w:shd w:val="clear" w:color="auto" w:fill="FFFFFF"/>
        </w:rPr>
      </w:pPr>
      <w:r>
        <w:rPr>
          <w:rFonts w:ascii="Arial" w:hAnsi="Arial" w:cs="Arial"/>
          <w:color w:val="202124"/>
          <w:shd w:val="clear" w:color="auto" w:fill="FFFFFF"/>
        </w:rPr>
        <w:t>- Scalability (we can easily add new features) &amp; Maintainability (we can easily do changes in existing features) of an application.</w:t>
      </w:r>
    </w:p>
    <w:p w:rsidR="009367C9" w:rsidRDefault="009367C9" w:rsidP="00D8531D">
      <w:pPr>
        <w:tabs>
          <w:tab w:val="left" w:pos="4395"/>
        </w:tabs>
        <w:rPr>
          <w:rFonts w:ascii="Arial" w:hAnsi="Arial" w:cs="Arial"/>
          <w:color w:val="202124"/>
          <w:shd w:val="clear" w:color="auto" w:fill="FFFFFF"/>
        </w:rPr>
      </w:pPr>
      <w:r>
        <w:rPr>
          <w:rFonts w:ascii="Arial" w:hAnsi="Arial" w:cs="Arial"/>
          <w:color w:val="202124"/>
          <w:shd w:val="clear" w:color="auto" w:fill="FFFFFF"/>
        </w:rPr>
        <w:t>- We can easily do unit testing.</w:t>
      </w:r>
    </w:p>
    <w:p w:rsidR="002E75C3" w:rsidRDefault="0054653A" w:rsidP="00D8531D">
      <w:pPr>
        <w:tabs>
          <w:tab w:val="left" w:pos="4395"/>
        </w:tabs>
        <w:rPr>
          <w:rFonts w:ascii="Arial" w:hAnsi="Arial" w:cs="Arial"/>
          <w:color w:val="202124"/>
          <w:shd w:val="clear" w:color="auto" w:fill="FFFFFF"/>
        </w:rPr>
      </w:pPr>
      <w:r>
        <w:rPr>
          <w:rFonts w:ascii="Arial" w:hAnsi="Arial" w:cs="Arial"/>
          <w:color w:val="202124"/>
          <w:shd w:val="clear" w:color="auto" w:fill="FFFFFF"/>
        </w:rPr>
        <w:t>- If the project is large</w:t>
      </w:r>
      <w:r w:rsidR="002E75C3">
        <w:rPr>
          <w:rFonts w:ascii="Arial" w:hAnsi="Arial" w:cs="Arial"/>
          <w:color w:val="202124"/>
          <w:shd w:val="clear" w:color="auto" w:fill="FFFFFF"/>
        </w:rPr>
        <w:t xml:space="preserve"> and complex, we can use MVVM or MVP, if project is small and simple we can use MVC.</w:t>
      </w:r>
    </w:p>
    <w:p w:rsidR="002E75C3" w:rsidRDefault="002E75C3" w:rsidP="00D8531D">
      <w:pPr>
        <w:tabs>
          <w:tab w:val="left" w:pos="4395"/>
        </w:tabs>
        <w:rPr>
          <w:rFonts w:ascii="Arial" w:hAnsi="Arial" w:cs="Arial"/>
          <w:color w:val="202124"/>
          <w:shd w:val="clear" w:color="auto" w:fill="FFFFFF"/>
        </w:rPr>
      </w:pPr>
    </w:p>
    <w:p w:rsidR="002E75C3" w:rsidRDefault="002E75C3" w:rsidP="00D8531D">
      <w:pPr>
        <w:tabs>
          <w:tab w:val="left" w:pos="4395"/>
        </w:tabs>
        <w:rPr>
          <w:rFonts w:ascii="Arial" w:hAnsi="Arial" w:cs="Arial"/>
          <w:b/>
          <w:bCs/>
          <w:color w:val="202124"/>
          <w:shd w:val="clear" w:color="auto" w:fill="FFFFFF"/>
        </w:rPr>
      </w:pPr>
      <w:r w:rsidRPr="002E75C3">
        <w:rPr>
          <w:rFonts w:ascii="Arial" w:hAnsi="Arial" w:cs="Arial"/>
          <w:b/>
          <w:bCs/>
          <w:color w:val="202124"/>
          <w:shd w:val="clear" w:color="auto" w:fill="FFFFFF"/>
        </w:rPr>
        <w:t>&gt; MVC</w:t>
      </w:r>
    </w:p>
    <w:p w:rsidR="002E75C3" w:rsidRDefault="002E75C3" w:rsidP="00D8531D">
      <w:pPr>
        <w:tabs>
          <w:tab w:val="left" w:pos="4395"/>
        </w:tabs>
        <w:rPr>
          <w:rFonts w:ascii="Arial" w:hAnsi="Arial" w:cs="Arial"/>
          <w:color w:val="202124"/>
          <w:shd w:val="clear" w:color="auto" w:fill="FFFFFF"/>
        </w:rPr>
      </w:pPr>
      <w:r w:rsidRPr="0054653A">
        <w:rPr>
          <w:rFonts w:ascii="Arial" w:hAnsi="Arial" w:cs="Arial"/>
          <w:color w:val="202124"/>
          <w:shd w:val="clear" w:color="auto" w:fill="FFFFFF"/>
        </w:rPr>
        <w:t>- This is a default architecture of our android project.(when we create project, it will be created in this architecture)</w:t>
      </w:r>
      <w:r w:rsidR="0054653A">
        <w:rPr>
          <w:rFonts w:ascii="Arial" w:hAnsi="Arial" w:cs="Arial"/>
          <w:color w:val="202124"/>
          <w:shd w:val="clear" w:color="auto" w:fill="FFFFFF"/>
        </w:rPr>
        <w:t>.</w:t>
      </w:r>
    </w:p>
    <w:p w:rsidR="0054653A" w:rsidRPr="0054653A" w:rsidRDefault="0054653A" w:rsidP="00D8531D">
      <w:pPr>
        <w:tabs>
          <w:tab w:val="left" w:pos="4395"/>
        </w:tabs>
        <w:rPr>
          <w:rFonts w:ascii="Arial" w:hAnsi="Arial" w:cs="Arial"/>
          <w:color w:val="202124"/>
          <w:shd w:val="clear" w:color="auto" w:fill="FFFFFF"/>
        </w:rPr>
      </w:pPr>
      <w:r>
        <w:rPr>
          <w:rFonts w:ascii="Arial" w:hAnsi="Arial" w:cs="Arial"/>
          <w:color w:val="202124"/>
          <w:shd w:val="clear" w:color="auto" w:fill="FFFFFF"/>
        </w:rPr>
        <w:t>- Controller is tightly coupled with View(it can directly exchange data).</w:t>
      </w:r>
    </w:p>
    <w:p w:rsidR="002E75C3" w:rsidRDefault="002E75C3" w:rsidP="00D8531D">
      <w:pPr>
        <w:tabs>
          <w:tab w:val="left" w:pos="4395"/>
        </w:tabs>
        <w:rPr>
          <w:rFonts w:ascii="Arial" w:hAnsi="Arial" w:cs="Arial"/>
          <w:b/>
          <w:bCs/>
          <w:color w:val="202124"/>
          <w:shd w:val="clear" w:color="auto" w:fill="FFFFFF"/>
        </w:rPr>
      </w:pPr>
      <w:r>
        <w:rPr>
          <w:rFonts w:ascii="Arial" w:hAnsi="Arial" w:cs="Arial"/>
          <w:b/>
          <w:bCs/>
          <w:color w:val="202124"/>
          <w:shd w:val="clear" w:color="auto" w:fill="FFFFFF"/>
        </w:rPr>
        <w:t xml:space="preserve">               </w:t>
      </w:r>
      <w:r w:rsidRPr="002E75C3">
        <w:rPr>
          <w:rFonts w:ascii="Arial" w:hAnsi="Arial" w:cs="Arial"/>
          <w:b/>
          <w:bCs/>
          <w:color w:val="202124"/>
          <w:highlight w:val="green"/>
          <w:shd w:val="clear" w:color="auto" w:fill="FFFFFF"/>
        </w:rPr>
        <w:t>View</w:t>
      </w:r>
      <w:r>
        <w:rPr>
          <w:rFonts w:ascii="Arial" w:hAnsi="Arial" w:cs="Arial"/>
          <w:b/>
          <w:bCs/>
          <w:color w:val="202124"/>
          <w:shd w:val="clear" w:color="auto" w:fill="FFFFFF"/>
        </w:rPr>
        <w:t xml:space="preserve">   --------------------   </w:t>
      </w:r>
      <w:r w:rsidRPr="002E75C3">
        <w:rPr>
          <w:rFonts w:ascii="Arial" w:hAnsi="Arial" w:cs="Arial"/>
          <w:b/>
          <w:bCs/>
          <w:color w:val="202124"/>
          <w:highlight w:val="green"/>
          <w:shd w:val="clear" w:color="auto" w:fill="FFFFFF"/>
        </w:rPr>
        <w:t>Controller</w:t>
      </w:r>
      <w:r>
        <w:rPr>
          <w:rFonts w:ascii="Arial" w:hAnsi="Arial" w:cs="Arial"/>
          <w:b/>
          <w:bCs/>
          <w:color w:val="202124"/>
          <w:shd w:val="clear" w:color="auto" w:fill="FFFFFF"/>
        </w:rPr>
        <w:t xml:space="preserve">  ----------------------  </w:t>
      </w:r>
      <w:r w:rsidRPr="002E75C3">
        <w:rPr>
          <w:rFonts w:ascii="Arial" w:hAnsi="Arial" w:cs="Arial"/>
          <w:b/>
          <w:bCs/>
          <w:color w:val="202124"/>
          <w:highlight w:val="green"/>
          <w:shd w:val="clear" w:color="auto" w:fill="FFFFFF"/>
        </w:rPr>
        <w:t>Model</w:t>
      </w:r>
    </w:p>
    <w:p w:rsidR="002E75C3" w:rsidRPr="002E75C3" w:rsidRDefault="002E75C3" w:rsidP="00D8531D">
      <w:pPr>
        <w:tabs>
          <w:tab w:val="left" w:pos="4395"/>
        </w:tabs>
        <w:rPr>
          <w:rFonts w:ascii="Arial" w:hAnsi="Arial" w:cs="Arial"/>
          <w:b/>
          <w:bCs/>
          <w:highlight w:val="cyan"/>
        </w:rPr>
      </w:pPr>
      <w:r>
        <w:rPr>
          <w:rFonts w:ascii="Arial" w:hAnsi="Arial" w:cs="Arial"/>
          <w:b/>
          <w:bCs/>
          <w:color w:val="202124"/>
          <w:shd w:val="clear" w:color="auto" w:fill="FFFFFF"/>
        </w:rPr>
        <w:t xml:space="preserve">   (Layout files- XML)          (Activity/Fragment)           (Data class, POJO etc.)</w:t>
      </w:r>
    </w:p>
    <w:p w:rsidR="009367C9" w:rsidRDefault="009367C9" w:rsidP="00D8531D">
      <w:pPr>
        <w:tabs>
          <w:tab w:val="left" w:pos="4395"/>
        </w:tabs>
        <w:rPr>
          <w:sz w:val="28"/>
          <w:szCs w:val="28"/>
          <w:highlight w:val="cyan"/>
        </w:rPr>
      </w:pPr>
    </w:p>
    <w:p w:rsidR="0054653A" w:rsidRDefault="0054653A" w:rsidP="0054653A">
      <w:pPr>
        <w:tabs>
          <w:tab w:val="left" w:pos="4395"/>
        </w:tabs>
        <w:rPr>
          <w:rFonts w:ascii="Arial" w:hAnsi="Arial" w:cs="Arial"/>
          <w:b/>
          <w:bCs/>
          <w:color w:val="202124"/>
          <w:shd w:val="clear" w:color="auto" w:fill="FFFFFF"/>
        </w:rPr>
      </w:pPr>
      <w:r>
        <w:rPr>
          <w:rFonts w:ascii="Arial" w:hAnsi="Arial" w:cs="Arial"/>
          <w:b/>
          <w:bCs/>
          <w:color w:val="202124"/>
          <w:shd w:val="clear" w:color="auto" w:fill="FFFFFF"/>
        </w:rPr>
        <w:t>&gt; MVP</w:t>
      </w:r>
    </w:p>
    <w:p w:rsidR="0054653A" w:rsidRDefault="0054653A" w:rsidP="0054653A">
      <w:pPr>
        <w:tabs>
          <w:tab w:val="left" w:pos="4395"/>
        </w:tabs>
        <w:rPr>
          <w:rFonts w:ascii="Arial" w:hAnsi="Arial" w:cs="Arial"/>
          <w:b/>
          <w:bCs/>
          <w:color w:val="202124"/>
          <w:shd w:val="clear" w:color="auto" w:fill="FFFFFF"/>
        </w:rPr>
      </w:pPr>
      <w:r>
        <w:rPr>
          <w:rFonts w:ascii="Arial" w:hAnsi="Arial" w:cs="Arial"/>
          <w:b/>
          <w:bCs/>
          <w:color w:val="202124"/>
          <w:shd w:val="clear" w:color="auto" w:fill="FFFFFF"/>
        </w:rPr>
        <w:t xml:space="preserve">               </w:t>
      </w:r>
      <w:r w:rsidRPr="002E75C3">
        <w:rPr>
          <w:rFonts w:ascii="Arial" w:hAnsi="Arial" w:cs="Arial"/>
          <w:b/>
          <w:bCs/>
          <w:color w:val="202124"/>
          <w:highlight w:val="green"/>
          <w:shd w:val="clear" w:color="auto" w:fill="FFFFFF"/>
        </w:rPr>
        <w:t>View</w:t>
      </w:r>
      <w:r>
        <w:rPr>
          <w:rFonts w:ascii="Arial" w:hAnsi="Arial" w:cs="Arial"/>
          <w:b/>
          <w:bCs/>
          <w:color w:val="202124"/>
          <w:shd w:val="clear" w:color="auto" w:fill="FFFFFF"/>
        </w:rPr>
        <w:t xml:space="preserve">   --------------------   </w:t>
      </w:r>
      <w:r>
        <w:rPr>
          <w:rFonts w:ascii="Arial" w:hAnsi="Arial" w:cs="Arial"/>
          <w:b/>
          <w:bCs/>
          <w:color w:val="202124"/>
          <w:highlight w:val="green"/>
          <w:shd w:val="clear" w:color="auto" w:fill="FFFFFF"/>
        </w:rPr>
        <w:t>Present</w:t>
      </w:r>
      <w:r w:rsidRPr="002E75C3">
        <w:rPr>
          <w:rFonts w:ascii="Arial" w:hAnsi="Arial" w:cs="Arial"/>
          <w:b/>
          <w:bCs/>
          <w:color w:val="202124"/>
          <w:highlight w:val="green"/>
          <w:shd w:val="clear" w:color="auto" w:fill="FFFFFF"/>
        </w:rPr>
        <w:t>er</w:t>
      </w:r>
      <w:r>
        <w:rPr>
          <w:rFonts w:ascii="Arial" w:hAnsi="Arial" w:cs="Arial"/>
          <w:b/>
          <w:bCs/>
          <w:color w:val="202124"/>
          <w:shd w:val="clear" w:color="auto" w:fill="FFFFFF"/>
        </w:rPr>
        <w:t xml:space="preserve">  ----------------------  </w:t>
      </w:r>
      <w:r w:rsidRPr="002E75C3">
        <w:rPr>
          <w:rFonts w:ascii="Arial" w:hAnsi="Arial" w:cs="Arial"/>
          <w:b/>
          <w:bCs/>
          <w:color w:val="202124"/>
          <w:highlight w:val="green"/>
          <w:shd w:val="clear" w:color="auto" w:fill="FFFFFF"/>
        </w:rPr>
        <w:t>Model</w:t>
      </w:r>
    </w:p>
    <w:p w:rsidR="0054653A" w:rsidRDefault="0054653A" w:rsidP="0054653A">
      <w:pPr>
        <w:tabs>
          <w:tab w:val="left" w:pos="4395"/>
        </w:tabs>
        <w:rPr>
          <w:rFonts w:ascii="Arial" w:hAnsi="Arial" w:cs="Arial"/>
          <w:b/>
          <w:bCs/>
          <w:color w:val="202124"/>
          <w:shd w:val="clear" w:color="auto" w:fill="FFFFFF"/>
        </w:rPr>
      </w:pPr>
      <w:r>
        <w:rPr>
          <w:rFonts w:ascii="Arial" w:hAnsi="Arial" w:cs="Arial"/>
          <w:b/>
          <w:bCs/>
          <w:color w:val="202124"/>
          <w:shd w:val="clear" w:color="auto" w:fill="FFFFFF"/>
        </w:rPr>
        <w:t xml:space="preserve">   (Layout files- XML,          (Simple class with           (Data class, POJO etc.)</w:t>
      </w:r>
    </w:p>
    <w:p w:rsidR="0054653A" w:rsidRPr="002E75C3" w:rsidRDefault="0054653A" w:rsidP="0054653A">
      <w:pPr>
        <w:tabs>
          <w:tab w:val="left" w:pos="4395"/>
        </w:tabs>
        <w:rPr>
          <w:rFonts w:ascii="Arial" w:hAnsi="Arial" w:cs="Arial"/>
          <w:b/>
          <w:bCs/>
          <w:highlight w:val="cyan"/>
        </w:rPr>
      </w:pPr>
      <w:r>
        <w:rPr>
          <w:rFonts w:ascii="Arial" w:hAnsi="Arial" w:cs="Arial"/>
          <w:b/>
          <w:bCs/>
          <w:color w:val="202124"/>
          <w:shd w:val="clear" w:color="auto" w:fill="FFFFFF"/>
        </w:rPr>
        <w:t xml:space="preserve">    Activity/Fragment)          (presentation logic)</w:t>
      </w:r>
    </w:p>
    <w:p w:rsidR="0054653A" w:rsidRDefault="0054653A" w:rsidP="00D8531D">
      <w:pPr>
        <w:tabs>
          <w:tab w:val="left" w:pos="4395"/>
        </w:tabs>
        <w:rPr>
          <w:sz w:val="28"/>
          <w:szCs w:val="28"/>
          <w:highlight w:val="cyan"/>
        </w:rPr>
      </w:pPr>
      <w:r>
        <w:rPr>
          <w:rFonts w:ascii="Arial" w:hAnsi="Arial" w:cs="Arial"/>
          <w:color w:val="202124"/>
          <w:shd w:val="clear" w:color="auto" w:fill="FFFFFF"/>
        </w:rPr>
        <w:lastRenderedPageBreak/>
        <w:t xml:space="preserve">- Presenter is not tightly coupled with View (presenter will access view with </w:t>
      </w:r>
      <w:r w:rsidRPr="00A05EC3">
        <w:rPr>
          <w:rFonts w:ascii="Arial" w:hAnsi="Arial" w:cs="Arial"/>
          <w:b/>
          <w:bCs/>
          <w:color w:val="202124"/>
          <w:shd w:val="clear" w:color="auto" w:fill="FFFFFF"/>
        </w:rPr>
        <w:t>Interfaces</w:t>
      </w:r>
      <w:r>
        <w:rPr>
          <w:rFonts w:ascii="Arial" w:hAnsi="Arial" w:cs="Arial"/>
          <w:color w:val="202124"/>
          <w:shd w:val="clear" w:color="auto" w:fill="FFFFFF"/>
        </w:rPr>
        <w:t>).</w:t>
      </w:r>
    </w:p>
    <w:p w:rsidR="00BC71BF" w:rsidRDefault="00BC71BF" w:rsidP="00BC71BF">
      <w:pPr>
        <w:tabs>
          <w:tab w:val="left" w:pos="4395"/>
        </w:tabs>
        <w:rPr>
          <w:rFonts w:ascii="Arial" w:hAnsi="Arial" w:cs="Arial"/>
          <w:b/>
          <w:bCs/>
          <w:color w:val="202124"/>
          <w:shd w:val="clear" w:color="auto" w:fill="FFFFFF"/>
        </w:rPr>
      </w:pPr>
      <w:r>
        <w:rPr>
          <w:rFonts w:ascii="Arial" w:hAnsi="Arial" w:cs="Arial"/>
          <w:b/>
          <w:bCs/>
          <w:color w:val="202124"/>
          <w:shd w:val="clear" w:color="auto" w:fill="FFFFFF"/>
        </w:rPr>
        <w:t>&gt; MVVM</w:t>
      </w:r>
    </w:p>
    <w:p w:rsidR="000861C8" w:rsidRPr="000861C8" w:rsidRDefault="000861C8" w:rsidP="00BC71BF">
      <w:pPr>
        <w:tabs>
          <w:tab w:val="left" w:pos="4395"/>
        </w:tabs>
        <w:rPr>
          <w:rFonts w:ascii="Arial" w:hAnsi="Arial" w:cs="Arial"/>
          <w:color w:val="202124"/>
          <w:shd w:val="clear" w:color="auto" w:fill="FFFFFF"/>
        </w:rPr>
      </w:pPr>
      <w:r w:rsidRPr="000861C8">
        <w:rPr>
          <w:rFonts w:ascii="Arial" w:hAnsi="Arial" w:cs="Arial"/>
          <w:color w:val="202124"/>
          <w:shd w:val="clear" w:color="auto" w:fill="FFFFFF"/>
        </w:rPr>
        <w:t>- Google recomments MVVM, whether the app is small or large.</w:t>
      </w:r>
    </w:p>
    <w:p w:rsidR="000861C8" w:rsidRDefault="000861C8" w:rsidP="00BC71BF">
      <w:pPr>
        <w:tabs>
          <w:tab w:val="left" w:pos="4395"/>
        </w:tabs>
        <w:rPr>
          <w:rFonts w:ascii="Arial" w:hAnsi="Arial" w:cs="Arial"/>
          <w:b/>
          <w:bCs/>
          <w:color w:val="202124"/>
          <w:shd w:val="clear" w:color="auto" w:fill="FFFFFF"/>
        </w:rPr>
      </w:pPr>
    </w:p>
    <w:p w:rsidR="00BC71BF" w:rsidRDefault="00BC71BF" w:rsidP="00BC71BF">
      <w:pPr>
        <w:tabs>
          <w:tab w:val="left" w:pos="4395"/>
        </w:tabs>
        <w:rPr>
          <w:rFonts w:ascii="Arial" w:hAnsi="Arial" w:cs="Arial"/>
          <w:b/>
          <w:bCs/>
          <w:color w:val="202124"/>
          <w:shd w:val="clear" w:color="auto" w:fill="FFFFFF"/>
        </w:rPr>
      </w:pPr>
      <w:r>
        <w:rPr>
          <w:rFonts w:ascii="Arial" w:hAnsi="Arial" w:cs="Arial"/>
          <w:b/>
          <w:bCs/>
          <w:color w:val="202124"/>
          <w:shd w:val="clear" w:color="auto" w:fill="FFFFFF"/>
        </w:rPr>
        <w:t xml:space="preserve">               </w:t>
      </w:r>
      <w:r w:rsidRPr="002E75C3">
        <w:rPr>
          <w:rFonts w:ascii="Arial" w:hAnsi="Arial" w:cs="Arial"/>
          <w:b/>
          <w:bCs/>
          <w:color w:val="202124"/>
          <w:highlight w:val="green"/>
          <w:shd w:val="clear" w:color="auto" w:fill="FFFFFF"/>
        </w:rPr>
        <w:t>View</w:t>
      </w:r>
      <w:r>
        <w:rPr>
          <w:rFonts w:ascii="Arial" w:hAnsi="Arial" w:cs="Arial"/>
          <w:b/>
          <w:bCs/>
          <w:color w:val="202124"/>
          <w:shd w:val="clear" w:color="auto" w:fill="FFFFFF"/>
        </w:rPr>
        <w:t xml:space="preserve">   --------------------   </w:t>
      </w:r>
      <w:r>
        <w:rPr>
          <w:rFonts w:ascii="Arial" w:hAnsi="Arial" w:cs="Arial"/>
          <w:b/>
          <w:bCs/>
          <w:color w:val="202124"/>
          <w:highlight w:val="green"/>
          <w:shd w:val="clear" w:color="auto" w:fill="FFFFFF"/>
        </w:rPr>
        <w:t>View Model</w:t>
      </w:r>
      <w:r>
        <w:rPr>
          <w:rFonts w:ascii="Arial" w:hAnsi="Arial" w:cs="Arial"/>
          <w:b/>
          <w:bCs/>
          <w:color w:val="202124"/>
          <w:shd w:val="clear" w:color="auto" w:fill="FFFFFF"/>
        </w:rPr>
        <w:t xml:space="preserve">  ----------------------  </w:t>
      </w:r>
      <w:r>
        <w:rPr>
          <w:rFonts w:ascii="Arial" w:hAnsi="Arial" w:cs="Arial"/>
          <w:b/>
          <w:bCs/>
          <w:color w:val="202124"/>
          <w:highlight w:val="green"/>
          <w:shd w:val="clear" w:color="auto" w:fill="FFFFFF"/>
        </w:rPr>
        <w:t>Repository</w:t>
      </w:r>
      <w:r>
        <w:rPr>
          <w:rFonts w:ascii="Arial" w:hAnsi="Arial" w:cs="Arial"/>
          <w:b/>
          <w:bCs/>
          <w:color w:val="202124"/>
          <w:shd w:val="clear" w:color="auto" w:fill="FFFFFF"/>
        </w:rPr>
        <w:t xml:space="preserve"> ---------------</w:t>
      </w:r>
      <w:r w:rsidRPr="00BC71BF">
        <w:rPr>
          <w:rFonts w:ascii="Arial" w:hAnsi="Arial" w:cs="Arial"/>
          <w:b/>
          <w:bCs/>
          <w:color w:val="202124"/>
          <w:highlight w:val="green"/>
          <w:shd w:val="clear" w:color="auto" w:fill="FFFFFF"/>
        </w:rPr>
        <w:t>API or Database</w:t>
      </w:r>
    </w:p>
    <w:p w:rsidR="00BC71BF" w:rsidRDefault="00BC71BF" w:rsidP="00BC71BF">
      <w:pPr>
        <w:tabs>
          <w:tab w:val="left" w:pos="4395"/>
        </w:tabs>
        <w:rPr>
          <w:rFonts w:ascii="Arial" w:hAnsi="Arial" w:cs="Arial"/>
          <w:b/>
          <w:bCs/>
          <w:color w:val="202124"/>
          <w:shd w:val="clear" w:color="auto" w:fill="FFFFFF"/>
        </w:rPr>
      </w:pPr>
      <w:r>
        <w:rPr>
          <w:rFonts w:ascii="Arial" w:hAnsi="Arial" w:cs="Arial"/>
          <w:b/>
          <w:bCs/>
          <w:color w:val="202124"/>
          <w:shd w:val="clear" w:color="auto" w:fill="FFFFFF"/>
        </w:rPr>
        <w:t xml:space="preserve">   (Layout files- XML,          (Simple class with          </w:t>
      </w:r>
    </w:p>
    <w:p w:rsidR="00BC71BF" w:rsidRPr="002E75C3" w:rsidRDefault="00BC71BF" w:rsidP="00BC71BF">
      <w:pPr>
        <w:tabs>
          <w:tab w:val="left" w:pos="4395"/>
        </w:tabs>
        <w:rPr>
          <w:rFonts w:ascii="Arial" w:hAnsi="Arial" w:cs="Arial"/>
          <w:b/>
          <w:bCs/>
          <w:highlight w:val="cyan"/>
        </w:rPr>
      </w:pPr>
      <w:r>
        <w:rPr>
          <w:rFonts w:ascii="Arial" w:hAnsi="Arial" w:cs="Arial"/>
          <w:b/>
          <w:bCs/>
          <w:color w:val="202124"/>
          <w:shd w:val="clear" w:color="auto" w:fill="FFFFFF"/>
        </w:rPr>
        <w:t xml:space="preserve">    Activity/Fragment)          (presentation logic)</w:t>
      </w:r>
    </w:p>
    <w:p w:rsidR="00BC71BF" w:rsidRDefault="00BC71BF" w:rsidP="00BC71BF">
      <w:pPr>
        <w:tabs>
          <w:tab w:val="left" w:pos="4395"/>
        </w:tabs>
        <w:rPr>
          <w:sz w:val="28"/>
          <w:szCs w:val="28"/>
          <w:highlight w:val="cyan"/>
        </w:rPr>
      </w:pPr>
      <w:r>
        <w:rPr>
          <w:rFonts w:ascii="Arial" w:hAnsi="Arial" w:cs="Arial"/>
          <w:color w:val="202124"/>
          <w:shd w:val="clear" w:color="auto" w:fill="FFFFFF"/>
        </w:rPr>
        <w:t xml:space="preserve">- </w:t>
      </w:r>
      <w:r w:rsidR="000861C8">
        <w:rPr>
          <w:rFonts w:ascii="Arial" w:hAnsi="Arial" w:cs="Arial"/>
          <w:color w:val="202124"/>
          <w:shd w:val="clear" w:color="auto" w:fill="FFFFFF"/>
        </w:rPr>
        <w:t>All four components are</w:t>
      </w:r>
      <w:r>
        <w:rPr>
          <w:rFonts w:ascii="Arial" w:hAnsi="Arial" w:cs="Arial"/>
          <w:color w:val="202124"/>
          <w:shd w:val="clear" w:color="auto" w:fill="FFFFFF"/>
        </w:rPr>
        <w:t xml:space="preserve"> </w:t>
      </w:r>
      <w:r w:rsidR="000861C8">
        <w:rPr>
          <w:rFonts w:ascii="Arial" w:hAnsi="Arial" w:cs="Arial"/>
          <w:color w:val="202124"/>
          <w:shd w:val="clear" w:color="auto" w:fill="FFFFFF"/>
        </w:rPr>
        <w:t>not tightly coupled.</w:t>
      </w:r>
      <w:r>
        <w:rPr>
          <w:rFonts w:ascii="Arial" w:hAnsi="Arial" w:cs="Arial"/>
          <w:color w:val="202124"/>
          <w:shd w:val="clear" w:color="auto" w:fill="FFFFFF"/>
        </w:rPr>
        <w:t xml:space="preserve"> (communication between View &amp; ViewModel is done through </w:t>
      </w:r>
      <w:r w:rsidRPr="00A05EC3">
        <w:rPr>
          <w:rFonts w:ascii="Arial" w:hAnsi="Arial" w:cs="Arial"/>
          <w:b/>
          <w:bCs/>
          <w:color w:val="202124"/>
          <w:shd w:val="clear" w:color="auto" w:fill="FFFFFF"/>
        </w:rPr>
        <w:t>Observables</w:t>
      </w:r>
      <w:r>
        <w:rPr>
          <w:rFonts w:ascii="Arial" w:hAnsi="Arial" w:cs="Arial"/>
          <w:color w:val="202124"/>
          <w:shd w:val="clear" w:color="auto" w:fill="FFFFFF"/>
        </w:rPr>
        <w:t>).</w:t>
      </w:r>
    </w:p>
    <w:p w:rsidR="00BC71BF" w:rsidRPr="009367C9" w:rsidRDefault="00BC71BF" w:rsidP="00D8531D">
      <w:pPr>
        <w:tabs>
          <w:tab w:val="left" w:pos="4395"/>
        </w:tabs>
        <w:rPr>
          <w:sz w:val="28"/>
          <w:szCs w:val="28"/>
          <w:highlight w:val="cyan"/>
        </w:rPr>
      </w:pPr>
    </w:p>
    <w:p w:rsidR="002940E7" w:rsidRDefault="002940E7" w:rsidP="002940E7">
      <w:pPr>
        <w:tabs>
          <w:tab w:val="left" w:pos="4395"/>
        </w:tabs>
        <w:jc w:val="center"/>
        <w:rPr>
          <w:b/>
          <w:bCs/>
        </w:rPr>
      </w:pPr>
      <w:r w:rsidRPr="002940E7">
        <w:rPr>
          <w:b/>
          <w:bCs/>
          <w:sz w:val="32"/>
          <w:szCs w:val="32"/>
          <w:highlight w:val="cyan"/>
        </w:rPr>
        <w:t>Coroutines</w:t>
      </w:r>
    </w:p>
    <w:p w:rsidR="00382890" w:rsidRDefault="00382890" w:rsidP="000B5450">
      <w:pPr>
        <w:tabs>
          <w:tab w:val="left" w:pos="1875"/>
        </w:tabs>
      </w:pPr>
    </w:p>
    <w:p w:rsidR="00382890" w:rsidRDefault="00F6093F" w:rsidP="000B5450">
      <w:pPr>
        <w:tabs>
          <w:tab w:val="left" w:pos="1875"/>
        </w:tabs>
      </w:pPr>
      <w:hyperlink r:id="rId22" w:history="1">
        <w:r w:rsidR="00382890" w:rsidRPr="002F432A">
          <w:rPr>
            <w:rStyle w:val="Hyperlink"/>
          </w:rPr>
          <w:t>https://flexiple.com/android/using-kotlin-coroutine-builders-in-android/</w:t>
        </w:r>
      </w:hyperlink>
      <w:r w:rsidR="00382890">
        <w:t xml:space="preserve">  - can refer.</w:t>
      </w:r>
    </w:p>
    <w:p w:rsidR="00382890" w:rsidRDefault="00F6093F" w:rsidP="000B5450">
      <w:pPr>
        <w:tabs>
          <w:tab w:val="left" w:pos="1875"/>
        </w:tabs>
      </w:pPr>
      <w:hyperlink r:id="rId23" w:history="1">
        <w:r w:rsidR="00382890" w:rsidRPr="002F432A">
          <w:rPr>
            <w:rStyle w:val="Hyperlink"/>
          </w:rPr>
          <w:t>https://www.youtube.com/watch?v=Mi5DEm45XlM&amp;list=PLRKyZvuMYSIN-P6oJDEu3zGLl5UQNvx9y</w:t>
        </w:r>
      </w:hyperlink>
      <w:r w:rsidR="00382890">
        <w:t xml:space="preserve"> – </w:t>
      </w:r>
      <w:r w:rsidR="00215BC1">
        <w:t xml:space="preserve">Series By Cheezy Code- </w:t>
      </w:r>
      <w:r w:rsidR="00382890">
        <w:t>can refer.</w:t>
      </w:r>
    </w:p>
    <w:p w:rsidR="00215BC1" w:rsidRDefault="00F6093F" w:rsidP="000B5450">
      <w:pPr>
        <w:tabs>
          <w:tab w:val="left" w:pos="1875"/>
        </w:tabs>
      </w:pPr>
      <w:hyperlink r:id="rId24" w:history="1">
        <w:r w:rsidR="00215BC1" w:rsidRPr="005C704F">
          <w:rPr>
            <w:rStyle w:val="Hyperlink"/>
          </w:rPr>
          <w:t>https://www.youtube.com/watch?v=ShNhJ3wMpvQ&amp;list=PLQkwcJG4YTCQcFEPuYGuv54nYai_lwil_</w:t>
        </w:r>
      </w:hyperlink>
      <w:r w:rsidR="00215BC1">
        <w:t xml:space="preserve">  - Series By Phillip Lackner- For Practical examples.</w:t>
      </w:r>
    </w:p>
    <w:p w:rsidR="00382890" w:rsidRDefault="00382890" w:rsidP="000B5450">
      <w:pPr>
        <w:tabs>
          <w:tab w:val="left" w:pos="1875"/>
        </w:tabs>
      </w:pPr>
    </w:p>
    <w:p w:rsidR="004A1EF0" w:rsidRDefault="004A1EF0" w:rsidP="000B5450">
      <w:pPr>
        <w:tabs>
          <w:tab w:val="left" w:pos="1875"/>
        </w:tabs>
        <w:rPr>
          <w:b/>
          <w:bCs/>
          <w:sz w:val="28"/>
          <w:szCs w:val="28"/>
        </w:rPr>
      </w:pPr>
      <w:r>
        <w:rPr>
          <w:b/>
          <w:bCs/>
          <w:sz w:val="28"/>
          <w:szCs w:val="28"/>
          <w:highlight w:val="yellow"/>
        </w:rPr>
        <w:t>What is Coroutines</w:t>
      </w:r>
      <w:r w:rsidRPr="009B127D">
        <w:rPr>
          <w:b/>
          <w:bCs/>
          <w:sz w:val="28"/>
          <w:szCs w:val="28"/>
          <w:highlight w:val="yellow"/>
        </w:rPr>
        <w:t xml:space="preserve"> :</w:t>
      </w:r>
    </w:p>
    <w:p w:rsidR="004A1EF0" w:rsidRPr="004A1EF0" w:rsidRDefault="004A1EF0" w:rsidP="000B5450">
      <w:pPr>
        <w:tabs>
          <w:tab w:val="left" w:pos="1875"/>
        </w:tabs>
        <w:rPr>
          <w:rFonts w:ascii="Arial" w:hAnsi="Arial" w:cs="Arial"/>
          <w:color w:val="202124"/>
          <w:shd w:val="clear" w:color="auto" w:fill="FFFFFF"/>
        </w:rPr>
      </w:pPr>
      <w:r>
        <w:rPr>
          <w:rFonts w:ascii="Arial" w:hAnsi="Arial" w:cs="Arial"/>
          <w:color w:val="202124"/>
          <w:shd w:val="clear" w:color="auto" w:fill="FFFFFF"/>
        </w:rPr>
        <w:t>C</w:t>
      </w:r>
      <w:r w:rsidRPr="004A1EF0">
        <w:rPr>
          <w:rFonts w:ascii="Arial" w:hAnsi="Arial" w:cs="Arial"/>
          <w:color w:val="202124"/>
          <w:shd w:val="clear" w:color="auto" w:fill="FFFFFF"/>
        </w:rPr>
        <w:t>oroutines are lightweight threads. By lightweight, it means that creating coroutines doesn’t allocate new threads. Instead, they use predefined thread pools and smart scheduling for the purpose of which task to execute next and which tasks later.</w:t>
      </w:r>
    </w:p>
    <w:p w:rsidR="002940E7" w:rsidRPr="009B127D" w:rsidRDefault="002940E7" w:rsidP="002940E7">
      <w:pPr>
        <w:tabs>
          <w:tab w:val="left" w:pos="1875"/>
        </w:tabs>
        <w:rPr>
          <w:b/>
          <w:bCs/>
          <w:sz w:val="28"/>
          <w:szCs w:val="28"/>
        </w:rPr>
      </w:pPr>
      <w:r w:rsidRPr="009B127D">
        <w:rPr>
          <w:b/>
          <w:bCs/>
          <w:sz w:val="28"/>
          <w:szCs w:val="28"/>
          <w:highlight w:val="yellow"/>
        </w:rPr>
        <w:t>What is Suspend Function :</w:t>
      </w:r>
    </w:p>
    <w:p w:rsidR="002940E7" w:rsidRDefault="002940E7" w:rsidP="000B5450">
      <w:pPr>
        <w:tabs>
          <w:tab w:val="left" w:pos="1875"/>
        </w:tabs>
        <w:rPr>
          <w:rFonts w:ascii="Arial" w:hAnsi="Arial" w:cs="Arial"/>
          <w:color w:val="202124"/>
          <w:shd w:val="clear" w:color="auto" w:fill="FFFFFF"/>
        </w:rPr>
      </w:pPr>
      <w:r w:rsidRPr="002940E7">
        <w:rPr>
          <w:rFonts w:ascii="Arial" w:hAnsi="Arial" w:cs="Arial"/>
          <w:color w:val="202124"/>
          <w:shd w:val="clear" w:color="auto" w:fill="FFFFFF"/>
        </w:rPr>
        <w:t>suspend function is a function that could be started, paused and resume, (and pause and resume…. if wanted repeatedly) and then end.</w:t>
      </w:r>
    </w:p>
    <w:p w:rsidR="003D7A22" w:rsidRDefault="003D7A22" w:rsidP="000B5450">
      <w:pPr>
        <w:tabs>
          <w:tab w:val="left" w:pos="1875"/>
        </w:tabs>
        <w:rPr>
          <w:rFonts w:ascii="Arial" w:hAnsi="Arial" w:cs="Arial"/>
          <w:color w:val="202124"/>
          <w:shd w:val="clear" w:color="auto" w:fill="FFFFFF"/>
        </w:rPr>
      </w:pPr>
      <w:r w:rsidRPr="004A1EF0">
        <w:rPr>
          <w:rFonts w:ascii="Arial" w:hAnsi="Arial" w:cs="Arial"/>
          <w:color w:val="202124"/>
          <w:shd w:val="clear" w:color="auto" w:fill="FFFFFF"/>
        </w:rPr>
        <w:t>We can</w:t>
      </w:r>
      <w:r w:rsidR="004A1EF0">
        <w:rPr>
          <w:rFonts w:ascii="Arial" w:hAnsi="Arial" w:cs="Arial"/>
          <w:color w:val="202124"/>
          <w:shd w:val="clear" w:color="auto" w:fill="FFFFFF"/>
        </w:rPr>
        <w:t xml:space="preserve"> use suspend function to</w:t>
      </w:r>
      <w:r w:rsidRPr="004A1EF0">
        <w:rPr>
          <w:rFonts w:ascii="Arial" w:hAnsi="Arial" w:cs="Arial"/>
          <w:color w:val="202124"/>
          <w:shd w:val="clear" w:color="auto" w:fill="FFFFFF"/>
        </w:rPr>
        <w:t xml:space="preserve"> execute long-running operations and wait for them to complete without blocking</w:t>
      </w:r>
      <w:r w:rsidR="004A1EF0">
        <w:rPr>
          <w:rFonts w:ascii="Arial" w:hAnsi="Arial" w:cs="Arial"/>
          <w:color w:val="202124"/>
          <w:shd w:val="clear" w:color="auto" w:fill="FFFFFF"/>
        </w:rPr>
        <w:t xml:space="preserve"> main thread</w:t>
      </w:r>
      <w:r w:rsidRPr="004A1EF0">
        <w:rPr>
          <w:rFonts w:ascii="Arial" w:hAnsi="Arial" w:cs="Arial"/>
          <w:color w:val="202124"/>
          <w:shd w:val="clear" w:color="auto" w:fill="FFFFFF"/>
        </w:rPr>
        <w:t>.</w:t>
      </w:r>
    </w:p>
    <w:p w:rsidR="009B127D" w:rsidRPr="009B127D" w:rsidRDefault="009B127D" w:rsidP="009B127D">
      <w:pPr>
        <w:shd w:val="clear" w:color="auto" w:fill="FFFFFF"/>
        <w:spacing w:before="569" w:after="0" w:line="360" w:lineRule="atLeast"/>
        <w:outlineLvl w:val="1"/>
        <w:rPr>
          <w:rFonts w:ascii="Helvetica" w:eastAsia="Times New Roman" w:hAnsi="Helvetica" w:cs="Times New Roman"/>
          <w:b/>
          <w:bCs/>
          <w:color w:val="292929"/>
          <w:lang w:bidi="gu-IN"/>
        </w:rPr>
      </w:pPr>
      <w:r w:rsidRPr="009B127D">
        <w:rPr>
          <w:rFonts w:ascii="Helvetica" w:eastAsia="Times New Roman" w:hAnsi="Helvetica" w:cs="Times New Roman"/>
          <w:b/>
          <w:bCs/>
          <w:color w:val="292929"/>
          <w:lang w:bidi="gu-IN"/>
        </w:rPr>
        <w:t>Illustrating in Diagram</w:t>
      </w:r>
    </w:p>
    <w:p w:rsidR="009B127D" w:rsidRPr="009B127D" w:rsidRDefault="009B127D" w:rsidP="009B127D">
      <w:pPr>
        <w:shd w:val="clear" w:color="auto" w:fill="FFFFFF"/>
        <w:spacing w:before="206" w:after="0" w:line="480" w:lineRule="atLeast"/>
        <w:rPr>
          <w:rFonts w:ascii="Helvetica" w:eastAsia="Times New Roman" w:hAnsi="Helvetica" w:cs="Times New Roman"/>
          <w:color w:val="292929"/>
          <w:spacing w:val="-1"/>
          <w:lang w:bidi="gu-IN"/>
        </w:rPr>
      </w:pPr>
      <w:r w:rsidRPr="009B127D">
        <w:rPr>
          <w:rFonts w:ascii="Helvetica" w:eastAsia="Times New Roman" w:hAnsi="Helvetica" w:cs="Times New Roman"/>
          <w:color w:val="292929"/>
          <w:spacing w:val="-1"/>
          <w:lang w:bidi="gu-IN"/>
        </w:rPr>
        <w:t>From the cue above, I could imagine the difference between </w:t>
      </w:r>
      <w:r w:rsidRPr="009B127D">
        <w:rPr>
          <w:rFonts w:ascii="Helvetica" w:eastAsia="Times New Roman" w:hAnsi="Helvetica" w:cs="Times New Roman"/>
          <w:i/>
          <w:iCs/>
          <w:color w:val="292929"/>
          <w:spacing w:val="-1"/>
          <w:lang w:bidi="gu-IN"/>
        </w:rPr>
        <w:t>Blocking</w:t>
      </w:r>
      <w:r w:rsidRPr="009B127D">
        <w:rPr>
          <w:rFonts w:ascii="Helvetica" w:eastAsia="Times New Roman" w:hAnsi="Helvetica" w:cs="Times New Roman"/>
          <w:color w:val="292929"/>
          <w:spacing w:val="-1"/>
          <w:lang w:bidi="gu-IN"/>
        </w:rPr>
        <w:t> and </w:t>
      </w:r>
      <w:r w:rsidRPr="009B127D">
        <w:rPr>
          <w:rFonts w:ascii="Helvetica" w:eastAsia="Times New Roman" w:hAnsi="Helvetica" w:cs="Times New Roman"/>
          <w:i/>
          <w:iCs/>
          <w:color w:val="292929"/>
          <w:spacing w:val="-1"/>
          <w:lang w:bidi="gu-IN"/>
        </w:rPr>
        <w:t>Suspending</w:t>
      </w:r>
      <w:r w:rsidRPr="009B127D">
        <w:rPr>
          <w:rFonts w:ascii="Helvetica" w:eastAsia="Times New Roman" w:hAnsi="Helvetica" w:cs="Times New Roman"/>
          <w:color w:val="292929"/>
          <w:spacing w:val="-1"/>
          <w:lang w:bidi="gu-IN"/>
        </w:rPr>
        <w:t> as below</w:t>
      </w:r>
    </w:p>
    <w:p w:rsidR="009B127D" w:rsidRPr="009B127D" w:rsidRDefault="009B127D" w:rsidP="009B127D">
      <w:pPr>
        <w:spacing w:after="0" w:line="240" w:lineRule="auto"/>
        <w:rPr>
          <w:rFonts w:ascii="Times New Roman" w:eastAsia="Times New Roman" w:hAnsi="Times New Roman" w:cs="Times New Roman"/>
          <w:sz w:val="24"/>
          <w:szCs w:val="24"/>
          <w:lang w:bidi="gu-IN"/>
        </w:rPr>
      </w:pPr>
      <w:r w:rsidRPr="009B127D">
        <w:rPr>
          <w:rFonts w:ascii="Times New Roman" w:eastAsia="Times New Roman" w:hAnsi="Times New Roman" w:cs="Times New Roman"/>
          <w:noProof/>
          <w:sz w:val="24"/>
          <w:szCs w:val="24"/>
          <w:lang w:bidi="gu-IN"/>
        </w:rPr>
        <w:drawing>
          <wp:inline distT="0" distB="0" distL="0" distR="0">
            <wp:extent cx="4427221" cy="1752600"/>
            <wp:effectExtent l="0" t="0" r="0" b="0"/>
            <wp:docPr id="3" name="Picture 3" descr="https://miro.medium.com/v2/resize:fit:700/1*t28Sfv0JdKBTNAa0ekI3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t28Sfv0JdKBTNAa0ekI3P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9899" cy="1769495"/>
                    </a:xfrm>
                    <a:prstGeom prst="rect">
                      <a:avLst/>
                    </a:prstGeom>
                    <a:noFill/>
                    <a:ln>
                      <a:noFill/>
                    </a:ln>
                  </pic:spPr>
                </pic:pic>
              </a:graphicData>
            </a:graphic>
          </wp:inline>
        </w:drawing>
      </w:r>
    </w:p>
    <w:p w:rsidR="009B127D" w:rsidRDefault="009B127D" w:rsidP="009B127D">
      <w:pPr>
        <w:spacing w:after="0" w:line="240" w:lineRule="auto"/>
        <w:rPr>
          <w:rFonts w:ascii="Times New Roman" w:eastAsia="Times New Roman" w:hAnsi="Times New Roman" w:cs="Times New Roman"/>
          <w:sz w:val="24"/>
          <w:szCs w:val="24"/>
          <w:lang w:bidi="gu-IN"/>
        </w:rPr>
      </w:pPr>
      <w:r w:rsidRPr="009B127D">
        <w:rPr>
          <w:rFonts w:ascii="Times New Roman" w:eastAsia="Times New Roman" w:hAnsi="Times New Roman" w:cs="Times New Roman"/>
          <w:sz w:val="24"/>
          <w:szCs w:val="24"/>
          <w:lang w:bidi="gu-IN"/>
        </w:rPr>
        <w:lastRenderedPageBreak/>
        <w:t>BLOCKING: Function A has to be completed before Function B continues. The thread is locked for Function A to complete its execution.</w:t>
      </w:r>
    </w:p>
    <w:p w:rsidR="009B127D" w:rsidRDefault="009B127D" w:rsidP="009B127D">
      <w:pPr>
        <w:spacing w:after="0" w:line="240" w:lineRule="auto"/>
        <w:rPr>
          <w:rFonts w:ascii="Times New Roman" w:eastAsia="Times New Roman" w:hAnsi="Times New Roman" w:cs="Times New Roman"/>
          <w:sz w:val="24"/>
          <w:szCs w:val="24"/>
          <w:lang w:bidi="gu-IN"/>
        </w:rPr>
      </w:pPr>
    </w:p>
    <w:p w:rsidR="009B127D" w:rsidRPr="009B127D" w:rsidRDefault="009B127D" w:rsidP="009B127D">
      <w:pPr>
        <w:spacing w:after="0" w:line="240" w:lineRule="auto"/>
        <w:rPr>
          <w:rFonts w:ascii="Times New Roman" w:eastAsia="Times New Roman" w:hAnsi="Times New Roman" w:cs="Times New Roman"/>
          <w:sz w:val="24"/>
          <w:szCs w:val="24"/>
          <w:lang w:bidi="gu-IN"/>
        </w:rPr>
      </w:pPr>
    </w:p>
    <w:p w:rsidR="009B127D" w:rsidRPr="009B127D" w:rsidRDefault="009B127D" w:rsidP="009B127D">
      <w:pPr>
        <w:spacing w:after="0" w:line="240" w:lineRule="auto"/>
        <w:rPr>
          <w:rFonts w:ascii="Times New Roman" w:eastAsia="Times New Roman" w:hAnsi="Times New Roman" w:cs="Times New Roman"/>
          <w:sz w:val="24"/>
          <w:szCs w:val="24"/>
          <w:lang w:bidi="gu-IN"/>
        </w:rPr>
      </w:pPr>
      <w:r w:rsidRPr="009B127D">
        <w:rPr>
          <w:rFonts w:ascii="Times New Roman" w:eastAsia="Times New Roman" w:hAnsi="Times New Roman" w:cs="Times New Roman"/>
          <w:noProof/>
          <w:sz w:val="24"/>
          <w:szCs w:val="24"/>
          <w:lang w:bidi="gu-IN"/>
        </w:rPr>
        <w:drawing>
          <wp:inline distT="0" distB="0" distL="0" distR="0">
            <wp:extent cx="4362348" cy="2200275"/>
            <wp:effectExtent l="0" t="0" r="635" b="0"/>
            <wp:docPr id="2" name="Picture 2" descr="https://miro.medium.com/v2/resize:fit:700/1*Ogq6yFxXawg7-lvMKIcn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Ogq6yFxXawg7-lvMKIcn5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4824" cy="2216655"/>
                    </a:xfrm>
                    <a:prstGeom prst="rect">
                      <a:avLst/>
                    </a:prstGeom>
                    <a:noFill/>
                    <a:ln>
                      <a:noFill/>
                    </a:ln>
                  </pic:spPr>
                </pic:pic>
              </a:graphicData>
            </a:graphic>
          </wp:inline>
        </w:drawing>
      </w:r>
    </w:p>
    <w:p w:rsidR="009B127D" w:rsidRDefault="009B127D" w:rsidP="009B127D">
      <w:pPr>
        <w:tabs>
          <w:tab w:val="left" w:pos="1875"/>
        </w:tabs>
        <w:rPr>
          <w:rFonts w:ascii="Times New Roman" w:eastAsia="Times New Roman" w:hAnsi="Times New Roman" w:cs="Times New Roman"/>
          <w:sz w:val="24"/>
          <w:szCs w:val="24"/>
          <w:lang w:bidi="gu-IN"/>
        </w:rPr>
      </w:pPr>
      <w:r w:rsidRPr="009B127D">
        <w:rPr>
          <w:rFonts w:ascii="Times New Roman" w:eastAsia="Times New Roman" w:hAnsi="Times New Roman" w:cs="Times New Roman"/>
          <w:sz w:val="24"/>
          <w:szCs w:val="24"/>
          <w:lang w:bidi="gu-IN"/>
        </w:rPr>
        <w:t>SUSPENDING: Function A, while has started, could be suspended, and let Function B execute, then only resume later. The thread is not locked by Function A.</w:t>
      </w:r>
    </w:p>
    <w:p w:rsidR="00D8531D" w:rsidRDefault="00D8531D" w:rsidP="009B127D">
      <w:pPr>
        <w:tabs>
          <w:tab w:val="left" w:pos="1875"/>
        </w:tabs>
        <w:rPr>
          <w:rFonts w:ascii="Times New Roman" w:eastAsia="Times New Roman" w:hAnsi="Times New Roman" w:cs="Times New Roman"/>
          <w:sz w:val="24"/>
          <w:szCs w:val="24"/>
          <w:lang w:bidi="gu-IN"/>
        </w:rPr>
      </w:pPr>
    </w:p>
    <w:p w:rsidR="00D8531D" w:rsidRDefault="00D8531D" w:rsidP="00D8531D">
      <w:pPr>
        <w:rPr>
          <w:rFonts w:ascii="Slack-Lato" w:hAnsi="Slack-Lato" w:cs="Slack-Lato"/>
          <w:bCs/>
          <w:color w:val="000000"/>
          <w:sz w:val="21"/>
        </w:rPr>
      </w:pPr>
      <w:r>
        <w:rPr>
          <w:rFonts w:ascii="Helvetica" w:eastAsia="HelveticaNeue" w:hAnsi="Helvetica" w:cs="Helvetica"/>
          <w:b/>
          <w:bCs/>
          <w:color w:val="000000"/>
          <w:kern w:val="1"/>
          <w:sz w:val="28"/>
          <w:szCs w:val="28"/>
          <w:shd w:val="clear" w:color="auto" w:fill="FFFF00"/>
        </w:rPr>
        <w:t>Difference between coroutines and threads :</w:t>
      </w:r>
    </w:p>
    <w:p w:rsidR="00D8531D" w:rsidRPr="00B95D60" w:rsidRDefault="00D8531D" w:rsidP="00D8531D">
      <w:pPr>
        <w:widowControl w:val="0"/>
        <w:numPr>
          <w:ilvl w:val="0"/>
          <w:numId w:val="8"/>
        </w:numPr>
        <w:suppressAutoHyphens/>
        <w:spacing w:after="0" w:line="240" w:lineRule="auto"/>
        <w:rPr>
          <w:rFonts w:ascii="Arial" w:hAnsi="Arial" w:cs="Arial"/>
          <w:color w:val="040C28"/>
        </w:rPr>
      </w:pPr>
      <w:r w:rsidRPr="00B95D60">
        <w:rPr>
          <w:rFonts w:ascii="Arial" w:hAnsi="Arial" w:cs="Arial"/>
          <w:color w:val="040C28"/>
        </w:rPr>
        <w:t>Coroutines are executed within a thread. We can start many coroutines in single thread.</w:t>
      </w:r>
    </w:p>
    <w:p w:rsidR="00D8531D" w:rsidRPr="00B95D60" w:rsidRDefault="00D8531D" w:rsidP="00D8531D">
      <w:pPr>
        <w:widowControl w:val="0"/>
        <w:numPr>
          <w:ilvl w:val="0"/>
          <w:numId w:val="8"/>
        </w:numPr>
        <w:suppressAutoHyphens/>
        <w:spacing w:after="0" w:line="240" w:lineRule="auto"/>
        <w:rPr>
          <w:rFonts w:ascii="Arial" w:hAnsi="Arial" w:cs="Arial"/>
          <w:color w:val="040C28"/>
        </w:rPr>
      </w:pPr>
      <w:r w:rsidRPr="00B95D60">
        <w:rPr>
          <w:rFonts w:ascii="Arial" w:hAnsi="Arial" w:cs="Arial"/>
          <w:color w:val="040C28"/>
        </w:rPr>
        <w:t>Coroutines are suspendable.</w:t>
      </w:r>
    </w:p>
    <w:p w:rsidR="00D8531D" w:rsidRPr="00B95D60" w:rsidRDefault="00D8531D" w:rsidP="00D8531D">
      <w:pPr>
        <w:widowControl w:val="0"/>
        <w:numPr>
          <w:ilvl w:val="0"/>
          <w:numId w:val="8"/>
        </w:numPr>
        <w:suppressAutoHyphens/>
        <w:spacing w:after="0" w:line="240" w:lineRule="auto"/>
        <w:rPr>
          <w:rFonts w:ascii="Arial" w:hAnsi="Arial" w:cs="Arial"/>
          <w:color w:val="040C28"/>
        </w:rPr>
      </w:pPr>
      <w:r w:rsidRPr="00B95D60">
        <w:rPr>
          <w:rFonts w:ascii="Arial" w:hAnsi="Arial" w:cs="Arial"/>
          <w:color w:val="040C28"/>
        </w:rPr>
        <w:t>They can switch their context. (Can switch to another thread).</w:t>
      </w:r>
    </w:p>
    <w:p w:rsidR="00D8531D" w:rsidRPr="00B95D60" w:rsidRDefault="00D8531D" w:rsidP="00D8531D">
      <w:pPr>
        <w:widowControl w:val="0"/>
        <w:numPr>
          <w:ilvl w:val="0"/>
          <w:numId w:val="8"/>
        </w:numPr>
        <w:suppressAutoHyphens/>
        <w:spacing w:after="0" w:line="240" w:lineRule="auto"/>
        <w:rPr>
          <w:rFonts w:ascii="Arial" w:hAnsi="Arial" w:cs="Arial"/>
          <w:color w:val="040C28"/>
        </w:rPr>
      </w:pPr>
      <w:r w:rsidRPr="00B95D60">
        <w:rPr>
          <w:rFonts w:ascii="Arial" w:hAnsi="Arial" w:cs="Arial"/>
          <w:color w:val="040C28"/>
        </w:rPr>
        <w:t>Coroutines are light-weight, fast and works asynchronously.</w:t>
      </w:r>
    </w:p>
    <w:p w:rsidR="00D8531D" w:rsidRPr="00B95D60" w:rsidRDefault="00D8531D" w:rsidP="00D8531D">
      <w:pPr>
        <w:widowControl w:val="0"/>
        <w:numPr>
          <w:ilvl w:val="0"/>
          <w:numId w:val="8"/>
        </w:numPr>
        <w:suppressAutoHyphens/>
        <w:spacing w:after="0" w:line="240" w:lineRule="auto"/>
        <w:rPr>
          <w:rFonts w:ascii="Arial" w:hAnsi="Arial" w:cs="Arial"/>
          <w:color w:val="040C28"/>
        </w:rPr>
      </w:pPr>
      <w:r w:rsidRPr="00B95D60">
        <w:rPr>
          <w:rFonts w:ascii="Arial" w:hAnsi="Arial" w:cs="Arial"/>
          <w:color w:val="040C28"/>
        </w:rPr>
        <w:t>Threads are </w:t>
      </w:r>
      <w:r w:rsidRPr="00B95D60">
        <w:rPr>
          <w:rFonts w:ascii="Arial" w:hAnsi="Arial" w:cs="Arial"/>
          <w:b/>
          <w:color w:val="040C28"/>
        </w:rPr>
        <w:t>blocking</w:t>
      </w:r>
      <w:r w:rsidRPr="00B95D60">
        <w:rPr>
          <w:rFonts w:ascii="Arial" w:hAnsi="Arial" w:cs="Arial"/>
          <w:color w:val="040C28"/>
        </w:rPr>
        <w:t>. If you are performing a task as simple as delaying the execution for a second (Sleep), Thread would be blocked and can not be used for any other operation.</w:t>
      </w:r>
    </w:p>
    <w:p w:rsidR="00D8531D" w:rsidRPr="00B95D60" w:rsidRDefault="00D8531D" w:rsidP="00D8531D">
      <w:pPr>
        <w:widowControl w:val="0"/>
        <w:numPr>
          <w:ilvl w:val="0"/>
          <w:numId w:val="8"/>
        </w:numPr>
        <w:suppressAutoHyphens/>
        <w:spacing w:after="0" w:line="240" w:lineRule="auto"/>
        <w:rPr>
          <w:rFonts w:ascii="Arial" w:hAnsi="Arial" w:cs="Arial"/>
          <w:color w:val="040C28"/>
        </w:rPr>
      </w:pPr>
      <w:r w:rsidRPr="00B95D60">
        <w:rPr>
          <w:rFonts w:ascii="Arial" w:hAnsi="Arial" w:cs="Arial"/>
          <w:color w:val="040C28"/>
        </w:rPr>
        <w:t>Threads are </w:t>
      </w:r>
      <w:r w:rsidRPr="00B95D60">
        <w:rPr>
          <w:rFonts w:ascii="Arial" w:hAnsi="Arial" w:cs="Arial"/>
          <w:b/>
          <w:color w:val="040C28"/>
        </w:rPr>
        <w:t>not lifecycle aware</w:t>
      </w:r>
      <w:r w:rsidRPr="00B95D60">
        <w:rPr>
          <w:rFonts w:ascii="Arial" w:hAnsi="Arial" w:cs="Arial"/>
          <w:color w:val="040C28"/>
        </w:rPr>
        <w:t>. They do not have any knowledge of Lifecycle components (Activity, Fragment, ViewModel). A thread will be running even if UI component is destroyed which requires us to handle clean up and memory leaks.</w:t>
      </w:r>
    </w:p>
    <w:p w:rsidR="00A91377" w:rsidRDefault="00A91377" w:rsidP="00A91377">
      <w:pPr>
        <w:tabs>
          <w:tab w:val="left" w:pos="1875"/>
        </w:tabs>
      </w:pPr>
    </w:p>
    <w:p w:rsidR="00A91377" w:rsidRDefault="00A91377" w:rsidP="00A91377">
      <w:pPr>
        <w:tabs>
          <w:tab w:val="left" w:pos="1875"/>
        </w:tabs>
        <w:rPr>
          <w:b/>
          <w:bCs/>
          <w:sz w:val="28"/>
          <w:szCs w:val="28"/>
        </w:rPr>
      </w:pPr>
      <w:r>
        <w:rPr>
          <w:b/>
          <w:bCs/>
          <w:sz w:val="28"/>
          <w:szCs w:val="28"/>
          <w:highlight w:val="yellow"/>
        </w:rPr>
        <w:t>Scopes in Coroutines</w:t>
      </w:r>
      <w:r w:rsidRPr="009B127D">
        <w:rPr>
          <w:b/>
          <w:bCs/>
          <w:sz w:val="28"/>
          <w:szCs w:val="28"/>
          <w:highlight w:val="yellow"/>
        </w:rPr>
        <w:t xml:space="preserve"> :</w:t>
      </w:r>
    </w:p>
    <w:p w:rsidR="00A91377" w:rsidRDefault="00F6093F" w:rsidP="009B127D">
      <w:pPr>
        <w:tabs>
          <w:tab w:val="left" w:pos="1875"/>
        </w:tabs>
      </w:pPr>
      <w:hyperlink r:id="rId27" w:history="1">
        <w:r w:rsidR="00A91377" w:rsidRPr="00E11129">
          <w:rPr>
            <w:rStyle w:val="Hyperlink"/>
          </w:rPr>
          <w:t>https://www.geeksforgeeks.org/scopes-in-kotlin-coroutines/</w:t>
        </w:r>
      </w:hyperlink>
      <w:r w:rsidR="00A91377">
        <w:t xml:space="preserve"> </w:t>
      </w:r>
    </w:p>
    <w:p w:rsidR="00A91377" w:rsidRDefault="00A91377" w:rsidP="00A9137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Scope in Kotlin’s coroutines can be defined as the restrictions within which the </w:t>
      </w:r>
      <w:hyperlink r:id="rId28" w:history="1">
        <w:r>
          <w:rPr>
            <w:rStyle w:val="Hyperlink"/>
            <w:rFonts w:ascii="Arial" w:hAnsi="Arial" w:cs="Arial"/>
            <w:spacing w:val="2"/>
            <w:sz w:val="26"/>
            <w:szCs w:val="26"/>
            <w:bdr w:val="none" w:sz="0" w:space="0" w:color="auto" w:frame="1"/>
          </w:rPr>
          <w:t>Kotlin coroutines</w:t>
        </w:r>
      </w:hyperlink>
      <w:r>
        <w:rPr>
          <w:rFonts w:ascii="Arial" w:hAnsi="Arial" w:cs="Arial"/>
          <w:color w:val="273239"/>
          <w:spacing w:val="2"/>
          <w:sz w:val="26"/>
          <w:szCs w:val="26"/>
        </w:rPr>
        <w:t> are being executed. Scopes help to predict the lifecycle of the coroutines. There are basically</w:t>
      </w:r>
      <w:r>
        <w:rPr>
          <w:rStyle w:val="Strong"/>
          <w:rFonts w:ascii="Arial" w:hAnsi="Arial" w:cs="Arial"/>
          <w:color w:val="273239"/>
          <w:spacing w:val="2"/>
          <w:sz w:val="26"/>
          <w:szCs w:val="26"/>
          <w:bdr w:val="none" w:sz="0" w:space="0" w:color="auto" w:frame="1"/>
        </w:rPr>
        <w:t> 3 scopes</w:t>
      </w:r>
      <w:r>
        <w:rPr>
          <w:rFonts w:ascii="Arial" w:hAnsi="Arial" w:cs="Arial"/>
          <w:color w:val="273239"/>
          <w:spacing w:val="2"/>
          <w:sz w:val="26"/>
          <w:szCs w:val="26"/>
        </w:rPr>
        <w:t> in Kotlin coroutines:</w:t>
      </w:r>
    </w:p>
    <w:p w:rsidR="00A91377" w:rsidRDefault="00A91377" w:rsidP="00A91377">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Global Scope</w:t>
      </w:r>
    </w:p>
    <w:p w:rsidR="00A91377" w:rsidRDefault="00A91377" w:rsidP="00A91377">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LifeCycle Scope</w:t>
      </w:r>
    </w:p>
    <w:p w:rsidR="00A91377" w:rsidRDefault="00A91377" w:rsidP="00A91377">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ViewModel Scope</w:t>
      </w:r>
    </w:p>
    <w:p w:rsidR="00A91377" w:rsidRDefault="00A91377" w:rsidP="009B127D">
      <w:pPr>
        <w:tabs>
          <w:tab w:val="left" w:pos="1875"/>
        </w:tabs>
      </w:pPr>
    </w:p>
    <w:p w:rsidR="00A91377" w:rsidRPr="00AB0001" w:rsidRDefault="00A91377" w:rsidP="00A91377">
      <w:pPr>
        <w:pStyle w:val="ListParagraph"/>
        <w:numPr>
          <w:ilvl w:val="0"/>
          <w:numId w:val="16"/>
        </w:numPr>
        <w:tabs>
          <w:tab w:val="left" w:pos="1875"/>
        </w:tabs>
        <w:rPr>
          <w:rFonts w:ascii="Arial" w:hAnsi="Arial" w:cs="Arial"/>
          <w:b/>
          <w:bCs/>
          <w:color w:val="273239"/>
          <w:spacing w:val="2"/>
          <w:sz w:val="26"/>
          <w:szCs w:val="26"/>
          <w:shd w:val="clear" w:color="auto" w:fill="FFFFFF"/>
        </w:rPr>
      </w:pPr>
      <w:r w:rsidRPr="00AB0001">
        <w:rPr>
          <w:rFonts w:ascii="Arial" w:hAnsi="Arial" w:cs="Arial"/>
          <w:b/>
          <w:bCs/>
          <w:color w:val="273239"/>
          <w:spacing w:val="2"/>
          <w:sz w:val="26"/>
          <w:szCs w:val="26"/>
          <w:shd w:val="clear" w:color="auto" w:fill="FFFFFF"/>
        </w:rPr>
        <w:t>Global Scope :</w:t>
      </w:r>
    </w:p>
    <w:p w:rsidR="00A91377" w:rsidRDefault="00A91377" w:rsidP="009B127D">
      <w:pPr>
        <w:tabs>
          <w:tab w:val="left" w:pos="1875"/>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Coroutines are launched within the global scope, they live long as the application does. If the coroutines finish it’s a job, it will be destroyed and will not keep alive until the application dies, but let’s imagine a situation when the coroutines has some work or instruction left to do, and suddenly we end the application, then the coroutines will also die, as the maximum lifetime of the coroutine is equal to the lifetime of the application. Coroutines launched in the global scope will be launched in a separate thread.</w:t>
      </w:r>
    </w:p>
    <w:p w:rsidR="00A91377" w:rsidRDefault="00A91377" w:rsidP="009B127D">
      <w:pPr>
        <w:tabs>
          <w:tab w:val="left" w:pos="1875"/>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 </w:t>
      </w:r>
      <w:r w:rsidRPr="00A91377">
        <w:rPr>
          <w:rFonts w:ascii="Arial" w:hAnsi="Arial" w:cs="Arial"/>
          <w:b/>
          <w:bCs/>
          <w:color w:val="273239"/>
          <w:spacing w:val="2"/>
          <w:sz w:val="26"/>
          <w:szCs w:val="26"/>
          <w:shd w:val="clear" w:color="auto" w:fill="FFFFFF"/>
        </w:rPr>
        <w:t>Problem with Global Scope</w:t>
      </w:r>
      <w:r>
        <w:rPr>
          <w:rFonts w:ascii="Arial" w:hAnsi="Arial" w:cs="Arial"/>
          <w:color w:val="273239"/>
          <w:spacing w:val="2"/>
          <w:sz w:val="26"/>
          <w:szCs w:val="26"/>
          <w:shd w:val="clear" w:color="auto" w:fill="FFFFFF"/>
        </w:rPr>
        <w:t xml:space="preserve"> - The main problem with the coroutines launched in the global scope is that when the activity in which coroutines is launched dies, the coroutines will not die with the activity, since the lifetime of coroutines is decided on the basis of application lifetime, not the activity lifetime. </w:t>
      </w:r>
      <w:r w:rsidRPr="00FF7D29">
        <w:rPr>
          <w:rFonts w:ascii="Arial" w:hAnsi="Arial" w:cs="Arial"/>
          <w:b/>
          <w:bCs/>
          <w:color w:val="273239"/>
          <w:spacing w:val="2"/>
          <w:sz w:val="26"/>
          <w:szCs w:val="26"/>
          <w:shd w:val="clear" w:color="auto" w:fill="FFFFFF"/>
        </w:rPr>
        <w:t>Since the coroutine is using the resources of the activity in which it is launched, and now since that activity has died, the resources will not be garbage collected as a coroutine is still referring to that resources. This problem can lead to a memory leak</w:t>
      </w:r>
      <w:r>
        <w:rPr>
          <w:rFonts w:ascii="Arial" w:hAnsi="Arial" w:cs="Arial"/>
          <w:color w:val="273239"/>
          <w:spacing w:val="2"/>
          <w:sz w:val="26"/>
          <w:szCs w:val="26"/>
          <w:shd w:val="clear" w:color="auto" w:fill="FFFFFF"/>
        </w:rPr>
        <w:t>. So using global scope all the time is not always a good idea.</w:t>
      </w:r>
    </w:p>
    <w:p w:rsidR="00AB0001" w:rsidRPr="00AB0001" w:rsidRDefault="00AB0001" w:rsidP="00AB0001">
      <w:pPr>
        <w:pStyle w:val="ListParagraph"/>
        <w:numPr>
          <w:ilvl w:val="0"/>
          <w:numId w:val="16"/>
        </w:numPr>
        <w:tabs>
          <w:tab w:val="left" w:pos="1875"/>
        </w:tabs>
        <w:rPr>
          <w:rFonts w:ascii="Arial" w:hAnsi="Arial" w:cs="Arial"/>
          <w:b/>
          <w:bCs/>
          <w:color w:val="273239"/>
          <w:spacing w:val="2"/>
          <w:sz w:val="26"/>
          <w:szCs w:val="26"/>
          <w:shd w:val="clear" w:color="auto" w:fill="FFFFFF"/>
        </w:rPr>
      </w:pPr>
      <w:r w:rsidRPr="00AB0001">
        <w:rPr>
          <w:rFonts w:ascii="Arial" w:hAnsi="Arial" w:cs="Arial"/>
          <w:b/>
          <w:bCs/>
          <w:color w:val="273239"/>
          <w:spacing w:val="2"/>
          <w:sz w:val="26"/>
          <w:szCs w:val="26"/>
          <w:shd w:val="clear" w:color="auto" w:fill="FFFFFF"/>
        </w:rPr>
        <w:t>Lifecycle Scope :</w:t>
      </w:r>
    </w:p>
    <w:p w:rsidR="00AB0001" w:rsidRDefault="00AB0001" w:rsidP="00AB0001">
      <w:pPr>
        <w:tabs>
          <w:tab w:val="left" w:pos="1875"/>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w:t>
      </w:r>
      <w:r w:rsidRPr="00AB0001">
        <w:rPr>
          <w:rFonts w:ascii="Arial" w:hAnsi="Arial" w:cs="Arial"/>
          <w:color w:val="273239"/>
          <w:spacing w:val="2"/>
          <w:sz w:val="26"/>
          <w:szCs w:val="26"/>
          <w:shd w:val="clear" w:color="auto" w:fill="FFFFFF"/>
        </w:rPr>
        <w:t>hen we use the lifecycle scope, all the coroutines launched within the activity also dies when the activity dies.</w:t>
      </w:r>
    </w:p>
    <w:p w:rsidR="00942C82" w:rsidRPr="00942C82" w:rsidRDefault="00942C82" w:rsidP="00942C82">
      <w:pPr>
        <w:pStyle w:val="ListParagraph"/>
        <w:numPr>
          <w:ilvl w:val="0"/>
          <w:numId w:val="16"/>
        </w:numPr>
        <w:tabs>
          <w:tab w:val="left" w:pos="1875"/>
        </w:tabs>
        <w:rPr>
          <w:rFonts w:ascii="Arial" w:hAnsi="Arial" w:cs="Arial"/>
          <w:b/>
          <w:bCs/>
          <w:color w:val="273239"/>
          <w:spacing w:val="2"/>
          <w:sz w:val="26"/>
          <w:szCs w:val="26"/>
          <w:shd w:val="clear" w:color="auto" w:fill="FFFFFF"/>
        </w:rPr>
      </w:pPr>
      <w:r w:rsidRPr="00942C82">
        <w:rPr>
          <w:rFonts w:ascii="Arial" w:hAnsi="Arial" w:cs="Arial"/>
          <w:b/>
          <w:bCs/>
          <w:color w:val="273239"/>
          <w:spacing w:val="2"/>
          <w:sz w:val="26"/>
          <w:szCs w:val="26"/>
          <w:shd w:val="clear" w:color="auto" w:fill="FFFFFF"/>
        </w:rPr>
        <w:t>ViewModel Scope :</w:t>
      </w:r>
    </w:p>
    <w:p w:rsidR="003432B3" w:rsidRPr="003432B3" w:rsidRDefault="00942C82" w:rsidP="003432B3">
      <w:pPr>
        <w:tabs>
          <w:tab w:val="left" w:pos="1875"/>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coroutine in this scope will live as long the view model is alive. ViewModel is a class that manages and stores the UI-related data by following the principles of the </w:t>
      </w:r>
      <w:hyperlink r:id="rId29" w:history="1">
        <w:r>
          <w:rPr>
            <w:rStyle w:val="Hyperlink"/>
            <w:rFonts w:ascii="Arial" w:hAnsi="Arial" w:cs="Arial"/>
            <w:spacing w:val="2"/>
            <w:sz w:val="26"/>
            <w:szCs w:val="26"/>
            <w:bdr w:val="none" w:sz="0" w:space="0" w:color="auto" w:frame="1"/>
            <w:shd w:val="clear" w:color="auto" w:fill="FFFFFF"/>
          </w:rPr>
          <w:t>lifecycle system in android.</w:t>
        </w:r>
      </w:hyperlink>
    </w:p>
    <w:p w:rsidR="003432B3" w:rsidRDefault="003432B3" w:rsidP="003432B3">
      <w:pPr>
        <w:tabs>
          <w:tab w:val="left" w:pos="1875"/>
        </w:tabs>
        <w:rPr>
          <w:b/>
          <w:bCs/>
          <w:sz w:val="28"/>
          <w:szCs w:val="28"/>
        </w:rPr>
      </w:pPr>
      <w:r>
        <w:rPr>
          <w:b/>
          <w:bCs/>
          <w:sz w:val="28"/>
          <w:szCs w:val="28"/>
          <w:highlight w:val="yellow"/>
        </w:rPr>
        <w:t>Coroutine context (Dispatchers)</w:t>
      </w:r>
      <w:r w:rsidRPr="009B127D">
        <w:rPr>
          <w:b/>
          <w:bCs/>
          <w:sz w:val="28"/>
          <w:szCs w:val="28"/>
          <w:highlight w:val="yellow"/>
        </w:rPr>
        <w:t xml:space="preserve"> :</w:t>
      </w:r>
    </w:p>
    <w:p w:rsidR="007D2D80" w:rsidRDefault="00F6093F" w:rsidP="003432B3">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30" w:history="1">
        <w:r w:rsidR="007D2D80" w:rsidRPr="00E11129">
          <w:rPr>
            <w:rStyle w:val="Hyperlink"/>
            <w:rFonts w:ascii="Arial" w:hAnsi="Arial" w:cs="Arial"/>
            <w:spacing w:val="2"/>
            <w:sz w:val="26"/>
            <w:szCs w:val="26"/>
          </w:rPr>
          <w:t>https://www.geeksforgeeks.org/dispatchers-in-kotlin-coroutines/</w:t>
        </w:r>
      </w:hyperlink>
      <w:r w:rsidR="007D2D80">
        <w:rPr>
          <w:rFonts w:ascii="Arial" w:hAnsi="Arial" w:cs="Arial"/>
          <w:color w:val="273239"/>
          <w:spacing w:val="2"/>
          <w:sz w:val="26"/>
          <w:szCs w:val="26"/>
        </w:rPr>
        <w:t xml:space="preserve"> </w:t>
      </w:r>
    </w:p>
    <w:p w:rsidR="007D2D80" w:rsidRDefault="007D2D80" w:rsidP="003432B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3432B3" w:rsidRDefault="003432B3" w:rsidP="003432B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Dispatchers help </w:t>
      </w:r>
      <w:hyperlink r:id="rId31" w:history="1">
        <w:r>
          <w:rPr>
            <w:rStyle w:val="Hyperlink"/>
            <w:rFonts w:ascii="Arial" w:hAnsi="Arial" w:cs="Arial"/>
            <w:spacing w:val="2"/>
            <w:sz w:val="26"/>
            <w:szCs w:val="26"/>
            <w:bdr w:val="none" w:sz="0" w:space="0" w:color="auto" w:frame="1"/>
          </w:rPr>
          <w:t>coroutines</w:t>
        </w:r>
      </w:hyperlink>
      <w:r>
        <w:rPr>
          <w:rFonts w:ascii="Arial" w:hAnsi="Arial" w:cs="Arial"/>
          <w:color w:val="273239"/>
          <w:spacing w:val="2"/>
          <w:sz w:val="26"/>
          <w:szCs w:val="26"/>
        </w:rPr>
        <w:t> in deciding the thread on which the work has to be done. Dispatchers are passed as the arguments to the </w:t>
      </w:r>
      <w:r>
        <w:rPr>
          <w:rStyle w:val="Strong"/>
          <w:rFonts w:ascii="Arial" w:hAnsi="Arial" w:cs="Arial"/>
          <w:color w:val="273239"/>
          <w:spacing w:val="2"/>
          <w:sz w:val="26"/>
          <w:szCs w:val="26"/>
          <w:bdr w:val="none" w:sz="0" w:space="0" w:color="auto" w:frame="1"/>
        </w:rPr>
        <w:t>GlobalScope</w:t>
      </w:r>
      <w:r>
        <w:rPr>
          <w:rFonts w:ascii="Arial" w:hAnsi="Arial" w:cs="Arial"/>
          <w:color w:val="273239"/>
          <w:spacing w:val="2"/>
          <w:sz w:val="26"/>
          <w:szCs w:val="26"/>
        </w:rPr>
        <w:t> by mentioning which type of dispatchers we can use depending on the work that we want the coroutine to do. </w:t>
      </w:r>
    </w:p>
    <w:p w:rsidR="003432B3" w:rsidRDefault="003432B3" w:rsidP="003432B3">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Types of Dispatchers</w:t>
      </w:r>
    </w:p>
    <w:p w:rsidR="003432B3" w:rsidRDefault="003432B3" w:rsidP="003432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majorly 4 types of Dispatchers.</w:t>
      </w:r>
    </w:p>
    <w:p w:rsidR="003432B3" w:rsidRDefault="003432B3" w:rsidP="003432B3">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Main  Dispatcher</w:t>
      </w:r>
    </w:p>
    <w:p w:rsidR="003432B3" w:rsidRDefault="003432B3" w:rsidP="003432B3">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IO Dispatcher</w:t>
      </w:r>
    </w:p>
    <w:p w:rsidR="003432B3" w:rsidRDefault="003432B3" w:rsidP="003432B3">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Default Dispatcher</w:t>
      </w:r>
    </w:p>
    <w:p w:rsidR="003432B3" w:rsidRDefault="003432B3" w:rsidP="003432B3">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Unconfined Dispatcher</w:t>
      </w:r>
    </w:p>
    <w:p w:rsidR="003432B3" w:rsidRDefault="003432B3" w:rsidP="003432B3">
      <w:pPr>
        <w:pStyle w:val="Heading4"/>
        <w:shd w:val="clear" w:color="auto" w:fill="FFFFFF"/>
        <w:spacing w:before="0"/>
        <w:textAlignment w:val="baseline"/>
        <w:rPr>
          <w:rStyle w:val="Strong"/>
          <w:rFonts w:ascii="Arial" w:hAnsi="Arial" w:cs="Arial"/>
          <w:b w:val="0"/>
          <w:bCs w:val="0"/>
          <w:color w:val="273239"/>
          <w:spacing w:val="2"/>
          <w:bdr w:val="none" w:sz="0" w:space="0" w:color="auto" w:frame="1"/>
        </w:rPr>
      </w:pPr>
    </w:p>
    <w:p w:rsidR="003432B3" w:rsidRPr="003432B3" w:rsidRDefault="003432B3" w:rsidP="003432B3">
      <w:pPr>
        <w:pStyle w:val="Heading4"/>
        <w:numPr>
          <w:ilvl w:val="0"/>
          <w:numId w:val="18"/>
        </w:numPr>
        <w:shd w:val="clear" w:color="auto" w:fill="FFFFFF"/>
        <w:spacing w:before="0"/>
        <w:textAlignment w:val="baseline"/>
        <w:rPr>
          <w:rFonts w:ascii="Arial" w:eastAsia="Times New Roman" w:hAnsi="Arial" w:cs="Arial"/>
          <w:b/>
          <w:bCs/>
          <w:i w:val="0"/>
          <w:iCs w:val="0"/>
          <w:color w:val="273239"/>
          <w:spacing w:val="2"/>
          <w:sz w:val="26"/>
          <w:szCs w:val="26"/>
          <w:lang w:bidi="gu-IN"/>
        </w:rPr>
      </w:pPr>
      <w:r w:rsidRPr="003432B3">
        <w:rPr>
          <w:rFonts w:ascii="Arial" w:eastAsia="Times New Roman" w:hAnsi="Arial" w:cs="Arial"/>
          <w:b/>
          <w:bCs/>
          <w:i w:val="0"/>
          <w:iCs w:val="0"/>
          <w:color w:val="273239"/>
          <w:spacing w:val="2"/>
          <w:sz w:val="26"/>
          <w:szCs w:val="26"/>
          <w:lang w:bidi="gu-IN"/>
        </w:rPr>
        <w:t>Main Dispatcher:</w:t>
      </w:r>
    </w:p>
    <w:p w:rsidR="003432B3" w:rsidRDefault="003432B3" w:rsidP="003432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starts the coroutine in the main thread. It is mostly used when we need to perform the UI operations within the coroutine, as UI can only be changed from the main thread(also called the UI thread).</w:t>
      </w:r>
    </w:p>
    <w:p w:rsidR="003432B3" w:rsidRPr="003432B3" w:rsidRDefault="003432B3" w:rsidP="003432B3">
      <w:pPr>
        <w:pStyle w:val="NormalWeb"/>
        <w:numPr>
          <w:ilvl w:val="0"/>
          <w:numId w:val="18"/>
        </w:numPr>
        <w:shd w:val="clear" w:color="auto" w:fill="FFFFFF"/>
        <w:spacing w:before="0" w:beforeAutospacing="0" w:after="150" w:afterAutospacing="0"/>
        <w:textAlignment w:val="baseline"/>
        <w:rPr>
          <w:rFonts w:ascii="Arial" w:hAnsi="Arial" w:cs="Arial"/>
          <w:b/>
          <w:bCs/>
          <w:color w:val="273239"/>
          <w:spacing w:val="2"/>
          <w:sz w:val="26"/>
          <w:szCs w:val="26"/>
        </w:rPr>
      </w:pPr>
      <w:r w:rsidRPr="003432B3">
        <w:rPr>
          <w:rFonts w:ascii="Arial" w:hAnsi="Arial" w:cs="Arial"/>
          <w:b/>
          <w:bCs/>
          <w:color w:val="273239"/>
          <w:spacing w:val="2"/>
          <w:sz w:val="26"/>
          <w:szCs w:val="26"/>
        </w:rPr>
        <w:t>IO Dispatcher :</w:t>
      </w:r>
    </w:p>
    <w:p w:rsidR="00942C82" w:rsidRDefault="003432B3" w:rsidP="00AB0001">
      <w:pPr>
        <w:tabs>
          <w:tab w:val="left" w:pos="1875"/>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starts the coroutine in the IO thread, it is used to perform all the data operations such as networking, reading, or writing from the database, reading, or writing to the files eg: Fetching data from the database is an IO operation, which is done on the IO thread.</w:t>
      </w:r>
    </w:p>
    <w:p w:rsidR="003432B3" w:rsidRPr="00524F19" w:rsidRDefault="003432B3" w:rsidP="00524F19">
      <w:pPr>
        <w:pStyle w:val="NormalWeb"/>
        <w:numPr>
          <w:ilvl w:val="0"/>
          <w:numId w:val="18"/>
        </w:numPr>
        <w:shd w:val="clear" w:color="auto" w:fill="FFFFFF"/>
        <w:spacing w:before="0" w:beforeAutospacing="0" w:after="150" w:afterAutospacing="0"/>
        <w:textAlignment w:val="baseline"/>
        <w:rPr>
          <w:rFonts w:ascii="Arial" w:hAnsi="Arial" w:cs="Arial"/>
          <w:b/>
          <w:bCs/>
          <w:color w:val="273239"/>
          <w:spacing w:val="2"/>
          <w:sz w:val="26"/>
          <w:szCs w:val="26"/>
        </w:rPr>
      </w:pPr>
      <w:r w:rsidRPr="00524F19">
        <w:rPr>
          <w:rFonts w:ascii="Arial" w:hAnsi="Arial" w:cs="Arial"/>
          <w:b/>
          <w:bCs/>
          <w:color w:val="273239"/>
          <w:spacing w:val="2"/>
          <w:sz w:val="26"/>
          <w:szCs w:val="26"/>
        </w:rPr>
        <w:t>Default Dispatcher</w:t>
      </w:r>
    </w:p>
    <w:p w:rsidR="003432B3" w:rsidRDefault="003432B3" w:rsidP="00AB0001">
      <w:pPr>
        <w:tabs>
          <w:tab w:val="left" w:pos="1875"/>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It starts the coroutine in the Default Thread. We should choose this when we are planning to do Complex and long-running calculations, which can block the main thread and freeze the UI eg: Suppose we need to do the 10,000 calculations and we are doing all these calculations on the UI thread ie main thread, and if we wait for the result or </w:t>
      </w:r>
      <w:r>
        <w:rPr>
          <w:rFonts w:ascii="Arial" w:hAnsi="Arial" w:cs="Arial"/>
          <w:color w:val="273239"/>
          <w:spacing w:val="2"/>
          <w:sz w:val="26"/>
          <w:szCs w:val="26"/>
          <w:shd w:val="clear" w:color="auto" w:fill="FFFFFF"/>
        </w:rPr>
        <w:lastRenderedPageBreak/>
        <w:t xml:space="preserve">10,000 calculations, till that time our main thread would be blocked, and our UI will be frozen, leading to poor user experience. So in this case we need to use the Default Thread. The default dispatcher that is used when coroutines are launched in GlobalScope is represented by Dispatchers. Default and </w:t>
      </w:r>
      <w:r w:rsidRPr="008955E0">
        <w:rPr>
          <w:rFonts w:ascii="Arial" w:hAnsi="Arial" w:cs="Arial"/>
          <w:b/>
          <w:bCs/>
          <w:color w:val="273239"/>
          <w:spacing w:val="2"/>
          <w:sz w:val="26"/>
          <w:szCs w:val="26"/>
          <w:shd w:val="clear" w:color="auto" w:fill="FFFFFF"/>
        </w:rPr>
        <w:t>uses a shared background pool of threads</w:t>
      </w:r>
      <w:r>
        <w:rPr>
          <w:rFonts w:ascii="Arial" w:hAnsi="Arial" w:cs="Arial"/>
          <w:color w:val="273239"/>
          <w:spacing w:val="2"/>
          <w:sz w:val="26"/>
          <w:szCs w:val="26"/>
          <w:shd w:val="clear" w:color="auto" w:fill="FFFFFF"/>
        </w:rPr>
        <w:t>, so launch(Dispatchers.Default) { … } uses the same dispatcher as GlobalScope.launch { … }.</w:t>
      </w:r>
    </w:p>
    <w:p w:rsidR="002114A5" w:rsidRDefault="002114A5" w:rsidP="00AB0001">
      <w:pPr>
        <w:tabs>
          <w:tab w:val="left" w:pos="1875"/>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w:t>
      </w:r>
      <w:r w:rsidRPr="002114A5">
        <w:rPr>
          <w:rFonts w:ascii="Arial" w:hAnsi="Arial" w:cs="Arial"/>
          <w:color w:val="273239"/>
          <w:spacing w:val="2"/>
          <w:sz w:val="26"/>
          <w:szCs w:val="26"/>
          <w:shd w:val="clear" w:color="auto" w:fill="FFFFFF"/>
        </w:rPr>
        <w:t>f no dispatcher nor any other ContinuationIntercepto</w:t>
      </w:r>
      <w:r>
        <w:rPr>
          <w:rFonts w:ascii="Arial" w:hAnsi="Arial" w:cs="Arial"/>
          <w:color w:val="273239"/>
          <w:spacing w:val="2"/>
          <w:sz w:val="26"/>
          <w:szCs w:val="26"/>
          <w:shd w:val="clear" w:color="auto" w:fill="FFFFFF"/>
        </w:rPr>
        <w:t>r is specified in their context, Default dispatcher is used.</w:t>
      </w:r>
    </w:p>
    <w:p w:rsidR="00524F19" w:rsidRDefault="00524F19" w:rsidP="00524F19">
      <w:pPr>
        <w:pStyle w:val="NormalWeb"/>
        <w:numPr>
          <w:ilvl w:val="0"/>
          <w:numId w:val="18"/>
        </w:numPr>
        <w:shd w:val="clear" w:color="auto" w:fill="FFFFFF"/>
        <w:spacing w:before="0" w:beforeAutospacing="0" w:after="150" w:afterAutospacing="0"/>
        <w:textAlignment w:val="baseline"/>
        <w:rPr>
          <w:rFonts w:ascii="Arial" w:hAnsi="Arial" w:cs="Arial"/>
          <w:b/>
          <w:bCs/>
          <w:color w:val="273239"/>
          <w:spacing w:val="2"/>
          <w:sz w:val="26"/>
          <w:szCs w:val="26"/>
        </w:rPr>
      </w:pPr>
      <w:r w:rsidRPr="00524F19">
        <w:rPr>
          <w:rFonts w:ascii="Arial" w:hAnsi="Arial" w:cs="Arial"/>
          <w:b/>
          <w:bCs/>
          <w:color w:val="273239"/>
          <w:spacing w:val="2"/>
          <w:sz w:val="26"/>
          <w:szCs w:val="26"/>
        </w:rPr>
        <w:t>Unconfined Dispatcher :</w:t>
      </w:r>
    </w:p>
    <w:p w:rsidR="00524F19" w:rsidRDefault="00524F19" w:rsidP="00524F19">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As the name suggests unconfined dispatcher is not confined to any specific thread. It executes the initial continuation of a coroutine in the current call-frame and lets the coroutine resume in whatever thread that is used by the corresponding suspending function, without mandating any specific threading policy. </w:t>
      </w:r>
    </w:p>
    <w:p w:rsidR="00524F19" w:rsidRDefault="00524F19" w:rsidP="00524F19">
      <w:pPr>
        <w:pStyle w:val="NormalWeb"/>
        <w:shd w:val="clear" w:color="auto" w:fill="FFFFFF"/>
        <w:spacing w:before="0" w:beforeAutospacing="0" w:after="150" w:afterAutospacing="0"/>
        <w:textAlignment w:val="baseline"/>
        <w:rPr>
          <w:rFonts w:ascii="Arial" w:hAnsi="Arial" w:cs="Arial"/>
          <w:b/>
          <w:bCs/>
          <w:color w:val="273239"/>
          <w:spacing w:val="2"/>
          <w:sz w:val="26"/>
          <w:szCs w:val="26"/>
        </w:rPr>
      </w:pPr>
    </w:p>
    <w:p w:rsidR="00CF5A56" w:rsidRDefault="00CF5A56" w:rsidP="00CF5A56">
      <w:pPr>
        <w:tabs>
          <w:tab w:val="left" w:pos="1875"/>
        </w:tabs>
        <w:rPr>
          <w:b/>
          <w:bCs/>
          <w:sz w:val="28"/>
          <w:szCs w:val="28"/>
        </w:rPr>
      </w:pPr>
      <w:r>
        <w:rPr>
          <w:b/>
          <w:bCs/>
          <w:sz w:val="28"/>
          <w:szCs w:val="28"/>
          <w:highlight w:val="yellow"/>
        </w:rPr>
        <w:t>Coroutine Builders</w:t>
      </w:r>
      <w:r w:rsidRPr="009B127D">
        <w:rPr>
          <w:b/>
          <w:bCs/>
          <w:sz w:val="28"/>
          <w:szCs w:val="28"/>
          <w:highlight w:val="yellow"/>
        </w:rPr>
        <w:t xml:space="preserve"> :</w:t>
      </w:r>
    </w:p>
    <w:p w:rsidR="00CF5A56" w:rsidRDefault="00F6093F" w:rsidP="00CF5A56">
      <w:pPr>
        <w:tabs>
          <w:tab w:val="left" w:pos="1875"/>
        </w:tabs>
        <w:rPr>
          <w:b/>
          <w:bCs/>
          <w:sz w:val="28"/>
          <w:szCs w:val="28"/>
        </w:rPr>
      </w:pPr>
      <w:hyperlink r:id="rId32" w:history="1">
        <w:r w:rsidR="00CF5A56" w:rsidRPr="00C14D46">
          <w:rPr>
            <w:rStyle w:val="Hyperlink"/>
            <w:b/>
            <w:bCs/>
            <w:sz w:val="28"/>
            <w:szCs w:val="28"/>
          </w:rPr>
          <w:t>https://flexiple.com/android/using-kotlin-coroutine-builders-in-android</w:t>
        </w:r>
      </w:hyperlink>
      <w:r w:rsidR="00CF5A56">
        <w:rPr>
          <w:b/>
          <w:bCs/>
          <w:sz w:val="28"/>
          <w:szCs w:val="28"/>
        </w:rPr>
        <w:t xml:space="preserve"> </w:t>
      </w:r>
    </w:p>
    <w:p w:rsidR="00CF5A56" w:rsidRPr="00CF5A56" w:rsidRDefault="00CF5A56" w:rsidP="00CF5A5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CF5A56">
        <w:rPr>
          <w:rFonts w:ascii="Arial" w:hAnsi="Arial" w:cs="Arial"/>
          <w:color w:val="273239"/>
          <w:spacing w:val="2"/>
          <w:sz w:val="26"/>
          <w:szCs w:val="26"/>
          <w:shd w:val="clear" w:color="auto" w:fill="FFFFFF"/>
        </w:rPr>
        <w:t>As the name suggests, coroutine builders are a way of creating coroutines. Since they are not suspending themselves, they can be called from non-suspending code or any other piece of code. They act as a link between the suspending and non-suspending parts of our code.</w:t>
      </w:r>
    </w:p>
    <w:p w:rsidR="00CF5A56" w:rsidRPr="00CF5A56" w:rsidRDefault="00CF5A56" w:rsidP="00CF5A5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273239"/>
          <w:spacing w:val="2"/>
          <w:sz w:val="26"/>
          <w:szCs w:val="26"/>
          <w:shd w:val="clear" w:color="auto" w:fill="FFFFFF"/>
        </w:rPr>
      </w:pPr>
      <w:r w:rsidRPr="00CF5A56">
        <w:rPr>
          <w:rFonts w:ascii="Arial" w:hAnsi="Arial" w:cs="Arial"/>
          <w:color w:val="273239"/>
          <w:spacing w:val="2"/>
          <w:sz w:val="26"/>
          <w:szCs w:val="26"/>
          <w:shd w:val="clear" w:color="auto" w:fill="FFFFFF"/>
        </w:rPr>
        <w:t>In the following sections, we will be discussing the following three Kotlin coroutine builders:</w:t>
      </w:r>
    </w:p>
    <w:p w:rsidR="00CF5A56" w:rsidRPr="00CF5A56" w:rsidRDefault="00CF5A56" w:rsidP="00CF5A5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273239"/>
          <w:spacing w:val="2"/>
          <w:sz w:val="26"/>
          <w:szCs w:val="26"/>
          <w:shd w:val="clear" w:color="auto" w:fill="FFFFFF"/>
        </w:rPr>
      </w:pPr>
      <w:r w:rsidRPr="00CF5A56">
        <w:rPr>
          <w:rFonts w:ascii="Arial" w:hAnsi="Arial" w:cs="Arial"/>
          <w:color w:val="273239"/>
          <w:spacing w:val="2"/>
          <w:sz w:val="26"/>
          <w:szCs w:val="26"/>
          <w:shd w:val="clear" w:color="auto" w:fill="FFFFFF"/>
        </w:rPr>
        <w:t>1. runBlocking</w:t>
      </w:r>
    </w:p>
    <w:p w:rsidR="00CF5A56" w:rsidRPr="00CF5A56" w:rsidRDefault="00CF5A56" w:rsidP="00CF5A5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273239"/>
          <w:spacing w:val="2"/>
          <w:sz w:val="26"/>
          <w:szCs w:val="26"/>
          <w:shd w:val="clear" w:color="auto" w:fill="FFFFFF"/>
        </w:rPr>
      </w:pPr>
      <w:r w:rsidRPr="00CF5A56">
        <w:rPr>
          <w:rFonts w:ascii="Arial" w:hAnsi="Arial" w:cs="Arial"/>
          <w:color w:val="273239"/>
          <w:spacing w:val="2"/>
          <w:sz w:val="26"/>
          <w:szCs w:val="26"/>
          <w:shd w:val="clear" w:color="auto" w:fill="FFFFFF"/>
        </w:rPr>
        <w:t>2. launch</w:t>
      </w:r>
    </w:p>
    <w:p w:rsidR="00CF5A56" w:rsidRPr="00CF5A56" w:rsidRDefault="00CF5A56" w:rsidP="00CF5A5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273239"/>
          <w:spacing w:val="2"/>
          <w:sz w:val="26"/>
          <w:szCs w:val="26"/>
          <w:shd w:val="clear" w:color="auto" w:fill="FFFFFF"/>
        </w:rPr>
      </w:pPr>
      <w:r w:rsidRPr="00CF5A56">
        <w:rPr>
          <w:rFonts w:ascii="Arial" w:hAnsi="Arial" w:cs="Arial"/>
          <w:color w:val="273239"/>
          <w:spacing w:val="2"/>
          <w:sz w:val="26"/>
          <w:szCs w:val="26"/>
          <w:shd w:val="clear" w:color="auto" w:fill="FFFFFF"/>
        </w:rPr>
        <w:t>3. async</w:t>
      </w:r>
    </w:p>
    <w:p w:rsidR="00CF5A56" w:rsidRPr="00CF5A56" w:rsidRDefault="00CF5A56" w:rsidP="00CF5A56">
      <w:pPr>
        <w:pStyle w:val="Heading2"/>
        <w:pBdr>
          <w:top w:val="single" w:sz="2" w:space="0" w:color="E5E7EB"/>
          <w:left w:val="single" w:sz="2" w:space="0" w:color="E5E7EB"/>
          <w:bottom w:val="single" w:sz="2" w:space="0" w:color="E5E7EB"/>
          <w:right w:val="single" w:sz="2" w:space="0" w:color="E5E7EB"/>
        </w:pBdr>
        <w:spacing w:before="480" w:beforeAutospacing="0" w:after="240" w:afterAutospacing="0"/>
        <w:rPr>
          <w:rFonts w:ascii="Arial" w:hAnsi="Arial" w:cs="Arial"/>
          <w:b w:val="0"/>
          <w:bCs w:val="0"/>
          <w:color w:val="273239"/>
          <w:spacing w:val="2"/>
          <w:sz w:val="26"/>
          <w:szCs w:val="26"/>
          <w:shd w:val="clear" w:color="auto" w:fill="FFFFFF"/>
        </w:rPr>
      </w:pPr>
      <w:r>
        <w:rPr>
          <w:rFonts w:ascii="Arial" w:hAnsi="Arial" w:cs="Arial"/>
          <w:b w:val="0"/>
          <w:bCs w:val="0"/>
          <w:color w:val="273239"/>
          <w:spacing w:val="2"/>
          <w:sz w:val="26"/>
          <w:szCs w:val="26"/>
          <w:shd w:val="clear" w:color="auto" w:fill="FFFFFF"/>
        </w:rPr>
        <w:t xml:space="preserve">1) </w:t>
      </w:r>
      <w:r w:rsidRPr="00CF5A56">
        <w:rPr>
          <w:rFonts w:ascii="Arial" w:hAnsi="Arial" w:cs="Arial"/>
          <w:b w:val="0"/>
          <w:bCs w:val="0"/>
          <w:color w:val="273239"/>
          <w:spacing w:val="2"/>
          <w:sz w:val="26"/>
          <w:szCs w:val="26"/>
          <w:shd w:val="clear" w:color="auto" w:fill="FFFFFF"/>
        </w:rPr>
        <w:t>runBlocking</w:t>
      </w:r>
    </w:p>
    <w:p w:rsidR="00CF5A56" w:rsidRPr="00CF5A56" w:rsidRDefault="00CF5A56" w:rsidP="00CF5A5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CF5A56">
        <w:rPr>
          <w:rFonts w:ascii="Arial" w:hAnsi="Arial" w:cs="Arial"/>
          <w:color w:val="273239"/>
          <w:spacing w:val="2"/>
          <w:sz w:val="26"/>
          <w:szCs w:val="26"/>
          <w:shd w:val="clear" w:color="auto" w:fill="FFFFFF"/>
        </w:rPr>
        <w:t>As the name suggests, runBlocking is a coroutine builder that blocks the current thread until all tasks of the coroutine it creates, finish. So, why do we need runBlocking when we are clearly focusing to avoid blocking the main thread? </w:t>
      </w:r>
    </w:p>
    <w:p w:rsidR="00CF5A56" w:rsidRPr="00CF5A56" w:rsidRDefault="00CF5A56" w:rsidP="00CF5A5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273239"/>
          <w:spacing w:val="2"/>
          <w:sz w:val="26"/>
          <w:szCs w:val="26"/>
          <w:shd w:val="clear" w:color="auto" w:fill="FFFFFF"/>
        </w:rPr>
      </w:pPr>
      <w:r w:rsidRPr="00CF5A56">
        <w:rPr>
          <w:rFonts w:ascii="Arial" w:hAnsi="Arial" w:cs="Arial"/>
          <w:color w:val="273239"/>
          <w:spacing w:val="2"/>
          <w:sz w:val="26"/>
          <w:szCs w:val="26"/>
          <w:shd w:val="clear" w:color="auto" w:fill="FFFFFF"/>
        </w:rPr>
        <w:t>We typically runBlocking to run tests on suspending functions. While running tests, we want to make sure not to finish the test while we are doing heavy work in test suspend functions.</w:t>
      </w:r>
    </w:p>
    <w:p w:rsidR="00CF5A56" w:rsidRPr="00CF5A56" w:rsidRDefault="00CF5A56" w:rsidP="00CF5A56">
      <w:pPr>
        <w:pStyle w:val="Heading2"/>
        <w:pBdr>
          <w:top w:val="single" w:sz="2" w:space="0" w:color="E5E7EB"/>
          <w:left w:val="single" w:sz="2" w:space="0" w:color="E5E7EB"/>
          <w:bottom w:val="single" w:sz="2" w:space="0" w:color="E5E7EB"/>
          <w:right w:val="single" w:sz="2" w:space="0" w:color="E5E7EB"/>
        </w:pBdr>
        <w:spacing w:before="480" w:beforeAutospacing="0" w:after="240" w:afterAutospacing="0"/>
        <w:rPr>
          <w:rFonts w:ascii="Arial" w:hAnsi="Arial" w:cs="Arial"/>
          <w:b w:val="0"/>
          <w:bCs w:val="0"/>
          <w:color w:val="273239"/>
          <w:spacing w:val="2"/>
          <w:sz w:val="26"/>
          <w:szCs w:val="26"/>
          <w:shd w:val="clear" w:color="auto" w:fill="FFFFFF"/>
        </w:rPr>
      </w:pPr>
      <w:r>
        <w:rPr>
          <w:rFonts w:ascii="Arial" w:hAnsi="Arial" w:cs="Arial"/>
          <w:b w:val="0"/>
          <w:bCs w:val="0"/>
          <w:color w:val="273239"/>
          <w:spacing w:val="2"/>
          <w:sz w:val="26"/>
          <w:szCs w:val="26"/>
          <w:shd w:val="clear" w:color="auto" w:fill="FFFFFF"/>
        </w:rPr>
        <w:t xml:space="preserve">2) </w:t>
      </w:r>
      <w:r w:rsidRPr="00CF5A56">
        <w:rPr>
          <w:rFonts w:ascii="Arial" w:hAnsi="Arial" w:cs="Arial"/>
          <w:b w:val="0"/>
          <w:bCs w:val="0"/>
          <w:color w:val="273239"/>
          <w:spacing w:val="2"/>
          <w:sz w:val="26"/>
          <w:szCs w:val="26"/>
          <w:shd w:val="clear" w:color="auto" w:fill="FFFFFF"/>
        </w:rPr>
        <w:t>launch</w:t>
      </w:r>
    </w:p>
    <w:p w:rsidR="00CF5A56" w:rsidRPr="00CF5A56" w:rsidRDefault="00CF5A56" w:rsidP="00CF5A5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CF5A56">
        <w:rPr>
          <w:rFonts w:ascii="Arial" w:hAnsi="Arial" w:cs="Arial"/>
          <w:color w:val="273239"/>
          <w:spacing w:val="2"/>
          <w:sz w:val="26"/>
          <w:szCs w:val="26"/>
          <w:shd w:val="clear" w:color="auto" w:fill="FFFFFF"/>
        </w:rPr>
        <w:t>launch is essentially a Kotlin coroutine builder that is “fire and forget”. This means that launch creates a new coroutine that won’t return any result to the caller. It also allows to start a coroutine in the background.</w:t>
      </w:r>
    </w:p>
    <w:p w:rsidR="00CF5A56" w:rsidRPr="00FB20E3" w:rsidRDefault="00FB20E3" w:rsidP="00FB20E3">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FB20E3">
        <w:rPr>
          <w:rFonts w:ascii="Arial" w:hAnsi="Arial" w:cs="Arial"/>
          <w:color w:val="273239"/>
          <w:spacing w:val="2"/>
          <w:sz w:val="26"/>
          <w:szCs w:val="26"/>
          <w:shd w:val="clear" w:color="auto" w:fill="FFFFFF"/>
        </w:rPr>
        <w:lastRenderedPageBreak/>
        <w:t xml:space="preserve">3) </w:t>
      </w:r>
      <w:r w:rsidR="00CF5A56" w:rsidRPr="00FB20E3">
        <w:rPr>
          <w:rFonts w:ascii="Arial" w:hAnsi="Arial" w:cs="Arial"/>
          <w:color w:val="273239"/>
          <w:spacing w:val="2"/>
          <w:sz w:val="26"/>
          <w:szCs w:val="26"/>
          <w:shd w:val="clear" w:color="auto" w:fill="FFFFFF"/>
        </w:rPr>
        <w:t>async</w:t>
      </w:r>
    </w:p>
    <w:p w:rsidR="00CF5A56" w:rsidRPr="00FB20E3" w:rsidRDefault="00CF5A56" w:rsidP="00FB20E3">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FB20E3">
        <w:rPr>
          <w:rFonts w:ascii="Arial" w:hAnsi="Arial" w:cs="Arial"/>
          <w:color w:val="273239"/>
          <w:spacing w:val="2"/>
          <w:sz w:val="26"/>
          <w:szCs w:val="26"/>
          <w:shd w:val="clear" w:color="auto" w:fill="FFFFFF"/>
        </w:rPr>
        <w:t>We now move on to the best part of Kotlin Coroutines builders – async.</w:t>
      </w:r>
    </w:p>
    <w:p w:rsidR="00CF5A56" w:rsidRPr="00FB20E3" w:rsidRDefault="00CF5A56" w:rsidP="00FB20E3">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FB20E3">
        <w:rPr>
          <w:rFonts w:ascii="Arial" w:hAnsi="Arial" w:cs="Arial"/>
          <w:color w:val="273239"/>
          <w:spacing w:val="2"/>
          <w:sz w:val="26"/>
          <w:szCs w:val="26"/>
          <w:shd w:val="clear" w:color="auto" w:fill="FFFFFF"/>
        </w:rPr>
        <w:t>async is a coroutine builder which returns some value to the caller. async can be used to perform an asynchronous task which returns a value. This value in Kotlin terms is a Deferred&lt;T&gt; value.</w:t>
      </w:r>
    </w:p>
    <w:p w:rsidR="00CF5A56" w:rsidRPr="00FB20E3" w:rsidRDefault="00CF5A56" w:rsidP="00FB20E3">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FB20E3">
        <w:rPr>
          <w:rFonts w:ascii="Arial" w:hAnsi="Arial" w:cs="Arial"/>
          <w:color w:val="273239"/>
          <w:spacing w:val="2"/>
          <w:sz w:val="26"/>
          <w:szCs w:val="26"/>
          <w:shd w:val="clear" w:color="auto" w:fill="FFFFFF"/>
        </w:rPr>
        <w:t>We can simply use async to create a coroutine doing some heavy work like so:</w:t>
      </w:r>
    </w:p>
    <w:p w:rsidR="00CF5A56" w:rsidRPr="00FB20E3" w:rsidRDefault="00CF5A56" w:rsidP="00FB20E3">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b/>
          <w:bCs/>
          <w:color w:val="273239"/>
          <w:spacing w:val="2"/>
          <w:sz w:val="26"/>
          <w:szCs w:val="26"/>
          <w:shd w:val="clear" w:color="auto" w:fill="FFFFFF"/>
        </w:rPr>
      </w:pPr>
      <w:r w:rsidRPr="00FB20E3">
        <w:rPr>
          <w:rFonts w:ascii="Arial" w:hAnsi="Arial" w:cs="Arial"/>
          <w:b/>
          <w:bCs/>
          <w:color w:val="273239"/>
          <w:spacing w:val="2"/>
          <w:sz w:val="26"/>
          <w:szCs w:val="26"/>
          <w:shd w:val="clear" w:color="auto" w:fill="FFFFFF"/>
        </w:rPr>
        <w:t>async-await</w:t>
      </w:r>
    </w:p>
    <w:p w:rsidR="00CF5A56" w:rsidRPr="00FB20E3" w:rsidRDefault="00CF5A56" w:rsidP="00FB20E3">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FB20E3">
        <w:rPr>
          <w:rFonts w:ascii="Arial" w:hAnsi="Arial" w:cs="Arial"/>
          <w:color w:val="273239"/>
          <w:spacing w:val="2"/>
          <w:sz w:val="26"/>
          <w:szCs w:val="26"/>
          <w:shd w:val="clear" w:color="auto" w:fill="FFFFFF"/>
        </w:rPr>
        <w:t>await() is a suspending function that is called upon the async builder to fetch the value of the Deferred object that is returned. The coroutine started by async will be suspended until the result is ready. When the result is ready, it is returned and the coroutine resumes.</w:t>
      </w:r>
    </w:p>
    <w:p w:rsidR="00CF5A56" w:rsidRPr="00FB20E3" w:rsidRDefault="00CF5A56" w:rsidP="00FB20E3">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FB20E3">
        <w:rPr>
          <w:rFonts w:ascii="Arial" w:hAnsi="Arial" w:cs="Arial"/>
          <w:color w:val="273239"/>
          <w:spacing w:val="2"/>
          <w:sz w:val="26"/>
          <w:szCs w:val="26"/>
          <w:shd w:val="clear" w:color="auto" w:fill="FFFFFF"/>
        </w:rPr>
        <w:t>Now, coming to the best part about using Kotlin Coroutines with async. We can use async coroutine builder to call multiple pieces of asynchronous code in parallel. We can then combine the results from both to display a combined result. This leads to lower latency and in extension, a superior user experience.</w:t>
      </w:r>
    </w:p>
    <w:p w:rsidR="005456FB" w:rsidRPr="005456FB" w:rsidRDefault="00CF5A56" w:rsidP="005456FB">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273239"/>
          <w:spacing w:val="2"/>
          <w:sz w:val="26"/>
          <w:szCs w:val="26"/>
          <w:shd w:val="clear" w:color="auto" w:fill="FFFFFF"/>
        </w:rPr>
      </w:pPr>
      <w:r w:rsidRPr="00FB20E3">
        <w:rPr>
          <w:rFonts w:ascii="Arial" w:hAnsi="Arial" w:cs="Arial"/>
          <w:color w:val="273239"/>
          <w:spacing w:val="2"/>
          <w:sz w:val="26"/>
          <w:szCs w:val="26"/>
          <w:shd w:val="clear" w:color="auto" w:fill="FFFFFF"/>
        </w:rPr>
        <w:t>However, with async and await, we save considerable amount of time. We make asynchronous calls to both functions in parallel and wait for each function to return a value before showing the result.</w:t>
      </w:r>
    </w:p>
    <w:p w:rsidR="005456FB" w:rsidRDefault="005456FB" w:rsidP="005456FB">
      <w:pPr>
        <w:tabs>
          <w:tab w:val="left" w:pos="1875"/>
        </w:tabs>
        <w:rPr>
          <w:b/>
          <w:bCs/>
          <w:sz w:val="28"/>
          <w:szCs w:val="28"/>
        </w:rPr>
      </w:pPr>
      <w:r>
        <w:rPr>
          <w:b/>
          <w:bCs/>
          <w:sz w:val="28"/>
          <w:szCs w:val="28"/>
          <w:highlight w:val="yellow"/>
        </w:rPr>
        <w:t>Job in Coroutines</w:t>
      </w:r>
      <w:r w:rsidRPr="009B127D">
        <w:rPr>
          <w:b/>
          <w:bCs/>
          <w:sz w:val="28"/>
          <w:szCs w:val="28"/>
          <w:highlight w:val="yellow"/>
        </w:rPr>
        <w:t xml:space="preserve"> :</w:t>
      </w:r>
    </w:p>
    <w:p w:rsidR="00CF5A56" w:rsidRDefault="005456FB" w:rsidP="00524F19">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sidRPr="005456FB">
        <w:rPr>
          <w:rFonts w:ascii="Arial" w:hAnsi="Arial" w:cs="Arial"/>
          <w:color w:val="273239"/>
          <w:spacing w:val="2"/>
          <w:sz w:val="26"/>
          <w:szCs w:val="26"/>
          <w:shd w:val="clear" w:color="auto" w:fill="FFFFFF"/>
        </w:rPr>
        <w:t>A Job in Kotlin coroutines represents a cancellable piece of work. Every coroutine has an associated job that you can use to manage its lifecycle. When you create a coroutine using a coroutine builder like launch or async, it returns a Job instance. You can then use this Job to cancel the coroutine, await its completion, or even combine it with other jobs to create a hierarchy.</w:t>
      </w:r>
    </w:p>
    <w:p w:rsidR="005456FB" w:rsidRPr="005456FB" w:rsidRDefault="005456FB" w:rsidP="00524F19">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know more explanation (Join(), Cancel()), see the following link :</w:t>
      </w:r>
    </w:p>
    <w:p w:rsidR="005456FB" w:rsidRPr="005456FB" w:rsidRDefault="00F6093F" w:rsidP="00524F19">
      <w:pPr>
        <w:pStyle w:val="NormalWeb"/>
        <w:shd w:val="clear" w:color="auto" w:fill="FFFFFF"/>
        <w:spacing w:before="0" w:beforeAutospacing="0" w:after="150" w:afterAutospacing="0"/>
        <w:textAlignment w:val="baseline"/>
        <w:rPr>
          <w:rFonts w:ascii="Arial" w:hAnsi="Arial" w:cs="Arial"/>
          <w:color w:val="273239"/>
          <w:spacing w:val="2"/>
          <w:sz w:val="26"/>
          <w:szCs w:val="26"/>
        </w:rPr>
      </w:pPr>
      <w:hyperlink r:id="rId33" w:history="1">
        <w:r w:rsidR="005456FB" w:rsidRPr="005456FB">
          <w:rPr>
            <w:rStyle w:val="Hyperlink"/>
            <w:rFonts w:ascii="Arial" w:hAnsi="Arial" w:cs="Arial"/>
            <w:spacing w:val="2"/>
            <w:sz w:val="26"/>
            <w:szCs w:val="26"/>
          </w:rPr>
          <w:t>https://www.geeksforgeeks.org/jobs-waiting-cancellation-in-kotlin-coroutines/</w:t>
        </w:r>
      </w:hyperlink>
      <w:r w:rsidR="005456FB" w:rsidRPr="005456FB">
        <w:rPr>
          <w:rFonts w:ascii="Arial" w:hAnsi="Arial" w:cs="Arial"/>
          <w:color w:val="273239"/>
          <w:spacing w:val="2"/>
          <w:sz w:val="26"/>
          <w:szCs w:val="26"/>
        </w:rPr>
        <w:t xml:space="preserve"> </w:t>
      </w:r>
    </w:p>
    <w:p w:rsidR="005456FB" w:rsidRDefault="005456FB" w:rsidP="00524F19">
      <w:pPr>
        <w:pStyle w:val="NormalWeb"/>
        <w:shd w:val="clear" w:color="auto" w:fill="FFFFFF"/>
        <w:spacing w:before="0" w:beforeAutospacing="0" w:after="150" w:afterAutospacing="0"/>
        <w:textAlignment w:val="baseline"/>
        <w:rPr>
          <w:rFonts w:ascii="Arial" w:hAnsi="Arial" w:cs="Arial"/>
          <w:b/>
          <w:bCs/>
          <w:color w:val="273239"/>
          <w:spacing w:val="2"/>
          <w:sz w:val="26"/>
          <w:szCs w:val="26"/>
        </w:rPr>
      </w:pPr>
    </w:p>
    <w:p w:rsidR="005456FB" w:rsidRDefault="005456FB" w:rsidP="00524F19">
      <w:pPr>
        <w:pStyle w:val="NormalWeb"/>
        <w:shd w:val="clear" w:color="auto" w:fill="FFFFFF"/>
        <w:spacing w:before="0" w:beforeAutospacing="0" w:after="150" w:afterAutospacing="0"/>
        <w:textAlignment w:val="baseline"/>
        <w:rPr>
          <w:rFonts w:ascii="Arial" w:hAnsi="Arial" w:cs="Arial"/>
          <w:b/>
          <w:bCs/>
          <w:color w:val="273239"/>
          <w:spacing w:val="2"/>
          <w:sz w:val="26"/>
          <w:szCs w:val="26"/>
        </w:rPr>
      </w:pPr>
    </w:p>
    <w:p w:rsidR="005456FB" w:rsidRPr="00524F19" w:rsidRDefault="005456FB" w:rsidP="00524F19">
      <w:pPr>
        <w:pStyle w:val="NormalWeb"/>
        <w:shd w:val="clear" w:color="auto" w:fill="FFFFFF"/>
        <w:spacing w:before="0" w:beforeAutospacing="0" w:after="150" w:afterAutospacing="0"/>
        <w:textAlignment w:val="baseline"/>
        <w:rPr>
          <w:rFonts w:ascii="Arial" w:hAnsi="Arial" w:cs="Arial"/>
          <w:b/>
          <w:bCs/>
          <w:color w:val="273239"/>
          <w:spacing w:val="2"/>
          <w:sz w:val="26"/>
          <w:szCs w:val="26"/>
        </w:rPr>
      </w:pPr>
    </w:p>
    <w:p w:rsidR="00D8531D" w:rsidRDefault="00D8531D" w:rsidP="00D8531D">
      <w:pPr>
        <w:rPr>
          <w:rFonts w:ascii="Slack-Lato" w:eastAsia="HelveticaNeue" w:hAnsi="Slack-Lato" w:cs="Slack-Lato"/>
          <w:bCs/>
          <w:color w:val="000080"/>
          <w:kern w:val="1"/>
          <w:sz w:val="21"/>
          <w:szCs w:val="28"/>
          <w:u w:val="single"/>
        </w:rPr>
      </w:pPr>
      <w:r>
        <w:rPr>
          <w:rFonts w:ascii="Helvetica" w:eastAsia="HelveticaNeue" w:hAnsi="Helvetica" w:cs="Helvetica"/>
          <w:b/>
          <w:bCs/>
          <w:color w:val="000000"/>
          <w:kern w:val="1"/>
          <w:sz w:val="28"/>
          <w:szCs w:val="28"/>
          <w:u w:val="single"/>
          <w:shd w:val="clear" w:color="auto" w:fill="FFFF00"/>
        </w:rPr>
        <w:t>Failure response handling with coroutines in retrofit</w:t>
      </w:r>
      <w:r w:rsidR="00B95D60">
        <w:rPr>
          <w:rFonts w:ascii="Slack-Lato" w:eastAsia="HelveticaNeue" w:hAnsi="Slack-Lato" w:cs="Slack-Lato"/>
          <w:bCs/>
          <w:color w:val="000080"/>
          <w:kern w:val="1"/>
          <w:sz w:val="28"/>
          <w:szCs w:val="28"/>
          <w:u w:val="single"/>
        </w:rPr>
        <w:t>:</w:t>
      </w:r>
    </w:p>
    <w:p w:rsidR="00D8531D" w:rsidRPr="005052CB" w:rsidRDefault="00D8531D" w:rsidP="00D8531D">
      <w:pPr>
        <w:pStyle w:val="PreformattedText"/>
        <w:rPr>
          <w:rFonts w:ascii="Arial" w:eastAsia="HelveticaNeue" w:hAnsi="Arial" w:cs="Arial"/>
          <w:bCs/>
          <w:color w:val="000000" w:themeColor="text1"/>
          <w:kern w:val="1"/>
          <w:sz w:val="24"/>
          <w:szCs w:val="24"/>
          <w:u w:val="single"/>
        </w:rPr>
      </w:pPr>
      <w:r w:rsidRPr="005052CB">
        <w:rPr>
          <w:rFonts w:ascii="Arial" w:eastAsia="HelveticaNeue" w:hAnsi="Arial" w:cs="Arial"/>
          <w:bCs/>
          <w:i/>
          <w:color w:val="000000" w:themeColor="text1"/>
          <w:kern w:val="1"/>
          <w:sz w:val="24"/>
          <w:szCs w:val="24"/>
          <w:u w:val="single"/>
        </w:rPr>
        <w:t>lifecycleScope</w:t>
      </w:r>
      <w:r w:rsidRPr="005052CB">
        <w:rPr>
          <w:rFonts w:ascii="Arial" w:eastAsia="HelveticaNeue" w:hAnsi="Arial" w:cs="Arial"/>
          <w:bCs/>
          <w:color w:val="000000" w:themeColor="text1"/>
          <w:kern w:val="1"/>
          <w:sz w:val="24"/>
          <w:szCs w:val="24"/>
          <w:u w:val="single"/>
        </w:rPr>
        <w:t>.</w:t>
      </w:r>
      <w:r w:rsidRPr="005052CB">
        <w:rPr>
          <w:rFonts w:ascii="Arial" w:eastAsia="HelveticaNeue" w:hAnsi="Arial" w:cs="Arial"/>
          <w:bCs/>
          <w:i/>
          <w:color w:val="000000" w:themeColor="text1"/>
          <w:kern w:val="1"/>
          <w:sz w:val="24"/>
          <w:szCs w:val="24"/>
          <w:u w:val="single"/>
        </w:rPr>
        <w:t>launch</w:t>
      </w:r>
      <w:r w:rsidRPr="005052CB">
        <w:rPr>
          <w:rFonts w:ascii="Arial" w:eastAsia="HelveticaNeue" w:hAnsi="Arial" w:cs="Arial"/>
          <w:bCs/>
          <w:color w:val="000000" w:themeColor="text1"/>
          <w:kern w:val="1"/>
          <w:sz w:val="24"/>
          <w:szCs w:val="24"/>
          <w:u w:val="single"/>
        </w:rPr>
        <w:t xml:space="preserve">(Dispatchers.IO) </w:t>
      </w:r>
      <w:r w:rsidRPr="005052CB">
        <w:rPr>
          <w:rFonts w:ascii="Arial" w:eastAsia="HelveticaNeue" w:hAnsi="Arial" w:cs="Arial"/>
          <w:b/>
          <w:bCs/>
          <w:color w:val="000000" w:themeColor="text1"/>
          <w:kern w:val="1"/>
          <w:sz w:val="24"/>
          <w:szCs w:val="24"/>
          <w:u w:val="single"/>
        </w:rPr>
        <w:t>{</w:t>
      </w:r>
    </w:p>
    <w:p w:rsidR="00D8531D" w:rsidRPr="005052CB" w:rsidRDefault="00D8531D" w:rsidP="00D8531D">
      <w:pPr>
        <w:pStyle w:val="PreformattedText"/>
        <w:rPr>
          <w:rFonts w:ascii="Arial" w:eastAsia="HelveticaNeue" w:hAnsi="Arial" w:cs="Arial"/>
          <w:bCs/>
          <w:color w:val="000000" w:themeColor="text1"/>
          <w:kern w:val="1"/>
          <w:sz w:val="24"/>
          <w:szCs w:val="24"/>
          <w:u w:val="single"/>
        </w:rPr>
      </w:pPr>
    </w:p>
    <w:p w:rsidR="00D8531D" w:rsidRPr="005052CB" w:rsidRDefault="00D8531D" w:rsidP="00D8531D">
      <w:pPr>
        <w:pStyle w:val="PreformattedText"/>
        <w:rPr>
          <w:rFonts w:ascii="Arial" w:hAnsi="Arial" w:cs="Arial"/>
          <w:color w:val="000000" w:themeColor="text1"/>
          <w:sz w:val="24"/>
          <w:szCs w:val="24"/>
        </w:rPr>
      </w:pPr>
      <w:r w:rsidRPr="005052CB">
        <w:rPr>
          <w:rFonts w:ascii="Arial" w:hAnsi="Arial" w:cs="Arial"/>
          <w:color w:val="000000" w:themeColor="text1"/>
          <w:sz w:val="24"/>
          <w:szCs w:val="24"/>
        </w:rPr>
        <w:t xml:space="preserve">    val result = retrofitInterface.getFollowing(authToken)</w:t>
      </w:r>
    </w:p>
    <w:p w:rsidR="00D8531D" w:rsidRPr="005052CB" w:rsidRDefault="00D8531D" w:rsidP="00D8531D">
      <w:pPr>
        <w:pStyle w:val="PreformattedText"/>
        <w:rPr>
          <w:rFonts w:ascii="Arial" w:hAnsi="Arial" w:cs="Arial"/>
          <w:color w:val="000000" w:themeColor="text1"/>
          <w:sz w:val="24"/>
          <w:szCs w:val="24"/>
        </w:rPr>
      </w:pPr>
    </w:p>
    <w:p w:rsidR="00D8531D" w:rsidRPr="005052CB" w:rsidRDefault="00D8531D" w:rsidP="00D8531D">
      <w:pPr>
        <w:pStyle w:val="PreformattedText"/>
        <w:rPr>
          <w:rFonts w:ascii="Arial" w:hAnsi="Arial" w:cs="Arial"/>
          <w:color w:val="000000" w:themeColor="text1"/>
          <w:sz w:val="24"/>
          <w:szCs w:val="24"/>
        </w:rPr>
      </w:pPr>
      <w:r w:rsidRPr="005052CB">
        <w:rPr>
          <w:rFonts w:ascii="Arial" w:hAnsi="Arial" w:cs="Arial"/>
          <w:color w:val="000000" w:themeColor="text1"/>
          <w:sz w:val="24"/>
          <w:szCs w:val="24"/>
        </w:rPr>
        <w:t xml:space="preserve">    if (result.</w:t>
      </w:r>
      <w:r w:rsidRPr="005052CB">
        <w:rPr>
          <w:rFonts w:ascii="Arial" w:hAnsi="Arial" w:cs="Arial"/>
          <w:i/>
          <w:color w:val="000000" w:themeColor="text1"/>
          <w:sz w:val="24"/>
          <w:szCs w:val="24"/>
        </w:rPr>
        <w:t>isSuccessful</w:t>
      </w:r>
      <w:r w:rsidRPr="005052CB">
        <w:rPr>
          <w:rFonts w:ascii="Arial" w:hAnsi="Arial" w:cs="Arial"/>
          <w:color w:val="000000" w:themeColor="text1"/>
          <w:sz w:val="24"/>
          <w:szCs w:val="24"/>
        </w:rPr>
        <w:t>) {</w:t>
      </w:r>
    </w:p>
    <w:p w:rsidR="00D8531D" w:rsidRPr="005052CB" w:rsidRDefault="00D8531D" w:rsidP="00D8531D">
      <w:pPr>
        <w:pStyle w:val="PreformattedText"/>
        <w:rPr>
          <w:rFonts w:ascii="Arial" w:hAnsi="Arial" w:cs="Arial"/>
          <w:color w:val="000000" w:themeColor="text1"/>
          <w:sz w:val="24"/>
          <w:szCs w:val="24"/>
        </w:rPr>
      </w:pPr>
      <w:r w:rsidRPr="005052CB">
        <w:rPr>
          <w:rFonts w:ascii="Arial" w:hAnsi="Arial" w:cs="Arial"/>
          <w:color w:val="000000" w:themeColor="text1"/>
          <w:sz w:val="24"/>
          <w:szCs w:val="24"/>
        </w:rPr>
        <w:t xml:space="preserve">        Log.e("COR", result.body().</w:t>
      </w:r>
      <w:r w:rsidRPr="005052CB">
        <w:rPr>
          <w:rFonts w:ascii="Arial" w:hAnsi="Arial" w:cs="Arial"/>
          <w:i/>
          <w:color w:val="000000" w:themeColor="text1"/>
          <w:sz w:val="24"/>
          <w:szCs w:val="24"/>
        </w:rPr>
        <w:t>toString</w:t>
      </w:r>
      <w:r w:rsidRPr="005052CB">
        <w:rPr>
          <w:rFonts w:ascii="Arial" w:hAnsi="Arial" w:cs="Arial"/>
          <w:color w:val="000000" w:themeColor="text1"/>
          <w:sz w:val="24"/>
          <w:szCs w:val="24"/>
        </w:rPr>
        <w:t>())</w:t>
      </w:r>
    </w:p>
    <w:p w:rsidR="00D8531D" w:rsidRPr="005052CB" w:rsidRDefault="00D8531D" w:rsidP="00D8531D">
      <w:pPr>
        <w:pStyle w:val="PreformattedText"/>
        <w:rPr>
          <w:rFonts w:ascii="Arial" w:hAnsi="Arial" w:cs="Arial"/>
          <w:color w:val="000000" w:themeColor="text1"/>
          <w:sz w:val="24"/>
          <w:szCs w:val="24"/>
        </w:rPr>
      </w:pPr>
      <w:r w:rsidRPr="005052CB">
        <w:rPr>
          <w:rFonts w:ascii="Arial" w:hAnsi="Arial" w:cs="Arial"/>
          <w:color w:val="000000" w:themeColor="text1"/>
          <w:sz w:val="24"/>
          <w:szCs w:val="24"/>
        </w:rPr>
        <w:t xml:space="preserve">    } else {</w:t>
      </w:r>
    </w:p>
    <w:p w:rsidR="00D8531D" w:rsidRPr="005052CB" w:rsidRDefault="00D8531D" w:rsidP="00D8531D">
      <w:pPr>
        <w:pStyle w:val="PreformattedText"/>
        <w:rPr>
          <w:rFonts w:ascii="Arial" w:hAnsi="Arial" w:cs="Arial"/>
          <w:color w:val="000000" w:themeColor="text1"/>
          <w:sz w:val="24"/>
          <w:szCs w:val="24"/>
        </w:rPr>
      </w:pPr>
      <w:r w:rsidRPr="005052CB">
        <w:rPr>
          <w:rFonts w:ascii="Arial" w:hAnsi="Arial" w:cs="Arial"/>
          <w:color w:val="000000" w:themeColor="text1"/>
          <w:sz w:val="24"/>
          <w:szCs w:val="24"/>
        </w:rPr>
        <w:t xml:space="preserve">        val errorObj = JSONObject(result.errorBody()!!.charStream().</w:t>
      </w:r>
      <w:r w:rsidRPr="005052CB">
        <w:rPr>
          <w:rFonts w:ascii="Arial" w:hAnsi="Arial" w:cs="Arial"/>
          <w:i/>
          <w:color w:val="000000" w:themeColor="text1"/>
          <w:sz w:val="24"/>
          <w:szCs w:val="24"/>
        </w:rPr>
        <w:t>readText</w:t>
      </w:r>
      <w:r w:rsidRPr="005052CB">
        <w:rPr>
          <w:rFonts w:ascii="Arial" w:hAnsi="Arial" w:cs="Arial"/>
          <w:color w:val="000000" w:themeColor="text1"/>
          <w:sz w:val="24"/>
          <w:szCs w:val="24"/>
        </w:rPr>
        <w:t>()).getString("errorMessage")</w:t>
      </w:r>
    </w:p>
    <w:p w:rsidR="00D8531D" w:rsidRPr="005052CB" w:rsidRDefault="00D8531D" w:rsidP="00D8531D">
      <w:pPr>
        <w:pStyle w:val="PreformattedText"/>
        <w:rPr>
          <w:rFonts w:ascii="Arial" w:hAnsi="Arial" w:cs="Arial"/>
          <w:color w:val="000000" w:themeColor="text1"/>
          <w:sz w:val="24"/>
          <w:szCs w:val="24"/>
        </w:rPr>
      </w:pPr>
      <w:r w:rsidRPr="005052CB">
        <w:rPr>
          <w:rFonts w:ascii="Arial" w:hAnsi="Arial" w:cs="Arial"/>
          <w:color w:val="000000" w:themeColor="text1"/>
          <w:sz w:val="24"/>
          <w:szCs w:val="24"/>
        </w:rPr>
        <w:lastRenderedPageBreak/>
        <w:t xml:space="preserve">        // Above line is to get the error message from result.errorBody().</w:t>
      </w:r>
    </w:p>
    <w:p w:rsidR="00D8531D" w:rsidRPr="005052CB" w:rsidRDefault="00D8531D" w:rsidP="00D8531D">
      <w:pPr>
        <w:pStyle w:val="PreformattedText"/>
        <w:rPr>
          <w:rFonts w:ascii="Arial" w:hAnsi="Arial" w:cs="Arial"/>
          <w:color w:val="000000" w:themeColor="text1"/>
          <w:sz w:val="24"/>
          <w:szCs w:val="24"/>
        </w:rPr>
      </w:pPr>
      <w:r w:rsidRPr="005052CB">
        <w:rPr>
          <w:rFonts w:ascii="Arial" w:hAnsi="Arial" w:cs="Arial"/>
          <w:color w:val="000000" w:themeColor="text1"/>
          <w:sz w:val="24"/>
          <w:szCs w:val="24"/>
        </w:rPr>
        <w:t xml:space="preserve">        // Here "errorMessage" is key of response in postman. It may differ according to response.</w:t>
      </w:r>
    </w:p>
    <w:p w:rsidR="00D8531D" w:rsidRPr="005052CB" w:rsidRDefault="00D8531D" w:rsidP="00D8531D">
      <w:pPr>
        <w:pStyle w:val="PreformattedText"/>
        <w:rPr>
          <w:rFonts w:ascii="Arial" w:hAnsi="Arial" w:cs="Arial"/>
          <w:color w:val="000000" w:themeColor="text1"/>
          <w:sz w:val="24"/>
          <w:szCs w:val="24"/>
        </w:rPr>
      </w:pPr>
      <w:r w:rsidRPr="005052CB">
        <w:rPr>
          <w:rFonts w:ascii="Arial" w:hAnsi="Arial" w:cs="Arial"/>
          <w:color w:val="000000" w:themeColor="text1"/>
          <w:sz w:val="24"/>
          <w:szCs w:val="24"/>
        </w:rPr>
        <w:t xml:space="preserve">        Log.e("COR-Error", errorObj)</w:t>
      </w:r>
    </w:p>
    <w:p w:rsidR="00D8531D" w:rsidRPr="005052CB" w:rsidRDefault="00D8531D" w:rsidP="00D8531D">
      <w:pPr>
        <w:pStyle w:val="PreformattedText"/>
        <w:rPr>
          <w:rFonts w:ascii="Arial" w:hAnsi="Arial" w:cs="Arial"/>
          <w:b/>
          <w:color w:val="000000" w:themeColor="text1"/>
          <w:sz w:val="24"/>
          <w:szCs w:val="24"/>
        </w:rPr>
      </w:pPr>
      <w:r w:rsidRPr="005052CB">
        <w:rPr>
          <w:rFonts w:ascii="Arial" w:hAnsi="Arial" w:cs="Arial"/>
          <w:color w:val="000000" w:themeColor="text1"/>
          <w:sz w:val="24"/>
          <w:szCs w:val="24"/>
        </w:rPr>
        <w:t xml:space="preserve">    }</w:t>
      </w:r>
    </w:p>
    <w:p w:rsidR="00D8531D" w:rsidRPr="005052CB" w:rsidRDefault="00D8531D" w:rsidP="00D8531D">
      <w:pPr>
        <w:pStyle w:val="PreformattedText"/>
        <w:spacing w:after="283"/>
        <w:rPr>
          <w:rFonts w:ascii="Arial" w:eastAsia="HelveticaNeue" w:hAnsi="Arial" w:cs="Arial"/>
          <w:bCs/>
          <w:color w:val="000000" w:themeColor="text1"/>
          <w:kern w:val="1"/>
          <w:sz w:val="24"/>
          <w:szCs w:val="24"/>
          <w:u w:val="single"/>
        </w:rPr>
      </w:pPr>
      <w:r w:rsidRPr="005052CB">
        <w:rPr>
          <w:rFonts w:ascii="Arial" w:hAnsi="Arial" w:cs="Arial"/>
          <w:bCs/>
          <w:color w:val="000000" w:themeColor="text1"/>
          <w:sz w:val="24"/>
          <w:szCs w:val="24"/>
        </w:rPr>
        <w:t>}</w:t>
      </w:r>
    </w:p>
    <w:p w:rsidR="00A615AE" w:rsidRDefault="00A615AE" w:rsidP="00A615AE">
      <w:pPr>
        <w:tabs>
          <w:tab w:val="left" w:pos="4395"/>
        </w:tabs>
        <w:jc w:val="center"/>
        <w:rPr>
          <w:b/>
          <w:bCs/>
        </w:rPr>
      </w:pPr>
      <w:r>
        <w:rPr>
          <w:b/>
          <w:bCs/>
          <w:sz w:val="32"/>
          <w:szCs w:val="32"/>
          <w:highlight w:val="cyan"/>
        </w:rPr>
        <w:t>General</w:t>
      </w:r>
    </w:p>
    <w:p w:rsidR="00A615AE" w:rsidRDefault="00A615AE" w:rsidP="00A615AE">
      <w:pPr>
        <w:rPr>
          <w:rFonts w:ascii="Helvetica" w:hAnsi="Helvetica" w:cs="Helvetica"/>
          <w:b/>
          <w:bCs/>
          <w:color w:val="000000"/>
          <w:sz w:val="24"/>
          <w:shd w:val="clear" w:color="auto" w:fill="FFFF00"/>
        </w:rPr>
      </w:pPr>
      <w:r>
        <w:rPr>
          <w:rFonts w:ascii="Helvetica" w:hAnsi="Helvetica" w:cs="Helvetica"/>
          <w:b/>
          <w:bCs/>
          <w:color w:val="000000"/>
          <w:sz w:val="24"/>
          <w:shd w:val="clear" w:color="auto" w:fill="FFFF00"/>
        </w:rPr>
        <w:t>Null Safety in Kotlin :</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What exactly Kotlin says is ‘</w:t>
      </w:r>
      <w:r w:rsidRPr="00A615AE">
        <w:rPr>
          <w:rFonts w:ascii="Arial" w:hAnsi="Arial" w:cs="Arial"/>
          <w:bCs/>
          <w:color w:val="202124"/>
          <w:shd w:val="clear" w:color="auto" w:fill="FFFFFF"/>
        </w:rPr>
        <w:t>Nulls in Kotlin don’t exist until you say’, </w:t>
      </w:r>
      <w:r w:rsidRPr="00A615AE">
        <w:rPr>
          <w:rFonts w:ascii="Arial" w:hAnsi="Arial" w:cs="Arial"/>
          <w:color w:val="202124"/>
          <w:shd w:val="clear" w:color="auto" w:fill="FFFFFF"/>
        </w:rPr>
        <w:t>that is no variable by default is null.</w:t>
      </w:r>
    </w:p>
    <w:p w:rsidR="00A615AE" w:rsidRPr="00A615AE" w:rsidRDefault="00A615AE" w:rsidP="00A615AE">
      <w:pPr>
        <w:pStyle w:val="BodyText"/>
        <w:numPr>
          <w:ilvl w:val="0"/>
          <w:numId w:val="9"/>
        </w:numPr>
        <w:rPr>
          <w:rFonts w:ascii="Arial" w:eastAsiaTheme="minorHAnsi" w:hAnsi="Arial" w:cs="Arial"/>
          <w:color w:val="202124"/>
          <w:sz w:val="22"/>
          <w:szCs w:val="22"/>
          <w:shd w:val="clear" w:color="auto" w:fill="FFFFFF"/>
          <w:lang w:val="en-US" w:eastAsia="en-US" w:bidi="ar-SA"/>
        </w:rPr>
      </w:pPr>
      <w:bookmarkStart w:id="4" w:name="e755"/>
      <w:bookmarkEnd w:id="4"/>
      <w:r w:rsidRPr="00A615AE">
        <w:rPr>
          <w:rFonts w:ascii="Arial" w:eastAsiaTheme="minorHAnsi" w:hAnsi="Arial" w:cs="Arial"/>
          <w:color w:val="202124"/>
          <w:sz w:val="22"/>
          <w:szCs w:val="22"/>
          <w:shd w:val="clear" w:color="auto" w:fill="FFFFFF"/>
          <w:lang w:val="en-US" w:eastAsia="en-US" w:bidi="ar-SA"/>
        </w:rPr>
        <w:t>We just differentiate between Null and Non-Null object types in Kotlin and have to explicitly handle it as we used to do with a variable in Java.</w:t>
      </w:r>
    </w:p>
    <w:p w:rsidR="00A615AE" w:rsidRPr="00A615AE" w:rsidRDefault="00A615AE" w:rsidP="00A615AE">
      <w:pPr>
        <w:pStyle w:val="BodyText"/>
        <w:numPr>
          <w:ilvl w:val="0"/>
          <w:numId w:val="9"/>
        </w:numPr>
        <w:rPr>
          <w:rFonts w:ascii="Arial" w:eastAsiaTheme="minorHAnsi" w:hAnsi="Arial" w:cs="Arial"/>
          <w:color w:val="202124"/>
          <w:sz w:val="22"/>
          <w:szCs w:val="22"/>
          <w:shd w:val="clear" w:color="auto" w:fill="FFFFFF"/>
          <w:lang w:val="en-US" w:eastAsia="en-US" w:bidi="ar-SA"/>
        </w:rPr>
      </w:pPr>
      <w:r w:rsidRPr="00A615AE">
        <w:rPr>
          <w:rFonts w:ascii="Arial" w:eastAsiaTheme="minorHAnsi" w:hAnsi="Arial" w:cs="Arial"/>
          <w:color w:val="202124"/>
          <w:sz w:val="22"/>
          <w:szCs w:val="22"/>
          <w:shd w:val="clear" w:color="auto" w:fill="FFFFFF"/>
          <w:lang w:val="en-US" w:eastAsia="en-US" w:bidi="ar-SA"/>
        </w:rPr>
        <w:t>Kotlin by default forces to initialize every object with a value and that should not be null.</w:t>
      </w:r>
      <w:r w:rsidRPr="00A615AE">
        <w:rPr>
          <w:rFonts w:ascii="Arial" w:eastAsiaTheme="minorHAnsi" w:hAnsi="Arial" w:cs="Arial"/>
          <w:color w:val="202124"/>
          <w:sz w:val="22"/>
          <w:szCs w:val="22"/>
          <w:shd w:val="clear" w:color="auto" w:fill="FFFFFF"/>
          <w:lang w:val="en-US" w:eastAsia="en-US" w:bidi="ar-SA"/>
        </w:rPr>
        <w:br/>
      </w:r>
      <w:r w:rsidRPr="00A615AE">
        <w:rPr>
          <w:rFonts w:ascii="Arial" w:eastAsiaTheme="minorHAnsi" w:hAnsi="Arial" w:cs="Arial"/>
          <w:bCs/>
          <w:color w:val="202124"/>
          <w:sz w:val="22"/>
          <w:szCs w:val="22"/>
          <w:shd w:val="clear" w:color="auto" w:fill="FFFFFF"/>
          <w:lang w:val="en-US" w:eastAsia="en-US" w:bidi="ar-SA"/>
        </w:rPr>
        <w:t>var</w:t>
      </w:r>
      <w:r w:rsidRPr="00A615AE">
        <w:rPr>
          <w:rFonts w:ascii="Arial" w:eastAsiaTheme="minorHAnsi" w:hAnsi="Arial" w:cs="Arial"/>
          <w:color w:val="202124"/>
          <w:sz w:val="22"/>
          <w:szCs w:val="22"/>
          <w:shd w:val="clear" w:color="auto" w:fill="FFFFFF"/>
          <w:lang w:val="en-US" w:eastAsia="en-US" w:bidi="ar-SA"/>
        </w:rPr>
        <w:t> showButton: Button = </w:t>
      </w:r>
      <w:r w:rsidRPr="00A615AE">
        <w:rPr>
          <w:rFonts w:ascii="Arial" w:eastAsiaTheme="minorHAnsi" w:hAnsi="Arial" w:cs="Arial"/>
          <w:bCs/>
          <w:color w:val="202124"/>
          <w:sz w:val="22"/>
          <w:szCs w:val="22"/>
          <w:shd w:val="clear" w:color="auto" w:fill="FFFFFF"/>
          <w:lang w:val="en-US" w:eastAsia="en-US" w:bidi="ar-SA"/>
        </w:rPr>
        <w:t>null </w:t>
      </w:r>
      <w:r w:rsidRPr="00A615AE">
        <w:rPr>
          <w:rFonts w:ascii="Arial" w:eastAsiaTheme="minorHAnsi" w:hAnsi="Arial" w:cs="Arial"/>
          <w:color w:val="202124"/>
          <w:sz w:val="22"/>
          <w:szCs w:val="22"/>
          <w:shd w:val="clear" w:color="auto" w:fill="FFFFFF"/>
          <w:lang w:val="en-US" w:eastAsia="en-US" w:bidi="ar-SA"/>
        </w:rPr>
        <w:t>//</w:t>
      </w:r>
      <w:r w:rsidRPr="00A615AE">
        <w:rPr>
          <w:rFonts w:ascii="Arial" w:eastAsiaTheme="minorHAnsi" w:hAnsi="Arial" w:cs="Arial"/>
          <w:b/>
          <w:bCs/>
          <w:color w:val="202124"/>
          <w:sz w:val="22"/>
          <w:szCs w:val="22"/>
          <w:shd w:val="clear" w:color="auto" w:fill="FFFFFF"/>
          <w:lang w:val="en-US" w:eastAsia="en-US" w:bidi="ar-SA"/>
        </w:rPr>
        <w:t> </w:t>
      </w:r>
      <w:r w:rsidRPr="00A615AE">
        <w:rPr>
          <w:rFonts w:ascii="Arial" w:eastAsiaTheme="minorHAnsi" w:hAnsi="Arial" w:cs="Arial"/>
          <w:color w:val="202124"/>
          <w:sz w:val="22"/>
          <w:szCs w:val="22"/>
          <w:shd w:val="clear" w:color="auto" w:fill="FFFFFF"/>
          <w:lang w:val="en-US" w:eastAsia="en-US" w:bidi="ar-SA"/>
        </w:rPr>
        <w:t>Compile Time Error</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However, we can make a nullable type object, by explicitly informing Kotlin that the object can be null.</w:t>
      </w:r>
      <w:r w:rsidRPr="00A615AE">
        <w:rPr>
          <w:rFonts w:ascii="Arial" w:hAnsi="Arial" w:cs="Arial"/>
          <w:color w:val="202124"/>
          <w:shd w:val="clear" w:color="auto" w:fill="FFFFFF"/>
        </w:rPr>
        <w:br/>
      </w:r>
      <w:r w:rsidRPr="00A615AE">
        <w:rPr>
          <w:rFonts w:ascii="Arial" w:hAnsi="Arial" w:cs="Arial"/>
          <w:bCs/>
          <w:color w:val="202124"/>
          <w:shd w:val="clear" w:color="auto" w:fill="FFFFFF"/>
        </w:rPr>
        <w:t>var</w:t>
      </w:r>
      <w:r w:rsidRPr="00A615AE">
        <w:rPr>
          <w:rFonts w:ascii="Arial" w:hAnsi="Arial" w:cs="Arial"/>
          <w:color w:val="202124"/>
          <w:shd w:val="clear" w:color="auto" w:fill="FFFFFF"/>
        </w:rPr>
        <w:t> showButton: Button? = </w:t>
      </w:r>
      <w:r w:rsidRPr="00A615AE">
        <w:rPr>
          <w:rFonts w:ascii="Arial" w:hAnsi="Arial" w:cs="Arial"/>
          <w:bCs/>
          <w:color w:val="202124"/>
          <w:shd w:val="clear" w:color="auto" w:fill="FFFFFF"/>
        </w:rPr>
        <w:t>null </w:t>
      </w:r>
      <w:r w:rsidRPr="00A615AE">
        <w:rPr>
          <w:rFonts w:ascii="Arial" w:hAnsi="Arial" w:cs="Arial"/>
          <w:color w:val="202124"/>
          <w:shd w:val="clear" w:color="auto" w:fill="FFFFFF"/>
        </w:rPr>
        <w:t>// No Compile Time Error</w:t>
      </w:r>
    </w:p>
    <w:p w:rsidR="00A615AE" w:rsidRPr="00A615AE" w:rsidRDefault="00A615AE" w:rsidP="00A615AE">
      <w:pPr>
        <w:pStyle w:val="BodyText"/>
        <w:numPr>
          <w:ilvl w:val="0"/>
          <w:numId w:val="9"/>
        </w:numPr>
        <w:rPr>
          <w:rFonts w:ascii="Arial" w:eastAsiaTheme="minorHAnsi" w:hAnsi="Arial" w:cs="Arial"/>
          <w:color w:val="202124"/>
          <w:sz w:val="22"/>
          <w:szCs w:val="22"/>
          <w:shd w:val="clear" w:color="auto" w:fill="FFFFFF"/>
          <w:lang w:val="en-US" w:eastAsia="en-US" w:bidi="ar-SA"/>
        </w:rPr>
      </w:pPr>
      <w:bookmarkStart w:id="5" w:name="db78"/>
      <w:bookmarkEnd w:id="5"/>
      <w:r w:rsidRPr="00A615AE">
        <w:rPr>
          <w:rFonts w:ascii="Arial" w:eastAsiaTheme="minorHAnsi" w:hAnsi="Arial" w:cs="Arial"/>
          <w:color w:val="202124"/>
          <w:sz w:val="22"/>
          <w:szCs w:val="22"/>
          <w:shd w:val="clear" w:color="auto" w:fill="FFFFFF"/>
          <w:lang w:val="en-US" w:eastAsia="en-US" w:bidi="ar-SA"/>
        </w:rPr>
        <w:t>There might be cases when you know that your object cannot be null, then we use Not Null Operator !! to assert that object is not null for sure and hence avoiding the null check. </w:t>
      </w:r>
      <w:r w:rsidRPr="00A615AE">
        <w:rPr>
          <w:rFonts w:ascii="Arial" w:eastAsiaTheme="minorHAnsi" w:hAnsi="Arial" w:cs="Arial"/>
          <w:iCs/>
          <w:color w:val="202124"/>
          <w:sz w:val="22"/>
          <w:szCs w:val="22"/>
          <w:shd w:val="clear" w:color="auto" w:fill="FFFFFF"/>
          <w:lang w:val="en-US" w:eastAsia="en-US" w:bidi="ar-SA"/>
        </w:rPr>
        <w:t>(I suggest to use this rarely since if you are using this operator you are actually doing the same things as we used to do in Java)</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The not-null assertion operator (!!) converts any value to a non-null type and throws an exception if the value is null. We can write x!!, and this will return a non-null value of x or throw an NPE if x is null.</w:t>
      </w:r>
    </w:p>
    <w:p w:rsidR="00A615AE" w:rsidRDefault="00A615AE" w:rsidP="00A615AE">
      <w:pPr>
        <w:rPr>
          <w:rFonts w:ascii="Helvetica" w:hAnsi="Helvetica" w:cs="Helvetica"/>
          <w:b/>
          <w:bCs/>
          <w:color w:val="000000"/>
          <w:sz w:val="24"/>
          <w:shd w:val="clear" w:color="auto" w:fill="FFFF00"/>
        </w:rPr>
      </w:pPr>
    </w:p>
    <w:p w:rsidR="00A615AE" w:rsidRDefault="00A615AE" w:rsidP="00A615AE">
      <w:pPr>
        <w:rPr>
          <w:rFonts w:ascii="Helvetica" w:hAnsi="Helvetica" w:cs="Helvetica"/>
          <w:b/>
          <w:bCs/>
          <w:color w:val="000000"/>
          <w:sz w:val="24"/>
          <w:shd w:val="clear" w:color="auto" w:fill="FFFF00"/>
        </w:rPr>
      </w:pPr>
      <w:r>
        <w:rPr>
          <w:rFonts w:ascii="Helvetica" w:hAnsi="Helvetica" w:cs="Helvetica"/>
          <w:b/>
          <w:bCs/>
          <w:color w:val="000000"/>
          <w:sz w:val="24"/>
          <w:shd w:val="clear" w:color="auto" w:fill="FFFF00"/>
        </w:rPr>
        <w:t xml:space="preserve"> High level functions :</w:t>
      </w:r>
    </w:p>
    <w:p w:rsidR="00554598" w:rsidRDefault="00554598" w:rsidP="00A615AE">
      <w:pPr>
        <w:widowControl w:val="0"/>
        <w:suppressAutoHyphens/>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 </w:t>
      </w:r>
      <w:hyperlink r:id="rId34" w:history="1">
        <w:r w:rsidRPr="00C419C5">
          <w:rPr>
            <w:rStyle w:val="Hyperlink"/>
            <w:rFonts w:ascii="Arial" w:hAnsi="Arial" w:cs="Arial"/>
            <w:shd w:val="clear" w:color="auto" w:fill="FFFFFF"/>
          </w:rPr>
          <w:t>https://www.geeksforgeeks.org/kotlin-higher-order-functions/</w:t>
        </w:r>
      </w:hyperlink>
      <w:r>
        <w:rPr>
          <w:rFonts w:ascii="Arial" w:hAnsi="Arial" w:cs="Arial"/>
          <w:color w:val="202124"/>
          <w:shd w:val="clear" w:color="auto" w:fill="FFFFFF"/>
        </w:rPr>
        <w:t xml:space="preserve"> </w:t>
      </w:r>
    </w:p>
    <w:p w:rsidR="00A615AE" w:rsidRPr="00A615AE" w:rsidRDefault="00A615AE" w:rsidP="00A615AE">
      <w:pPr>
        <w:widowControl w:val="0"/>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High level functions :</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Can accept functions as parameters.</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Can return a function</w:t>
      </w:r>
    </w:p>
    <w:p w:rsid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Or can do both</w:t>
      </w:r>
    </w:p>
    <w:p w:rsidR="00A615AE" w:rsidRPr="00A615AE" w:rsidRDefault="00A615AE" w:rsidP="00A615AE">
      <w:pPr>
        <w:widowControl w:val="0"/>
        <w:suppressAutoHyphens/>
        <w:spacing w:after="0" w:line="240" w:lineRule="auto"/>
        <w:ind w:left="720"/>
        <w:rPr>
          <w:rFonts w:ascii="Arial" w:hAnsi="Arial" w:cs="Arial"/>
          <w:color w:val="202124"/>
          <w:shd w:val="clear" w:color="auto" w:fill="FFFFFF"/>
        </w:rPr>
      </w:pPr>
    </w:p>
    <w:p w:rsidR="00A615AE" w:rsidRDefault="00A615AE" w:rsidP="00A615AE">
      <w:pPr>
        <w:rPr>
          <w:rFonts w:ascii="Helvetica" w:hAnsi="Helvetica" w:cs="Helvetica"/>
          <w:b/>
          <w:bCs/>
          <w:color w:val="000000"/>
          <w:sz w:val="24"/>
          <w:szCs w:val="28"/>
          <w:shd w:val="clear" w:color="auto" w:fill="FFFF00"/>
        </w:rPr>
      </w:pPr>
      <w:r>
        <w:rPr>
          <w:rFonts w:ascii="Helvetica" w:hAnsi="Helvetica" w:cs="Helvetica"/>
          <w:b/>
          <w:bCs/>
          <w:color w:val="000000"/>
          <w:sz w:val="24"/>
          <w:szCs w:val="28"/>
          <w:shd w:val="clear" w:color="auto" w:fill="FFFF00"/>
        </w:rPr>
        <w:t xml:space="preserve"> Lambdas :</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It is just a function with no name.</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(function) { s (parameter) -&gt; println(s) (Body) }</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The full syntactic form of lambda expressions is as follows:</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val sum: (Int, Int) -&gt; Int = { x: Int, y: Int -&gt; x + y }</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If you leave all the optional annotations out, what's left looks like this:</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val sum = { x: Int, y: Int -&gt; x + y }</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 xml:space="preserve">         call-  println(sum(4,5))</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 xml:space="preserve">       </w:t>
      </w:r>
      <w:hyperlink r:id="rId35" w:history="1">
        <w:r w:rsidR="00A05116" w:rsidRPr="00625A32">
          <w:rPr>
            <w:rStyle w:val="Hyperlink"/>
            <w:rFonts w:ascii="Arial" w:hAnsi="Arial" w:cs="Arial"/>
            <w:shd w:val="clear" w:color="auto" w:fill="FFFFFF"/>
          </w:rPr>
          <w:t>https://www.youtube.com/watch?v=_GogUOLqc64</w:t>
        </w:r>
      </w:hyperlink>
      <w:r w:rsidR="00A05116">
        <w:rPr>
          <w:rFonts w:ascii="Arial" w:hAnsi="Arial" w:cs="Arial"/>
          <w:color w:val="202124"/>
          <w:shd w:val="clear" w:color="auto" w:fill="FFFFFF"/>
        </w:rPr>
        <w:t xml:space="preserve"> </w:t>
      </w:r>
    </w:p>
    <w:p w:rsidR="00A615AE" w:rsidRDefault="00A615AE" w:rsidP="00A615AE">
      <w:pPr>
        <w:pStyle w:val="BodyText"/>
        <w:rPr>
          <w:rFonts w:ascii="JetBrains Sans" w:hAnsi="JetBrains Sans" w:cs="JetBrains Sans"/>
          <w:bCs/>
          <w:color w:val="19191C"/>
          <w:sz w:val="22"/>
          <w:szCs w:val="28"/>
        </w:rPr>
      </w:pPr>
    </w:p>
    <w:p w:rsidR="00A615AE" w:rsidRDefault="00A615AE" w:rsidP="00A615AE">
      <w:pPr>
        <w:pStyle w:val="BodyText"/>
        <w:rPr>
          <w:rFonts w:ascii="Apple Symbols" w:hAnsi="Apple Symbols" w:cs="Apple Symbols"/>
          <w:color w:val="1C1C1C"/>
          <w:sz w:val="28"/>
          <w:szCs w:val="28"/>
        </w:rPr>
      </w:pPr>
      <w:r>
        <w:rPr>
          <w:rFonts w:ascii="JetBrains Mono" w:hAnsi="JetBrains Mono" w:cs="JetBrains Mono"/>
          <w:bCs/>
          <w:color w:val="999999"/>
          <w:sz w:val="21"/>
          <w:szCs w:val="28"/>
        </w:rPr>
        <w:t xml:space="preserve"> </w:t>
      </w:r>
      <w:r>
        <w:rPr>
          <w:rFonts w:ascii="Helvetica" w:hAnsi="Helvetica" w:cs="Helvetica"/>
          <w:b/>
          <w:bCs/>
          <w:color w:val="000000"/>
          <w:szCs w:val="28"/>
          <w:shd w:val="clear" w:color="auto" w:fill="FFFF00"/>
        </w:rPr>
        <w:t>Parcelable &amp; Serializable in Kotlin :</w:t>
      </w:r>
    </w:p>
    <w:p w:rsidR="00A615AE" w:rsidRPr="00A615AE" w:rsidRDefault="00A615AE" w:rsidP="00A615AE">
      <w:pPr>
        <w:widowControl w:val="0"/>
        <w:numPr>
          <w:ilvl w:val="0"/>
          <w:numId w:val="9"/>
        </w:numPr>
        <w:suppressAutoHyphens/>
        <w:spacing w:after="0" w:line="240" w:lineRule="auto"/>
        <w:rPr>
          <w:rFonts w:ascii="Arial" w:hAnsi="Arial" w:cs="Arial"/>
          <w:color w:val="202124"/>
          <w:shd w:val="clear" w:color="auto" w:fill="FFFFFF"/>
        </w:rPr>
      </w:pPr>
      <w:r w:rsidRPr="00A615AE">
        <w:rPr>
          <w:rFonts w:ascii="Arial" w:hAnsi="Arial" w:cs="Arial"/>
          <w:color w:val="202124"/>
          <w:shd w:val="clear" w:color="auto" w:fill="FFFFFF"/>
        </w:rPr>
        <w:t>In some cases, we have to pass complex POJO class objects (e.x. Student, Employee, Vehicle etc.) to another activity. In this scenario, we have to do some extra stuff with the POJO class that makes object to be easily transferrable from one activity to another. Parcelable and Serializable interfaces used for this. See the link below for more explanation.</w:t>
      </w:r>
    </w:p>
    <w:p w:rsidR="00A615AE" w:rsidRDefault="00F6093F" w:rsidP="00A615AE">
      <w:pPr>
        <w:widowControl w:val="0"/>
        <w:numPr>
          <w:ilvl w:val="0"/>
          <w:numId w:val="9"/>
        </w:numPr>
        <w:suppressAutoHyphens/>
        <w:spacing w:after="0" w:line="240" w:lineRule="auto"/>
        <w:rPr>
          <w:rFonts w:ascii="Roboto" w:hAnsi="Roboto" w:cs="Roboto"/>
          <w:color w:val="202124"/>
        </w:rPr>
      </w:pPr>
      <w:hyperlink r:id="rId36" w:history="1">
        <w:r w:rsidRPr="003D6928">
          <w:rPr>
            <w:rStyle w:val="Hyperlink"/>
            <w:rFonts w:ascii="Arial" w:hAnsi="Arial" w:cs="Arial"/>
            <w:shd w:val="clear" w:color="auto" w:fill="FFFFFF"/>
          </w:rPr>
          <w:t>https://medium.com/@shibuprasad008/serializable-vs-parcelable-in-android-773ed4330401</w:t>
        </w:r>
      </w:hyperlink>
      <w:r w:rsidR="00A05116">
        <w:rPr>
          <w:rFonts w:ascii="Arial" w:hAnsi="Arial" w:cs="Arial"/>
          <w:color w:val="202124"/>
          <w:shd w:val="clear" w:color="auto" w:fill="FFFFFF"/>
        </w:rPr>
        <w:t xml:space="preserve"> </w:t>
      </w:r>
      <w:r>
        <w:rPr>
          <w:rFonts w:ascii="Arial" w:hAnsi="Arial" w:cs="Arial"/>
          <w:color w:val="202124"/>
          <w:shd w:val="clear" w:color="auto" w:fill="FFFFFF"/>
        </w:rPr>
        <w:t xml:space="preserve"> </w:t>
      </w:r>
    </w:p>
    <w:p w:rsidR="00065BCD" w:rsidRDefault="00065BCD" w:rsidP="00065BCD">
      <w:pPr>
        <w:tabs>
          <w:tab w:val="left" w:pos="1875"/>
        </w:tabs>
      </w:pPr>
    </w:p>
    <w:p w:rsidR="00297D22" w:rsidRPr="00297D22" w:rsidRDefault="00297D22" w:rsidP="00297D22">
      <w:pPr>
        <w:tabs>
          <w:tab w:val="left" w:pos="1875"/>
        </w:tabs>
        <w:jc w:val="center"/>
        <w:rPr>
          <w:sz w:val="28"/>
          <w:szCs w:val="28"/>
        </w:rPr>
      </w:pPr>
      <w:r w:rsidRPr="00297D22">
        <w:rPr>
          <w:rFonts w:ascii="Helvetica" w:hAnsi="Helvetica" w:cs="Helvetica"/>
          <w:b/>
          <w:bCs/>
          <w:color w:val="000000"/>
          <w:sz w:val="28"/>
          <w:szCs w:val="28"/>
          <w:highlight w:val="cyan"/>
          <w:shd w:val="clear" w:color="auto" w:fill="FFFF00"/>
        </w:rPr>
        <w:t>Start-O-Preneur for Interview :</w:t>
      </w:r>
    </w:p>
    <w:p w:rsidR="00065BCD" w:rsidRDefault="00065BCD" w:rsidP="009B127D">
      <w:pPr>
        <w:tabs>
          <w:tab w:val="left" w:pos="1875"/>
        </w:tabs>
      </w:pPr>
      <w:r>
        <w:lastRenderedPageBreak/>
        <w:t>- TestArticleFragment.kt  and TestNewsPagerAdapter.kt  is made for Article view. Both are accessible from ProductivityFragment.kt. Sometimes app crashes on click of any item in Productivity tab.</w:t>
      </w:r>
    </w:p>
    <w:p w:rsidR="00065BCD" w:rsidRDefault="00065BCD" w:rsidP="009B127D">
      <w:pPr>
        <w:tabs>
          <w:tab w:val="left" w:pos="1875"/>
        </w:tabs>
      </w:pPr>
      <w:r>
        <w:t>- SearchFragment is activated from bottom_nav.xml.</w:t>
      </w:r>
    </w:p>
    <w:p w:rsidR="003D27C0" w:rsidRDefault="003D27C0" w:rsidP="009B127D">
      <w:pPr>
        <w:tabs>
          <w:tab w:val="left" w:pos="1875"/>
        </w:tabs>
      </w:pPr>
    </w:p>
    <w:p w:rsidR="003D27C0" w:rsidRDefault="003D27C0" w:rsidP="003D27C0">
      <w:pPr>
        <w:tabs>
          <w:tab w:val="left" w:pos="4395"/>
        </w:tabs>
        <w:jc w:val="center"/>
        <w:rPr>
          <w:b/>
          <w:bCs/>
        </w:rPr>
      </w:pPr>
      <w:r>
        <w:rPr>
          <w:b/>
          <w:bCs/>
          <w:sz w:val="32"/>
          <w:szCs w:val="32"/>
          <w:highlight w:val="cyan"/>
        </w:rPr>
        <w:t xml:space="preserve">Types of Links in Android </w:t>
      </w:r>
    </w:p>
    <w:p w:rsidR="003D27C0" w:rsidRDefault="003D27C0" w:rsidP="009B127D">
      <w:pPr>
        <w:tabs>
          <w:tab w:val="left" w:pos="1875"/>
        </w:tabs>
        <w:rPr>
          <w:rFonts w:ascii="Arial" w:hAnsi="Arial" w:cs="Arial"/>
          <w:color w:val="202124"/>
          <w:shd w:val="clear" w:color="auto" w:fill="FFFFFF"/>
        </w:rPr>
      </w:pPr>
      <w:r>
        <w:rPr>
          <w:rFonts w:ascii="Arial" w:hAnsi="Arial" w:cs="Arial"/>
          <w:color w:val="202124"/>
          <w:shd w:val="clear" w:color="auto" w:fill="FFFFFF"/>
        </w:rPr>
        <w:t>There are 3 types of Links in Android  :</w:t>
      </w:r>
    </w:p>
    <w:p w:rsidR="003D27C0" w:rsidRDefault="00F6093F" w:rsidP="009B127D">
      <w:pPr>
        <w:tabs>
          <w:tab w:val="left" w:pos="1875"/>
        </w:tabs>
        <w:rPr>
          <w:rFonts w:ascii="Arial" w:hAnsi="Arial" w:cs="Arial"/>
          <w:color w:val="202124"/>
          <w:shd w:val="clear" w:color="auto" w:fill="FFFFFF"/>
        </w:rPr>
      </w:pPr>
      <w:hyperlink r:id="rId37" w:history="1">
        <w:r w:rsidR="003D27C0" w:rsidRPr="003A11A3">
          <w:rPr>
            <w:rStyle w:val="Hyperlink"/>
            <w:rFonts w:ascii="Arial" w:hAnsi="Arial" w:cs="Arial"/>
            <w:shd w:val="clear" w:color="auto" w:fill="FFFFFF"/>
          </w:rPr>
          <w:t>https://developer.android.com/training/app-links</w:t>
        </w:r>
      </w:hyperlink>
      <w:r w:rsidR="003D27C0">
        <w:rPr>
          <w:rFonts w:ascii="Arial" w:hAnsi="Arial" w:cs="Arial"/>
          <w:color w:val="202124"/>
          <w:shd w:val="clear" w:color="auto" w:fill="FFFFFF"/>
        </w:rPr>
        <w:t xml:space="preserve"> </w:t>
      </w:r>
    </w:p>
    <w:p w:rsidR="003D27C0" w:rsidRDefault="003D27C0" w:rsidP="003D27C0">
      <w:pPr>
        <w:pStyle w:val="ListParagraph"/>
        <w:numPr>
          <w:ilvl w:val="0"/>
          <w:numId w:val="13"/>
        </w:numPr>
        <w:tabs>
          <w:tab w:val="left" w:pos="1875"/>
        </w:tabs>
      </w:pPr>
      <w:r>
        <w:t>Deep links</w:t>
      </w:r>
    </w:p>
    <w:p w:rsidR="003D27C0" w:rsidRDefault="003D27C0" w:rsidP="003D27C0">
      <w:pPr>
        <w:pStyle w:val="ListParagraph"/>
        <w:numPr>
          <w:ilvl w:val="0"/>
          <w:numId w:val="13"/>
        </w:numPr>
        <w:tabs>
          <w:tab w:val="left" w:pos="1875"/>
        </w:tabs>
      </w:pPr>
      <w:r>
        <w:t>Web links</w:t>
      </w:r>
    </w:p>
    <w:p w:rsidR="003D27C0" w:rsidRDefault="003D27C0" w:rsidP="003D27C0">
      <w:pPr>
        <w:pStyle w:val="ListParagraph"/>
        <w:numPr>
          <w:ilvl w:val="0"/>
          <w:numId w:val="13"/>
        </w:numPr>
        <w:tabs>
          <w:tab w:val="left" w:pos="1875"/>
        </w:tabs>
      </w:pPr>
      <w:r>
        <w:t>App links</w:t>
      </w:r>
    </w:p>
    <w:p w:rsidR="003D27C0" w:rsidRPr="004C5EFD" w:rsidRDefault="003D27C0" w:rsidP="003D27C0">
      <w:pPr>
        <w:tabs>
          <w:tab w:val="left" w:pos="1875"/>
        </w:tabs>
        <w:rPr>
          <w:b/>
          <w:bCs/>
          <w:sz w:val="28"/>
          <w:szCs w:val="28"/>
        </w:rPr>
      </w:pPr>
      <w:r w:rsidRPr="004C5EFD">
        <w:rPr>
          <w:b/>
          <w:bCs/>
          <w:sz w:val="28"/>
          <w:szCs w:val="28"/>
        </w:rPr>
        <w:t>Deep</w:t>
      </w:r>
      <w:r w:rsidR="00F65258" w:rsidRPr="004C5EFD">
        <w:rPr>
          <w:b/>
          <w:bCs/>
          <w:sz w:val="28"/>
          <w:szCs w:val="28"/>
        </w:rPr>
        <w:t xml:space="preserve"> links :</w:t>
      </w:r>
    </w:p>
    <w:p w:rsidR="004C5EFD" w:rsidRDefault="00F6093F" w:rsidP="003D27C0">
      <w:pPr>
        <w:tabs>
          <w:tab w:val="left" w:pos="1875"/>
        </w:tabs>
        <w:rPr>
          <w:b/>
          <w:bCs/>
        </w:rPr>
      </w:pPr>
      <w:hyperlink r:id="rId38" w:anchor=":~:text=In%20Android%2C%20a%20deep%20link,deep%20links%3A%20explicit%20and%20implicit" w:history="1">
        <w:r w:rsidR="00F65258" w:rsidRPr="003A11A3">
          <w:rPr>
            <w:rStyle w:val="Hyperlink"/>
            <w:b/>
            <w:bCs/>
          </w:rPr>
          <w:t>https://developer.android.com/guide/navigation/design/deep-link#:~:text=In%20Android%2C%20a%20deep%20link,deep%20links%3A%20explicit%20and%20implicit</w:t>
        </w:r>
      </w:hyperlink>
    </w:p>
    <w:p w:rsidR="004C5EFD" w:rsidRPr="004C5EFD" w:rsidRDefault="004C5EFD" w:rsidP="004C5EFD">
      <w:pPr>
        <w:pStyle w:val="NormalWeb"/>
        <w:shd w:val="clear" w:color="auto" w:fill="FFFFFF"/>
        <w:spacing w:before="420" w:beforeAutospacing="0" w:after="240" w:afterAutospacing="0"/>
        <w:rPr>
          <w:rFonts w:ascii="Arial" w:hAnsi="Arial" w:cs="Arial"/>
          <w:color w:val="202124"/>
          <w:sz w:val="22"/>
          <w:szCs w:val="22"/>
        </w:rPr>
      </w:pPr>
      <w:r w:rsidRPr="004C5EFD">
        <w:rPr>
          <w:rFonts w:ascii="Arial" w:hAnsi="Arial" w:cs="Arial"/>
          <w:color w:val="202124"/>
          <w:sz w:val="22"/>
          <w:szCs w:val="22"/>
        </w:rPr>
        <w:t>- In Android, a deep link is a link that takes you directly to a specific destination within an app.</w:t>
      </w:r>
    </w:p>
    <w:p w:rsidR="004C5EFD" w:rsidRPr="004C5EFD" w:rsidRDefault="004C5EFD" w:rsidP="004C5EFD">
      <w:pPr>
        <w:pStyle w:val="NormalWeb"/>
        <w:shd w:val="clear" w:color="auto" w:fill="FFFFFF"/>
        <w:spacing w:before="240" w:beforeAutospacing="0" w:after="240" w:afterAutospacing="0"/>
        <w:rPr>
          <w:rFonts w:ascii="Arial" w:hAnsi="Arial" w:cs="Arial"/>
          <w:color w:val="202124"/>
          <w:sz w:val="22"/>
          <w:szCs w:val="22"/>
        </w:rPr>
      </w:pPr>
      <w:r w:rsidRPr="004C5EFD">
        <w:rPr>
          <w:rFonts w:ascii="Arial" w:hAnsi="Arial" w:cs="Arial"/>
          <w:color w:val="202124"/>
          <w:sz w:val="22"/>
          <w:szCs w:val="22"/>
        </w:rPr>
        <w:t>- The Navigation component lets you create two different types of deep links: </w:t>
      </w:r>
      <w:r w:rsidRPr="004C5EFD">
        <w:rPr>
          <w:rStyle w:val="Emphasis"/>
          <w:rFonts w:ascii="Arial" w:hAnsi="Arial" w:cs="Arial"/>
          <w:color w:val="202124"/>
          <w:sz w:val="22"/>
          <w:szCs w:val="22"/>
        </w:rPr>
        <w:t>explicit</w:t>
      </w:r>
      <w:r w:rsidRPr="004C5EFD">
        <w:rPr>
          <w:rFonts w:ascii="Arial" w:hAnsi="Arial" w:cs="Arial"/>
          <w:color w:val="202124"/>
          <w:sz w:val="22"/>
          <w:szCs w:val="22"/>
        </w:rPr>
        <w:t> and </w:t>
      </w:r>
      <w:r w:rsidRPr="004C5EFD">
        <w:rPr>
          <w:rStyle w:val="Emphasis"/>
          <w:rFonts w:ascii="Arial" w:hAnsi="Arial" w:cs="Arial"/>
          <w:color w:val="202124"/>
          <w:sz w:val="22"/>
          <w:szCs w:val="22"/>
        </w:rPr>
        <w:t>implicit</w:t>
      </w:r>
      <w:r w:rsidRPr="004C5EFD">
        <w:rPr>
          <w:rFonts w:ascii="Arial" w:hAnsi="Arial" w:cs="Arial"/>
          <w:color w:val="202124"/>
          <w:sz w:val="22"/>
          <w:szCs w:val="22"/>
        </w:rPr>
        <w:t>.</w:t>
      </w:r>
    </w:p>
    <w:p w:rsidR="00F65258" w:rsidRPr="000414BB" w:rsidRDefault="000414BB" w:rsidP="004C5EFD">
      <w:pPr>
        <w:rPr>
          <w:sz w:val="24"/>
          <w:szCs w:val="24"/>
        </w:rPr>
      </w:pPr>
      <w:r w:rsidRPr="000414BB">
        <w:rPr>
          <w:sz w:val="24"/>
          <w:szCs w:val="24"/>
        </w:rPr>
        <w:t>- There are 2 types of Deep links :</w:t>
      </w:r>
    </w:p>
    <w:p w:rsidR="000414BB" w:rsidRPr="000414BB" w:rsidRDefault="000414BB" w:rsidP="004C5EFD">
      <w:pPr>
        <w:rPr>
          <w:sz w:val="24"/>
          <w:szCs w:val="24"/>
        </w:rPr>
      </w:pPr>
      <w:r w:rsidRPr="000414BB">
        <w:rPr>
          <w:sz w:val="24"/>
          <w:szCs w:val="24"/>
        </w:rPr>
        <w:t xml:space="preserve">1) Implicit Deep Link : </w:t>
      </w:r>
    </w:p>
    <w:p w:rsidR="000414BB" w:rsidRDefault="000414BB" w:rsidP="004C5EFD">
      <w:pPr>
        <w:rPr>
          <w:rFonts w:ascii="Arial" w:hAnsi="Arial" w:cs="Arial"/>
          <w:color w:val="202124"/>
          <w:shd w:val="clear" w:color="auto" w:fill="FFFFFF"/>
        </w:rPr>
      </w:pPr>
      <w:r>
        <w:rPr>
          <w:rFonts w:ascii="Arial" w:hAnsi="Arial" w:cs="Arial"/>
          <w:color w:val="202124"/>
          <w:shd w:val="clear" w:color="auto" w:fill="FFFFFF"/>
        </w:rPr>
        <w:t>An </w:t>
      </w:r>
      <w:hyperlink r:id="rId39" w:history="1">
        <w:r>
          <w:rPr>
            <w:rStyle w:val="Hyperlink"/>
            <w:rFonts w:ascii="Arial" w:hAnsi="Arial" w:cs="Arial"/>
            <w:shd w:val="clear" w:color="auto" w:fill="FFFFFF"/>
          </w:rPr>
          <w:t>implicit deep link</w:t>
        </w:r>
      </w:hyperlink>
      <w:r>
        <w:rPr>
          <w:rFonts w:ascii="Arial" w:hAnsi="Arial" w:cs="Arial"/>
          <w:color w:val="202124"/>
          <w:shd w:val="clear" w:color="auto" w:fill="FFFFFF"/>
        </w:rPr>
        <w:t> refers to a specific destination</w:t>
      </w:r>
      <w:r w:rsidR="006D3DFA">
        <w:rPr>
          <w:rFonts w:ascii="Arial" w:hAnsi="Arial" w:cs="Arial"/>
          <w:color w:val="202124"/>
          <w:shd w:val="clear" w:color="auto" w:fill="FFFFFF"/>
        </w:rPr>
        <w:t xml:space="preserve"> </w:t>
      </w:r>
      <w:r w:rsidR="006D3DFA" w:rsidRPr="006D3DFA">
        <w:rPr>
          <w:rFonts w:ascii="Arial" w:hAnsi="Arial" w:cs="Arial"/>
          <w:b/>
          <w:bCs/>
          <w:color w:val="202124"/>
          <w:shd w:val="clear" w:color="auto" w:fill="FFFFFF"/>
        </w:rPr>
        <w:t>(static- destination</w:t>
      </w:r>
      <w:r w:rsidR="006D3DFA">
        <w:rPr>
          <w:rFonts w:ascii="Arial" w:hAnsi="Arial" w:cs="Arial"/>
          <w:color w:val="202124"/>
          <w:shd w:val="clear" w:color="auto" w:fill="FFFFFF"/>
        </w:rPr>
        <w:t>)</w:t>
      </w:r>
      <w:r>
        <w:rPr>
          <w:rFonts w:ascii="Arial" w:hAnsi="Arial" w:cs="Arial"/>
          <w:color w:val="202124"/>
          <w:shd w:val="clear" w:color="auto" w:fill="FFFFFF"/>
        </w:rPr>
        <w:t xml:space="preserve"> in an app. When the deep link is invoked—for example, when a user clicks a link—Android can then open your app to the corresponding destination.</w:t>
      </w:r>
    </w:p>
    <w:p w:rsidR="000414BB" w:rsidRPr="000414BB" w:rsidRDefault="000414BB" w:rsidP="004C5EFD">
      <w:pPr>
        <w:rPr>
          <w:sz w:val="24"/>
          <w:szCs w:val="24"/>
        </w:rPr>
      </w:pPr>
      <w:r>
        <w:rPr>
          <w:sz w:val="24"/>
          <w:szCs w:val="24"/>
        </w:rPr>
        <w:t>2</w:t>
      </w:r>
      <w:r w:rsidRPr="000414BB">
        <w:rPr>
          <w:sz w:val="24"/>
          <w:szCs w:val="24"/>
        </w:rPr>
        <w:t xml:space="preserve">) </w:t>
      </w:r>
      <w:r>
        <w:rPr>
          <w:sz w:val="24"/>
          <w:szCs w:val="24"/>
        </w:rPr>
        <w:t>Explicit</w:t>
      </w:r>
      <w:r w:rsidRPr="000414BB">
        <w:rPr>
          <w:sz w:val="24"/>
          <w:szCs w:val="24"/>
        </w:rPr>
        <w:t xml:space="preserve"> Deep Link : </w:t>
      </w:r>
    </w:p>
    <w:p w:rsidR="000414BB" w:rsidRDefault="000414BB" w:rsidP="004C5EFD">
      <w:pPr>
        <w:rPr>
          <w:rFonts w:ascii="Arial" w:hAnsi="Arial" w:cs="Arial"/>
          <w:color w:val="202124"/>
          <w:shd w:val="clear" w:color="auto" w:fill="FFFFFF"/>
        </w:rPr>
      </w:pPr>
      <w:r>
        <w:rPr>
          <w:rFonts w:ascii="Arial" w:hAnsi="Arial" w:cs="Arial"/>
          <w:color w:val="202124"/>
          <w:shd w:val="clear" w:color="auto" w:fill="FFFFFF"/>
        </w:rPr>
        <w:t xml:space="preserve"> An </w:t>
      </w:r>
      <w:hyperlink r:id="rId40" w:history="1">
        <w:r>
          <w:rPr>
            <w:rStyle w:val="Hyperlink"/>
            <w:rFonts w:ascii="Arial" w:hAnsi="Arial" w:cs="Arial"/>
            <w:shd w:val="clear" w:color="auto" w:fill="FFFFFF"/>
          </w:rPr>
          <w:t>explicit deep link</w:t>
        </w:r>
      </w:hyperlink>
      <w:r>
        <w:rPr>
          <w:rFonts w:ascii="Arial" w:hAnsi="Arial" w:cs="Arial"/>
          <w:color w:val="202124"/>
          <w:shd w:val="clear" w:color="auto" w:fill="FFFFFF"/>
        </w:rPr>
        <w:t> is a single instance of a deep link that uses a </w:t>
      </w:r>
      <w:hyperlink r:id="rId41" w:history="1">
        <w:r>
          <w:rPr>
            <w:rStyle w:val="HTMLCode"/>
            <w:rFonts w:ascii="var(--devsite-code-font-family)" w:eastAsiaTheme="minorHAnsi" w:hAnsi="var(--devsite-code-font-family)"/>
            <w:color w:val="0000FF"/>
            <w:u w:val="single"/>
            <w:shd w:val="clear" w:color="auto" w:fill="FFFFFF"/>
          </w:rPr>
          <w:t>PendingIntent</w:t>
        </w:r>
      </w:hyperlink>
      <w:r>
        <w:rPr>
          <w:rFonts w:ascii="Arial" w:hAnsi="Arial" w:cs="Arial"/>
          <w:color w:val="202124"/>
          <w:shd w:val="clear" w:color="auto" w:fill="FFFFFF"/>
        </w:rPr>
        <w:t> to take users to a specific location</w:t>
      </w:r>
      <w:r w:rsidR="006D3DFA">
        <w:rPr>
          <w:rFonts w:ascii="Arial" w:hAnsi="Arial" w:cs="Arial"/>
          <w:color w:val="202124"/>
          <w:shd w:val="clear" w:color="auto" w:fill="FFFFFF"/>
        </w:rPr>
        <w:t>(</w:t>
      </w:r>
      <w:r w:rsidR="006D3DFA" w:rsidRPr="006D3DFA">
        <w:rPr>
          <w:rFonts w:ascii="Arial" w:hAnsi="Arial" w:cs="Arial"/>
          <w:b/>
          <w:bCs/>
          <w:color w:val="202124"/>
          <w:shd w:val="clear" w:color="auto" w:fill="FFFFFF"/>
        </w:rPr>
        <w:t>destination is dynamic</w:t>
      </w:r>
      <w:r w:rsidR="006D3DFA">
        <w:rPr>
          <w:rFonts w:ascii="Arial" w:hAnsi="Arial" w:cs="Arial"/>
          <w:color w:val="202124"/>
          <w:shd w:val="clear" w:color="auto" w:fill="FFFFFF"/>
        </w:rPr>
        <w:t>)</w:t>
      </w:r>
      <w:r>
        <w:rPr>
          <w:rFonts w:ascii="Arial" w:hAnsi="Arial" w:cs="Arial"/>
          <w:color w:val="202124"/>
          <w:shd w:val="clear" w:color="auto" w:fill="FFFFFF"/>
        </w:rPr>
        <w:t xml:space="preserve"> within your app. You might surface an explicit deep link as part of a notification or an app widget, for example.</w:t>
      </w:r>
    </w:p>
    <w:p w:rsidR="00BE556B" w:rsidRDefault="00BE556B" w:rsidP="004C5EFD">
      <w:r>
        <w:t xml:space="preserve"> </w:t>
      </w:r>
    </w:p>
    <w:p w:rsidR="00B933C5" w:rsidRDefault="00153AE3" w:rsidP="00B933C5">
      <w:pPr>
        <w:tabs>
          <w:tab w:val="left" w:pos="4395"/>
        </w:tabs>
        <w:jc w:val="center"/>
        <w:rPr>
          <w:b/>
          <w:bCs/>
          <w:sz w:val="32"/>
          <w:szCs w:val="32"/>
        </w:rPr>
      </w:pPr>
      <w:r>
        <w:rPr>
          <w:b/>
          <w:bCs/>
          <w:sz w:val="32"/>
          <w:szCs w:val="32"/>
          <w:highlight w:val="cyan"/>
        </w:rPr>
        <w:t>Push Notifications using FCM API</w:t>
      </w:r>
      <w:r w:rsidR="00E4651C">
        <w:rPr>
          <w:b/>
          <w:bCs/>
          <w:sz w:val="32"/>
          <w:szCs w:val="32"/>
        </w:rPr>
        <w:t>- 17.2.24</w:t>
      </w:r>
      <w:r>
        <w:rPr>
          <w:b/>
          <w:bCs/>
          <w:sz w:val="32"/>
          <w:szCs w:val="32"/>
        </w:rPr>
        <w:t xml:space="preserve"> </w:t>
      </w:r>
    </w:p>
    <w:p w:rsidR="00B933C5" w:rsidRPr="00B933C5" w:rsidRDefault="00B933C5" w:rsidP="00B933C5">
      <w:pPr>
        <w:rPr>
          <w:rFonts w:ascii="Helvetica" w:hAnsi="Helvetica" w:cs="Helvetica"/>
          <w:b/>
          <w:bCs/>
          <w:color w:val="000000"/>
          <w:szCs w:val="28"/>
          <w:shd w:val="clear" w:color="auto" w:fill="FFFF00"/>
        </w:rPr>
      </w:pPr>
      <w:r w:rsidRPr="00B933C5">
        <w:rPr>
          <w:rFonts w:ascii="Helvetica" w:hAnsi="Helvetica" w:cs="Helvetica"/>
          <w:b/>
          <w:bCs/>
          <w:color w:val="000000"/>
          <w:szCs w:val="28"/>
          <w:shd w:val="clear" w:color="auto" w:fill="FFFF00"/>
        </w:rPr>
        <w:t>- Resources used :</w:t>
      </w:r>
    </w:p>
    <w:p w:rsidR="00B933C5" w:rsidRDefault="00B933C5" w:rsidP="00B933C5">
      <w:pPr>
        <w:rPr>
          <w:rFonts w:ascii="Arial" w:hAnsi="Arial" w:cs="Arial"/>
          <w:color w:val="202124"/>
        </w:rPr>
      </w:pPr>
      <w:r>
        <w:rPr>
          <w:rFonts w:ascii="Arial" w:hAnsi="Arial" w:cs="Arial"/>
          <w:color w:val="202124"/>
        </w:rPr>
        <w:t xml:space="preserve">- </w:t>
      </w:r>
      <w:hyperlink r:id="rId42" w:history="1">
        <w:r w:rsidRPr="00F80387">
          <w:rPr>
            <w:rStyle w:val="Hyperlink"/>
            <w:rFonts w:ascii="Arial" w:hAnsi="Arial" w:cs="Arial"/>
          </w:rPr>
          <w:t>https://www.youtube.com/watch?v=wqUi6tzN76c</w:t>
        </w:r>
      </w:hyperlink>
      <w:r>
        <w:rPr>
          <w:rFonts w:ascii="Arial" w:hAnsi="Arial" w:cs="Arial"/>
          <w:color w:val="202124"/>
        </w:rPr>
        <w:t xml:space="preserve"> </w:t>
      </w:r>
    </w:p>
    <w:p w:rsidR="00B933C5" w:rsidRDefault="00B933C5" w:rsidP="00B933C5">
      <w:pPr>
        <w:rPr>
          <w:rFonts w:ascii="Arial" w:hAnsi="Arial" w:cs="Arial"/>
          <w:color w:val="202124"/>
        </w:rPr>
      </w:pPr>
      <w:r>
        <w:rPr>
          <w:rFonts w:ascii="Arial" w:hAnsi="Arial" w:cs="Arial"/>
          <w:color w:val="202124"/>
        </w:rPr>
        <w:t>- Yorder-Customer app for sending notifications to a perticular user.</w:t>
      </w:r>
    </w:p>
    <w:p w:rsidR="00B933C5" w:rsidRDefault="00B933C5" w:rsidP="00B933C5">
      <w:pPr>
        <w:rPr>
          <w:rFonts w:ascii="Arial" w:hAnsi="Arial" w:cs="Arial"/>
          <w:color w:val="202124"/>
        </w:rPr>
      </w:pPr>
      <w:r>
        <w:rPr>
          <w:rFonts w:ascii="Arial" w:hAnsi="Arial" w:cs="Arial"/>
          <w:color w:val="202124"/>
        </w:rPr>
        <w:t>- Paw Garage app for sending notifications to topic.</w:t>
      </w:r>
    </w:p>
    <w:p w:rsidR="00B933C5" w:rsidRDefault="00B933C5" w:rsidP="00153AE3">
      <w:pPr>
        <w:tabs>
          <w:tab w:val="left" w:pos="4395"/>
        </w:tabs>
        <w:jc w:val="center"/>
        <w:rPr>
          <w:b/>
          <w:bCs/>
        </w:rPr>
      </w:pPr>
    </w:p>
    <w:p w:rsidR="00153AE3" w:rsidRDefault="00153AE3" w:rsidP="004C5EFD">
      <w:r>
        <w:rPr>
          <w:rFonts w:ascii="Helvetica" w:hAnsi="Helvetica" w:cs="Helvetica"/>
          <w:b/>
          <w:bCs/>
          <w:color w:val="000000"/>
          <w:szCs w:val="28"/>
          <w:shd w:val="clear" w:color="auto" w:fill="FFFF00"/>
        </w:rPr>
        <w:t>Steps :</w:t>
      </w:r>
    </w:p>
    <w:p w:rsidR="00B5170E" w:rsidRDefault="00B933C5" w:rsidP="00153AE3">
      <w:pPr>
        <w:rPr>
          <w:rFonts w:ascii="Arial" w:hAnsi="Arial" w:cs="Arial"/>
          <w:color w:val="202124"/>
        </w:rPr>
      </w:pPr>
      <w:r>
        <w:rPr>
          <w:rFonts w:ascii="Arial" w:hAnsi="Arial" w:cs="Arial"/>
          <w:color w:val="202124"/>
        </w:rPr>
        <w:t xml:space="preserve">- </w:t>
      </w:r>
      <w:r w:rsidR="00192593">
        <w:rPr>
          <w:rFonts w:ascii="Arial" w:hAnsi="Arial" w:cs="Arial"/>
          <w:color w:val="202124"/>
        </w:rPr>
        <w:t>First connect your project to firebase</w:t>
      </w:r>
      <w:r w:rsidR="00B5170E">
        <w:rPr>
          <w:rFonts w:ascii="Arial" w:hAnsi="Arial" w:cs="Arial"/>
          <w:color w:val="202124"/>
        </w:rPr>
        <w:t xml:space="preserve"> and add firebase-messaging sdk as per below link:</w:t>
      </w:r>
    </w:p>
    <w:p w:rsidR="00192593" w:rsidRDefault="00B5170E" w:rsidP="00153AE3">
      <w:pPr>
        <w:rPr>
          <w:rFonts w:ascii="Arial" w:hAnsi="Arial" w:cs="Arial"/>
          <w:color w:val="202124"/>
        </w:rPr>
      </w:pPr>
      <w:r>
        <w:rPr>
          <w:rFonts w:ascii="Arial" w:hAnsi="Arial" w:cs="Arial"/>
          <w:color w:val="202124"/>
        </w:rPr>
        <w:t xml:space="preserve">     </w:t>
      </w:r>
      <w:hyperlink r:id="rId43" w:history="1">
        <w:r w:rsidRPr="00F80387">
          <w:rPr>
            <w:rStyle w:val="Hyperlink"/>
            <w:rFonts w:ascii="Arial" w:hAnsi="Arial" w:cs="Arial"/>
          </w:rPr>
          <w:t>https://firebase.google.com/docs/cloud-messaging/android/first-message</w:t>
        </w:r>
      </w:hyperlink>
      <w:r>
        <w:rPr>
          <w:rFonts w:ascii="Arial" w:hAnsi="Arial" w:cs="Arial"/>
          <w:color w:val="202124"/>
        </w:rPr>
        <w:t xml:space="preserve"> </w:t>
      </w:r>
    </w:p>
    <w:p w:rsidR="00153AE3" w:rsidRDefault="00153AE3" w:rsidP="00153AE3">
      <w:pPr>
        <w:rPr>
          <w:rFonts w:ascii="Arial" w:hAnsi="Arial" w:cs="Arial"/>
          <w:color w:val="202124"/>
        </w:rPr>
      </w:pPr>
      <w:r>
        <w:rPr>
          <w:rFonts w:ascii="Arial" w:hAnsi="Arial" w:cs="Arial"/>
          <w:color w:val="202124"/>
        </w:rPr>
        <w:t>- We need server key from Firebase console -&gt; Project Settings -&gt; Cloud Messaging -&gt; Copy Server Key.</w:t>
      </w:r>
    </w:p>
    <w:p w:rsidR="00153AE3" w:rsidRDefault="00153AE3" w:rsidP="00153AE3">
      <w:pPr>
        <w:rPr>
          <w:rFonts w:ascii="Arial" w:hAnsi="Arial" w:cs="Arial"/>
          <w:color w:val="202124"/>
        </w:rPr>
      </w:pPr>
      <w:r>
        <w:rPr>
          <w:rFonts w:ascii="Arial" w:hAnsi="Arial" w:cs="Arial"/>
          <w:color w:val="202124"/>
        </w:rPr>
        <w:t>- We need to pass this Server Key as Authorization Header in</w:t>
      </w:r>
      <w:r w:rsidR="00C655FD">
        <w:rPr>
          <w:rFonts w:ascii="Arial" w:hAnsi="Arial" w:cs="Arial"/>
          <w:color w:val="202124"/>
        </w:rPr>
        <w:t xml:space="preserve"> FCM Api call as “key=SERVER_KEY”</w:t>
      </w:r>
    </w:p>
    <w:p w:rsidR="001D17E3" w:rsidRDefault="001D17E3" w:rsidP="00153AE3">
      <w:r>
        <w:rPr>
          <w:rFonts w:ascii="Arial" w:hAnsi="Arial" w:cs="Arial"/>
          <w:color w:val="202124"/>
        </w:rPr>
        <w:lastRenderedPageBreak/>
        <w:t xml:space="preserve">- Then see the link- </w:t>
      </w:r>
      <w:hyperlink r:id="rId44" w:history="1">
        <w:r w:rsidRPr="00E762C7">
          <w:rPr>
            <w:rStyle w:val="Hyperlink"/>
            <w:rFonts w:ascii="Arial" w:hAnsi="Arial" w:cs="Arial"/>
          </w:rPr>
          <w:t>https://firebase.google.com/docs/cloud-messaging/android/client</w:t>
        </w:r>
      </w:hyperlink>
      <w:r>
        <w:rPr>
          <w:rFonts w:ascii="Arial" w:hAnsi="Arial" w:cs="Arial"/>
          <w:color w:val="202124"/>
        </w:rPr>
        <w:t xml:space="preserve"> </w:t>
      </w:r>
    </w:p>
    <w:p w:rsidR="00192593" w:rsidRDefault="001D17E3" w:rsidP="001D17E3">
      <w:pPr>
        <w:rPr>
          <w:rFonts w:ascii="Arial" w:hAnsi="Arial" w:cs="Arial"/>
          <w:color w:val="202124"/>
        </w:rPr>
      </w:pPr>
      <w:r>
        <w:rPr>
          <w:rFonts w:ascii="Arial" w:hAnsi="Arial" w:cs="Arial"/>
          <w:color w:val="202124"/>
        </w:rPr>
        <w:t>- Do necessary changes in Manifest.</w:t>
      </w:r>
    </w:p>
    <w:p w:rsidR="001D17E3" w:rsidRDefault="001D17E3" w:rsidP="001D17E3">
      <w:pPr>
        <w:rPr>
          <w:rFonts w:ascii="Arial" w:hAnsi="Arial" w:cs="Arial"/>
          <w:color w:val="202124"/>
        </w:rPr>
      </w:pPr>
      <w:r>
        <w:rPr>
          <w:rFonts w:ascii="Arial" w:hAnsi="Arial" w:cs="Arial"/>
          <w:color w:val="202124"/>
        </w:rPr>
        <w:t>- Request runtime permission for POST_NOTIFICATIONS for Android 13</w:t>
      </w:r>
      <w:r w:rsidR="00EC637F">
        <w:rPr>
          <w:rFonts w:ascii="Arial" w:hAnsi="Arial" w:cs="Arial"/>
          <w:color w:val="202124"/>
        </w:rPr>
        <w:t>(API level 33 or higher)</w:t>
      </w:r>
      <w:r>
        <w:rPr>
          <w:rFonts w:ascii="Arial" w:hAnsi="Arial" w:cs="Arial"/>
          <w:color w:val="202124"/>
        </w:rPr>
        <w:t xml:space="preserve"> and above devices. Below android 13, no permission needed.</w:t>
      </w:r>
    </w:p>
    <w:p w:rsidR="001E630D" w:rsidRDefault="001E630D" w:rsidP="001D17E3">
      <w:pPr>
        <w:rPr>
          <w:rFonts w:ascii="Arial" w:hAnsi="Arial" w:cs="Arial"/>
          <w:color w:val="202124"/>
        </w:rPr>
      </w:pPr>
      <w:r>
        <w:rPr>
          <w:rFonts w:ascii="Arial" w:hAnsi="Arial" w:cs="Arial"/>
          <w:color w:val="202124"/>
        </w:rPr>
        <w:t xml:space="preserve">- </w:t>
      </w:r>
      <w:r w:rsidR="00113DA2">
        <w:rPr>
          <w:rFonts w:ascii="Arial" w:hAnsi="Arial" w:cs="Arial"/>
          <w:color w:val="202124"/>
        </w:rPr>
        <w:t xml:space="preserve">If we need to send notifications to </w:t>
      </w:r>
      <w:r w:rsidR="00113DA2" w:rsidRPr="008D2B53">
        <w:rPr>
          <w:rFonts w:ascii="Arial" w:hAnsi="Arial" w:cs="Arial"/>
          <w:b/>
          <w:bCs/>
          <w:color w:val="202124"/>
        </w:rPr>
        <w:t>a perticular user or device</w:t>
      </w:r>
      <w:r w:rsidR="00113DA2">
        <w:rPr>
          <w:rFonts w:ascii="Arial" w:hAnsi="Arial" w:cs="Arial"/>
          <w:color w:val="202124"/>
        </w:rPr>
        <w:t xml:space="preserve">, we nedd to make a class which extends </w:t>
      </w:r>
    </w:p>
    <w:p w:rsidR="001D17E3" w:rsidRDefault="00113DA2" w:rsidP="001D17E3">
      <w:pPr>
        <w:rPr>
          <w:rFonts w:ascii="Arial" w:hAnsi="Arial" w:cs="Arial"/>
          <w:color w:val="202124"/>
        </w:rPr>
      </w:pPr>
      <w:r>
        <w:rPr>
          <w:rFonts w:ascii="Arial" w:hAnsi="Arial" w:cs="Arial"/>
          <w:color w:val="202124"/>
        </w:rPr>
        <w:t xml:space="preserve">  FirebaseMessagingService() class. And add the &lt;service/&gt; in Manifest as described in docs. In this class </w:t>
      </w:r>
    </w:p>
    <w:p w:rsidR="00113DA2" w:rsidRDefault="00113DA2" w:rsidP="001D17E3">
      <w:pPr>
        <w:rPr>
          <w:rFonts w:ascii="Arial" w:hAnsi="Arial" w:cs="Arial"/>
          <w:color w:val="202124"/>
        </w:rPr>
      </w:pPr>
      <w:r>
        <w:rPr>
          <w:rFonts w:ascii="Arial" w:hAnsi="Arial" w:cs="Arial"/>
          <w:color w:val="202124"/>
        </w:rPr>
        <w:t xml:space="preserve">We should override onNewToken() and onMessageReceived() methods. A new token is generated in onNewToken() method, whenever we first install the app. We should save this token </w:t>
      </w:r>
      <w:r w:rsidR="006A2A3C">
        <w:rPr>
          <w:rFonts w:ascii="Arial" w:hAnsi="Arial" w:cs="Arial"/>
          <w:color w:val="202124"/>
        </w:rPr>
        <w:t>shared pref</w:t>
      </w:r>
      <w:r w:rsidR="008D2B53">
        <w:rPr>
          <w:rFonts w:ascii="Arial" w:hAnsi="Arial" w:cs="Arial"/>
          <w:color w:val="202124"/>
        </w:rPr>
        <w:t>.</w:t>
      </w:r>
      <w:r w:rsidR="006A2A3C">
        <w:rPr>
          <w:rFonts w:ascii="Arial" w:hAnsi="Arial" w:cs="Arial"/>
          <w:color w:val="202124"/>
        </w:rPr>
        <w:t xml:space="preserve"> When user sign in, we should add this token to firestore in user table. When user sign out, we should remove this token from firestore.</w:t>
      </w:r>
      <w:r w:rsidR="008D2B53">
        <w:rPr>
          <w:rFonts w:ascii="Arial" w:hAnsi="Arial" w:cs="Arial"/>
          <w:color w:val="202124"/>
        </w:rPr>
        <w:t xml:space="preserve"> When we need to send notification, first we need to get token from database for perticular user based on userId and then send notification to this token.</w:t>
      </w:r>
      <w:r w:rsidR="00F25C9F">
        <w:rPr>
          <w:rFonts w:ascii="Arial" w:hAnsi="Arial" w:cs="Arial"/>
          <w:color w:val="202124"/>
        </w:rPr>
        <w:t xml:space="preserve"> See Yorder-Customer app, SellersFragment.kt for reference.</w:t>
      </w:r>
    </w:p>
    <w:p w:rsidR="008D2B53" w:rsidRDefault="008D2B53" w:rsidP="001D17E3">
      <w:pPr>
        <w:rPr>
          <w:rFonts w:ascii="Arial" w:hAnsi="Arial" w:cs="Arial"/>
          <w:color w:val="202124"/>
        </w:rPr>
      </w:pPr>
      <w:r>
        <w:rPr>
          <w:rFonts w:ascii="Arial" w:hAnsi="Arial" w:cs="Arial"/>
          <w:color w:val="202124"/>
        </w:rPr>
        <w:t xml:space="preserve">- </w:t>
      </w:r>
      <w:r w:rsidR="00387824">
        <w:rPr>
          <w:rFonts w:ascii="Arial" w:hAnsi="Arial" w:cs="Arial"/>
          <w:color w:val="202124"/>
        </w:rPr>
        <w:t xml:space="preserve">If we need to send notifications </w:t>
      </w:r>
      <w:r w:rsidR="00387824" w:rsidRPr="00A302A6">
        <w:rPr>
          <w:rFonts w:ascii="Arial" w:hAnsi="Arial" w:cs="Arial"/>
          <w:b/>
          <w:bCs/>
          <w:color w:val="202124"/>
        </w:rPr>
        <w:t>to topic</w:t>
      </w:r>
      <w:r w:rsidR="00387824">
        <w:rPr>
          <w:rFonts w:ascii="Arial" w:hAnsi="Arial" w:cs="Arial"/>
          <w:color w:val="202124"/>
        </w:rPr>
        <w:t xml:space="preserve">, </w:t>
      </w:r>
      <w:r w:rsidR="00A302A6">
        <w:rPr>
          <w:rFonts w:ascii="Arial" w:hAnsi="Arial" w:cs="Arial"/>
          <w:color w:val="202124"/>
        </w:rPr>
        <w:t xml:space="preserve">we need to subscribeToTopic in Login or VerifyOtp fragment and unsubscribeToTopic when user logout. </w:t>
      </w:r>
      <w:r w:rsidR="00F25C9F">
        <w:rPr>
          <w:rFonts w:ascii="Arial" w:hAnsi="Arial" w:cs="Arial"/>
          <w:color w:val="202124"/>
        </w:rPr>
        <w:t>We can send the notification as per AddAdmissionFragment.kt in Paw Garage.</w:t>
      </w:r>
    </w:p>
    <w:p w:rsidR="00F25C9F" w:rsidRDefault="00F25C9F" w:rsidP="001D17E3">
      <w:pPr>
        <w:rPr>
          <w:rFonts w:ascii="Arial" w:hAnsi="Arial" w:cs="Arial"/>
          <w:color w:val="202124"/>
        </w:rPr>
      </w:pPr>
      <w:r>
        <w:rPr>
          <w:rFonts w:ascii="Arial" w:hAnsi="Arial" w:cs="Arial"/>
          <w:color w:val="202124"/>
        </w:rPr>
        <w:t xml:space="preserve">- If the app is in background, the </w:t>
      </w:r>
      <w:r w:rsidRPr="00F25C9F">
        <w:rPr>
          <w:rFonts w:ascii="Arial" w:hAnsi="Arial" w:cs="Arial" w:hint="eastAsia"/>
          <w:color w:val="202124"/>
        </w:rPr>
        <w:t xml:space="preserve">notification is </w:t>
      </w:r>
      <w:r>
        <w:rPr>
          <w:rFonts w:ascii="Arial" w:hAnsi="Arial" w:cs="Arial"/>
          <w:color w:val="202124"/>
        </w:rPr>
        <w:t>handledby</w:t>
      </w:r>
      <w:r w:rsidRPr="00F25C9F">
        <w:rPr>
          <w:rFonts w:ascii="Arial" w:hAnsi="Arial" w:cs="Arial" w:hint="eastAsia"/>
          <w:color w:val="202124"/>
        </w:rPr>
        <w:t xml:space="preserve"> the device</w:t>
      </w:r>
      <w:r w:rsidRPr="00F25C9F">
        <w:rPr>
          <w:rFonts w:ascii="Arial" w:hAnsi="Arial" w:cs="Arial" w:hint="eastAsia"/>
          <w:color w:val="202124"/>
        </w:rPr>
        <w:t>’</w:t>
      </w:r>
      <w:r w:rsidRPr="00F25C9F">
        <w:rPr>
          <w:rFonts w:ascii="Arial" w:hAnsi="Arial" w:cs="Arial" w:hint="eastAsia"/>
          <w:color w:val="202124"/>
        </w:rPr>
        <w:t>s system tray. A user tap on a notification opens the app launcher by default.</w:t>
      </w:r>
    </w:p>
    <w:p w:rsidR="00A54493" w:rsidRPr="00A54493" w:rsidRDefault="00A54493" w:rsidP="00A54493">
      <w:pPr>
        <w:pStyle w:val="NormalWeb"/>
        <w:shd w:val="clear" w:color="auto" w:fill="FFFFFF"/>
        <w:spacing w:before="0" w:beforeAutospacing="0" w:after="0" w:afterAutospacing="0"/>
        <w:rPr>
          <w:rFonts w:ascii="Arial" w:eastAsiaTheme="minorHAnsi" w:hAnsi="Arial" w:cs="Arial"/>
          <w:color w:val="202124"/>
          <w:sz w:val="22"/>
          <w:szCs w:val="22"/>
          <w:lang w:bidi="ar-SA"/>
        </w:rPr>
      </w:pPr>
      <w:r w:rsidRPr="00A54493">
        <w:rPr>
          <w:rFonts w:ascii="Arial" w:eastAsiaTheme="minorHAnsi" w:hAnsi="Arial" w:cs="Arial"/>
          <w:color w:val="202124"/>
          <w:sz w:val="22"/>
          <w:szCs w:val="22"/>
          <w:lang w:bidi="ar-SA"/>
        </w:rPr>
        <w:t xml:space="preserve">- </w:t>
      </w:r>
      <w:r w:rsidRPr="00A54493">
        <w:rPr>
          <w:rFonts w:ascii="Arial" w:eastAsiaTheme="minorHAnsi" w:hAnsi="Arial" w:cs="Arial" w:hint="eastAsia"/>
          <w:b/>
          <w:bCs/>
          <w:color w:val="202124"/>
          <w:sz w:val="22"/>
          <w:szCs w:val="22"/>
          <w:lang w:bidi="ar-SA"/>
        </w:rPr>
        <w:t>Messages with both notification and data payload, when received in the background</w:t>
      </w:r>
      <w:r w:rsidRPr="00A54493">
        <w:rPr>
          <w:rFonts w:ascii="Arial" w:eastAsiaTheme="minorHAnsi" w:hAnsi="Arial" w:cs="Arial" w:hint="eastAsia"/>
          <w:color w:val="202124"/>
          <w:sz w:val="22"/>
          <w:szCs w:val="22"/>
          <w:lang w:bidi="ar-SA"/>
        </w:rPr>
        <w:t>. In this case, the notification is delivered to the device</w:t>
      </w:r>
      <w:r w:rsidRPr="00A54493">
        <w:rPr>
          <w:rFonts w:ascii="Arial" w:eastAsiaTheme="minorHAnsi" w:hAnsi="Arial" w:cs="Arial" w:hint="eastAsia"/>
          <w:color w:val="202124"/>
          <w:sz w:val="22"/>
          <w:szCs w:val="22"/>
          <w:lang w:bidi="ar-SA"/>
        </w:rPr>
        <w:t>’</w:t>
      </w:r>
      <w:r w:rsidRPr="00A54493">
        <w:rPr>
          <w:rFonts w:ascii="Arial" w:eastAsiaTheme="minorHAnsi" w:hAnsi="Arial" w:cs="Arial" w:hint="eastAsia"/>
          <w:color w:val="202124"/>
          <w:sz w:val="22"/>
          <w:szCs w:val="22"/>
          <w:lang w:bidi="ar-SA"/>
        </w:rPr>
        <w:t>s system tray, and the data payload is delivered in the extras of the intent of your launcher Activity.</w:t>
      </w:r>
    </w:p>
    <w:p w:rsidR="00F25C9F" w:rsidRDefault="00F25C9F" w:rsidP="001D17E3">
      <w:pPr>
        <w:rPr>
          <w:rFonts w:ascii="Arial" w:hAnsi="Arial" w:cs="Arial"/>
          <w:color w:val="202124"/>
        </w:rPr>
      </w:pPr>
      <w:r>
        <w:rPr>
          <w:rFonts w:ascii="Arial" w:hAnsi="Arial" w:cs="Arial"/>
          <w:color w:val="202124"/>
        </w:rPr>
        <w:t>- If the app is in foreground, notification is handled by onMessageReceived method in FirebaseMessagingService() class.</w:t>
      </w:r>
    </w:p>
    <w:p w:rsidR="00D97948" w:rsidRDefault="00D97948" w:rsidP="001D17E3">
      <w:pPr>
        <w:rPr>
          <w:rFonts w:ascii="Arial" w:hAnsi="Arial" w:cs="Arial"/>
          <w:color w:val="202124"/>
        </w:rPr>
      </w:pPr>
    </w:p>
    <w:p w:rsidR="00D97948" w:rsidRDefault="00D97948" w:rsidP="00D97948">
      <w:pPr>
        <w:tabs>
          <w:tab w:val="left" w:pos="4395"/>
        </w:tabs>
        <w:jc w:val="center"/>
        <w:rPr>
          <w:b/>
          <w:bCs/>
          <w:sz w:val="32"/>
          <w:szCs w:val="32"/>
        </w:rPr>
      </w:pPr>
      <w:r>
        <w:rPr>
          <w:b/>
          <w:bCs/>
          <w:sz w:val="32"/>
          <w:szCs w:val="32"/>
          <w:highlight w:val="cyan"/>
        </w:rPr>
        <w:t xml:space="preserve">Authentication using Firebase </w:t>
      </w:r>
      <w:r>
        <w:rPr>
          <w:b/>
          <w:bCs/>
          <w:sz w:val="32"/>
          <w:szCs w:val="32"/>
        </w:rPr>
        <w:t xml:space="preserve"> </w:t>
      </w:r>
    </w:p>
    <w:p w:rsidR="00D97948" w:rsidRDefault="00D97948" w:rsidP="001D17E3">
      <w:pPr>
        <w:rPr>
          <w:rFonts w:ascii="Arial" w:hAnsi="Arial" w:cs="Arial"/>
          <w:color w:val="202124"/>
        </w:rPr>
      </w:pPr>
    </w:p>
    <w:p w:rsidR="00584E74" w:rsidRDefault="00DE588C" w:rsidP="00584E74">
      <w:r>
        <w:rPr>
          <w:rFonts w:ascii="Helvetica" w:hAnsi="Helvetica" w:cs="Helvetica"/>
          <w:b/>
          <w:bCs/>
          <w:color w:val="000000"/>
          <w:szCs w:val="28"/>
          <w:shd w:val="clear" w:color="auto" w:fill="FFFF00"/>
        </w:rPr>
        <w:t xml:space="preserve">General </w:t>
      </w:r>
      <w:r w:rsidR="00584E74">
        <w:rPr>
          <w:rFonts w:ascii="Helvetica" w:hAnsi="Helvetica" w:cs="Helvetica"/>
          <w:b/>
          <w:bCs/>
          <w:color w:val="000000"/>
          <w:szCs w:val="28"/>
          <w:shd w:val="clear" w:color="auto" w:fill="FFFF00"/>
        </w:rPr>
        <w:t>Steps :</w:t>
      </w:r>
    </w:p>
    <w:p w:rsidR="00584E74" w:rsidRDefault="00584E74" w:rsidP="001D17E3">
      <w:pPr>
        <w:rPr>
          <w:rFonts w:ascii="Arial" w:hAnsi="Arial" w:cs="Arial"/>
          <w:color w:val="202124"/>
        </w:rPr>
      </w:pPr>
      <w:r>
        <w:rPr>
          <w:rFonts w:ascii="Arial" w:hAnsi="Arial" w:cs="Arial"/>
          <w:color w:val="202124"/>
        </w:rPr>
        <w:t>- First add firebase to your android project as per below link :</w:t>
      </w:r>
    </w:p>
    <w:p w:rsidR="00584E74" w:rsidRDefault="00584E74" w:rsidP="001D17E3">
      <w:pPr>
        <w:rPr>
          <w:rFonts w:ascii="Arial" w:hAnsi="Arial" w:cs="Arial"/>
          <w:color w:val="202124"/>
        </w:rPr>
      </w:pPr>
      <w:r>
        <w:rPr>
          <w:rFonts w:ascii="Arial" w:hAnsi="Arial" w:cs="Arial"/>
          <w:color w:val="202124"/>
        </w:rPr>
        <w:t xml:space="preserve">  </w:t>
      </w:r>
      <w:hyperlink r:id="rId45" w:history="1">
        <w:r w:rsidRPr="00F80387">
          <w:rPr>
            <w:rStyle w:val="Hyperlink"/>
            <w:rFonts w:ascii="Arial" w:hAnsi="Arial" w:cs="Arial"/>
          </w:rPr>
          <w:t>https://firebase.google.com/docs/android/setup</w:t>
        </w:r>
      </w:hyperlink>
      <w:r>
        <w:rPr>
          <w:rFonts w:ascii="Arial" w:hAnsi="Arial" w:cs="Arial"/>
          <w:color w:val="202124"/>
        </w:rPr>
        <w:t xml:space="preserve"> </w:t>
      </w:r>
    </w:p>
    <w:p w:rsidR="00584E74" w:rsidRDefault="00584E74" w:rsidP="001D17E3">
      <w:pPr>
        <w:rPr>
          <w:rFonts w:ascii="Arial" w:hAnsi="Arial" w:cs="Arial"/>
          <w:color w:val="202124"/>
        </w:rPr>
      </w:pPr>
      <w:r>
        <w:rPr>
          <w:rFonts w:ascii="Arial" w:hAnsi="Arial" w:cs="Arial"/>
          <w:color w:val="202124"/>
        </w:rPr>
        <w:t>- Then add firebase authentication to your app ad per following link :</w:t>
      </w:r>
    </w:p>
    <w:p w:rsidR="00584E74" w:rsidRDefault="00584E74" w:rsidP="001D17E3">
      <w:pPr>
        <w:rPr>
          <w:rFonts w:ascii="Arial" w:hAnsi="Arial" w:cs="Arial"/>
          <w:color w:val="202124"/>
        </w:rPr>
      </w:pPr>
      <w:r>
        <w:rPr>
          <w:rFonts w:ascii="Arial" w:hAnsi="Arial" w:cs="Arial"/>
          <w:color w:val="202124"/>
        </w:rPr>
        <w:t xml:space="preserve">   </w:t>
      </w:r>
      <w:hyperlink r:id="rId46" w:history="1">
        <w:r w:rsidRPr="00F80387">
          <w:rPr>
            <w:rStyle w:val="Hyperlink"/>
            <w:rFonts w:ascii="Arial" w:hAnsi="Arial" w:cs="Arial"/>
          </w:rPr>
          <w:t>https://firebase.google.com/docs/auth/android/start</w:t>
        </w:r>
      </w:hyperlink>
      <w:r>
        <w:rPr>
          <w:rFonts w:ascii="Arial" w:hAnsi="Arial" w:cs="Arial"/>
          <w:color w:val="202124"/>
        </w:rPr>
        <w:t xml:space="preserve"> </w:t>
      </w:r>
    </w:p>
    <w:p w:rsidR="003B026B" w:rsidRDefault="003B026B" w:rsidP="001D17E3">
      <w:pPr>
        <w:rPr>
          <w:rFonts w:ascii="Arial" w:hAnsi="Arial" w:cs="Arial"/>
          <w:color w:val="202124"/>
        </w:rPr>
      </w:pPr>
    </w:p>
    <w:p w:rsidR="003B026B" w:rsidRDefault="003B026B" w:rsidP="003B026B">
      <w:r>
        <w:rPr>
          <w:rFonts w:ascii="Helvetica" w:hAnsi="Helvetica" w:cs="Helvetica"/>
          <w:b/>
          <w:bCs/>
          <w:color w:val="000000"/>
          <w:szCs w:val="28"/>
          <w:shd w:val="clear" w:color="auto" w:fill="FFFF00"/>
        </w:rPr>
        <w:t>Phone number (OTP) authentication :</w:t>
      </w:r>
    </w:p>
    <w:p w:rsidR="00143E72" w:rsidRDefault="00143E72" w:rsidP="001D17E3">
      <w:pPr>
        <w:rPr>
          <w:rFonts w:ascii="Arial" w:hAnsi="Arial" w:cs="Arial"/>
          <w:color w:val="202124"/>
        </w:rPr>
      </w:pPr>
      <w:r>
        <w:rPr>
          <w:rFonts w:ascii="Arial" w:hAnsi="Arial" w:cs="Arial"/>
          <w:color w:val="202124"/>
        </w:rPr>
        <w:t xml:space="preserve">Firebase link - </w:t>
      </w:r>
      <w:hyperlink r:id="rId47" w:history="1">
        <w:r w:rsidRPr="00F80387">
          <w:rPr>
            <w:rStyle w:val="Hyperlink"/>
            <w:rFonts w:ascii="Arial" w:hAnsi="Arial" w:cs="Arial"/>
          </w:rPr>
          <w:t>https://firebase.google.com/docs/auth/android/phone-auth</w:t>
        </w:r>
      </w:hyperlink>
      <w:r>
        <w:rPr>
          <w:rFonts w:ascii="Arial" w:hAnsi="Arial" w:cs="Arial"/>
          <w:color w:val="202124"/>
        </w:rPr>
        <w:t xml:space="preserve"> </w:t>
      </w:r>
    </w:p>
    <w:p w:rsidR="00143E72" w:rsidRDefault="00143E72" w:rsidP="001D17E3">
      <w:pPr>
        <w:rPr>
          <w:rFonts w:ascii="Arial" w:hAnsi="Arial" w:cs="Arial"/>
          <w:color w:val="202124"/>
        </w:rPr>
      </w:pPr>
      <w:r>
        <w:rPr>
          <w:rFonts w:ascii="Arial" w:hAnsi="Arial" w:cs="Arial"/>
          <w:color w:val="202124"/>
        </w:rPr>
        <w:t xml:space="preserve">Video Link - </w:t>
      </w:r>
      <w:hyperlink r:id="rId48" w:history="1">
        <w:r w:rsidRPr="00F80387">
          <w:rPr>
            <w:rStyle w:val="Hyperlink"/>
            <w:rFonts w:ascii="Arial" w:hAnsi="Arial" w:cs="Arial"/>
          </w:rPr>
          <w:t>https://www.youtube.com/watch?v=zKa14ULHGBQ</w:t>
        </w:r>
      </w:hyperlink>
      <w:r>
        <w:rPr>
          <w:rFonts w:ascii="Arial" w:hAnsi="Arial" w:cs="Arial"/>
          <w:color w:val="202124"/>
        </w:rPr>
        <w:t xml:space="preserve"> </w:t>
      </w:r>
    </w:p>
    <w:p w:rsidR="00BC289B" w:rsidRDefault="00BC289B" w:rsidP="001D17E3">
      <w:pPr>
        <w:rPr>
          <w:rFonts w:ascii="Arial" w:hAnsi="Arial" w:cs="Arial"/>
          <w:color w:val="202124"/>
        </w:rPr>
      </w:pPr>
      <w:r>
        <w:rPr>
          <w:rFonts w:ascii="Arial" w:hAnsi="Arial" w:cs="Arial"/>
          <w:color w:val="202124"/>
        </w:rPr>
        <w:t>App – Paw Garage App.</w:t>
      </w:r>
    </w:p>
    <w:p w:rsidR="00143E72" w:rsidRDefault="00143E72" w:rsidP="001D17E3">
      <w:pPr>
        <w:rPr>
          <w:rFonts w:ascii="Arial" w:hAnsi="Arial" w:cs="Arial"/>
          <w:color w:val="202124"/>
        </w:rPr>
      </w:pPr>
    </w:p>
    <w:p w:rsidR="003B026B" w:rsidRDefault="003B026B" w:rsidP="001D17E3">
      <w:pPr>
        <w:rPr>
          <w:rFonts w:ascii="Arial" w:hAnsi="Arial" w:cs="Arial"/>
          <w:color w:val="202124"/>
        </w:rPr>
      </w:pPr>
      <w:r>
        <w:rPr>
          <w:rFonts w:ascii="Arial" w:hAnsi="Arial" w:cs="Arial"/>
          <w:color w:val="202124"/>
        </w:rPr>
        <w:t xml:space="preserve">- After doing above two </w:t>
      </w:r>
      <w:r w:rsidR="00DE588C">
        <w:rPr>
          <w:rFonts w:ascii="Arial" w:hAnsi="Arial" w:cs="Arial"/>
          <w:color w:val="202124"/>
        </w:rPr>
        <w:t xml:space="preserve">general </w:t>
      </w:r>
      <w:r>
        <w:rPr>
          <w:rFonts w:ascii="Arial" w:hAnsi="Arial" w:cs="Arial"/>
          <w:color w:val="202124"/>
        </w:rPr>
        <w:t>steps, Enable Phone-Number sign in for your firebase project by :</w:t>
      </w:r>
    </w:p>
    <w:p w:rsidR="003B026B" w:rsidRDefault="003B026B" w:rsidP="001D17E3">
      <w:pPr>
        <w:rPr>
          <w:rFonts w:ascii="Arial" w:hAnsi="Arial" w:cs="Arial"/>
          <w:color w:val="202124"/>
        </w:rPr>
      </w:pPr>
      <w:r>
        <w:rPr>
          <w:rFonts w:ascii="Arial" w:hAnsi="Arial" w:cs="Arial"/>
          <w:color w:val="202124"/>
        </w:rPr>
        <w:t xml:space="preserve">  Click on your project on console -&gt; Authentication -&gt; Sign-in Method -&gt; Select Phone.</w:t>
      </w:r>
    </w:p>
    <w:p w:rsidR="00B300C1" w:rsidRDefault="00B426FA" w:rsidP="001D17E3">
      <w:pPr>
        <w:rPr>
          <w:rFonts w:ascii="Arial" w:hAnsi="Arial" w:cs="Arial"/>
          <w:color w:val="202124"/>
        </w:rPr>
      </w:pPr>
      <w:r>
        <w:rPr>
          <w:rFonts w:ascii="Arial" w:hAnsi="Arial" w:cs="Arial"/>
          <w:color w:val="202124"/>
        </w:rPr>
        <w:t xml:space="preserve">- </w:t>
      </w:r>
      <w:r w:rsidR="00377DA2">
        <w:rPr>
          <w:rFonts w:ascii="Arial" w:hAnsi="Arial" w:cs="Arial"/>
          <w:color w:val="202124"/>
        </w:rPr>
        <w:t>SHA-1</w:t>
      </w:r>
      <w:r w:rsidR="00AD0AAF">
        <w:rPr>
          <w:rFonts w:ascii="Arial" w:hAnsi="Arial" w:cs="Arial"/>
          <w:color w:val="202124"/>
        </w:rPr>
        <w:t xml:space="preserve"> &amp; SHA-256</w:t>
      </w:r>
      <w:r w:rsidR="00377DA2">
        <w:rPr>
          <w:rFonts w:ascii="Arial" w:hAnsi="Arial" w:cs="Arial"/>
          <w:color w:val="202124"/>
        </w:rPr>
        <w:t xml:space="preserve"> key</w:t>
      </w:r>
      <w:r w:rsidR="00AD0AAF">
        <w:rPr>
          <w:rFonts w:ascii="Arial" w:hAnsi="Arial" w:cs="Arial"/>
          <w:color w:val="202124"/>
        </w:rPr>
        <w:t xml:space="preserve">s are </w:t>
      </w:r>
      <w:r w:rsidR="00377DA2">
        <w:rPr>
          <w:rFonts w:ascii="Arial" w:hAnsi="Arial" w:cs="Arial"/>
          <w:color w:val="202124"/>
        </w:rPr>
        <w:t xml:space="preserve">required for phone anthentication. </w:t>
      </w:r>
      <w:r>
        <w:rPr>
          <w:rFonts w:ascii="Arial" w:hAnsi="Arial" w:cs="Arial"/>
          <w:color w:val="202124"/>
        </w:rPr>
        <w:t>Obtain SHA-1</w:t>
      </w:r>
      <w:r w:rsidR="00377DA2">
        <w:rPr>
          <w:rFonts w:ascii="Arial" w:hAnsi="Arial" w:cs="Arial"/>
          <w:color w:val="202124"/>
        </w:rPr>
        <w:t xml:space="preserve"> &amp; SHA-256</w:t>
      </w:r>
      <w:r w:rsidR="00B300C1">
        <w:rPr>
          <w:rFonts w:ascii="Arial" w:hAnsi="Arial" w:cs="Arial"/>
          <w:color w:val="202124"/>
        </w:rPr>
        <w:t xml:space="preserve"> key</w:t>
      </w:r>
      <w:r w:rsidR="00377DA2">
        <w:rPr>
          <w:rFonts w:ascii="Arial" w:hAnsi="Arial" w:cs="Arial"/>
          <w:color w:val="202124"/>
        </w:rPr>
        <w:t>s</w:t>
      </w:r>
      <w:r w:rsidR="00B300C1">
        <w:rPr>
          <w:rFonts w:ascii="Arial" w:hAnsi="Arial" w:cs="Arial"/>
          <w:color w:val="202124"/>
        </w:rPr>
        <w:t xml:space="preserve"> </w:t>
      </w:r>
      <w:r>
        <w:rPr>
          <w:rFonts w:ascii="Arial" w:hAnsi="Arial" w:cs="Arial"/>
          <w:color w:val="202124"/>
        </w:rPr>
        <w:t>from android studio and paste it to firebase project at below place :</w:t>
      </w:r>
    </w:p>
    <w:p w:rsidR="00B426FA" w:rsidRDefault="00B426FA" w:rsidP="001D17E3">
      <w:pPr>
        <w:rPr>
          <w:rFonts w:ascii="Arial" w:hAnsi="Arial" w:cs="Arial"/>
          <w:color w:val="202124"/>
        </w:rPr>
      </w:pPr>
      <w:r>
        <w:rPr>
          <w:rFonts w:ascii="Arial" w:hAnsi="Arial" w:cs="Arial"/>
          <w:color w:val="202124"/>
        </w:rPr>
        <w:lastRenderedPageBreak/>
        <w:t xml:space="preserve">  Go to your project on console -&gt; Project Settings -&gt; Add finge</w:t>
      </w:r>
      <w:r w:rsidR="00377DA2">
        <w:rPr>
          <w:rFonts w:ascii="Arial" w:hAnsi="Arial" w:cs="Arial"/>
          <w:color w:val="202124"/>
        </w:rPr>
        <w:t>rprints -&gt; Paste SHA-1 &amp; SHA-256 keys here-&gt; Save.</w:t>
      </w:r>
    </w:p>
    <w:p w:rsidR="00377DA2" w:rsidRDefault="00377DA2" w:rsidP="001D17E3">
      <w:pPr>
        <w:rPr>
          <w:rFonts w:ascii="Arial" w:hAnsi="Arial" w:cs="Arial"/>
          <w:color w:val="202124"/>
        </w:rPr>
      </w:pPr>
      <w:r>
        <w:rPr>
          <w:rFonts w:ascii="Arial" w:hAnsi="Arial" w:cs="Arial"/>
          <w:color w:val="202124"/>
        </w:rPr>
        <w:t>- Now download google-services.json file and paste it in android studio project.</w:t>
      </w:r>
    </w:p>
    <w:p w:rsidR="00143E72" w:rsidRDefault="00143E72" w:rsidP="001D17E3">
      <w:pPr>
        <w:rPr>
          <w:rFonts w:ascii="Arial" w:hAnsi="Arial" w:cs="Arial"/>
          <w:color w:val="202124"/>
        </w:rPr>
      </w:pPr>
      <w:r>
        <w:rPr>
          <w:rFonts w:ascii="Arial" w:hAnsi="Arial" w:cs="Arial"/>
          <w:color w:val="202124"/>
        </w:rPr>
        <w:t>- Now in Login screen we can present the UI to enter the phone number. And Send OTP button.</w:t>
      </w:r>
    </w:p>
    <w:p w:rsidR="00143E72" w:rsidRDefault="00143E72" w:rsidP="001D17E3">
      <w:pPr>
        <w:rPr>
          <w:rFonts w:ascii="Arial" w:hAnsi="Arial" w:cs="Arial"/>
          <w:color w:val="202124"/>
        </w:rPr>
      </w:pPr>
      <w:r>
        <w:rPr>
          <w:rFonts w:ascii="Arial" w:hAnsi="Arial" w:cs="Arial"/>
          <w:color w:val="202124"/>
        </w:rPr>
        <w:t>- In onClick of Send OTP button</w:t>
      </w:r>
      <w:r w:rsidR="00A85722">
        <w:rPr>
          <w:rFonts w:ascii="Arial" w:hAnsi="Arial" w:cs="Arial"/>
          <w:color w:val="202124"/>
        </w:rPr>
        <w:t>, we can write the code mentioned in “3. Send verification code to user’s phone” in above Firebase Link.</w:t>
      </w:r>
    </w:p>
    <w:p w:rsidR="00A85722" w:rsidRDefault="00A85722" w:rsidP="001D17E3">
      <w:pPr>
        <w:rPr>
          <w:rFonts w:ascii="Arial" w:hAnsi="Arial" w:cs="Arial"/>
          <w:color w:val="202124"/>
        </w:rPr>
      </w:pPr>
      <w:r>
        <w:rPr>
          <w:rFonts w:ascii="Arial" w:hAnsi="Arial" w:cs="Arial"/>
          <w:color w:val="202124"/>
        </w:rPr>
        <w:t>- In onVerificationCompleted() method, we can make method,</w:t>
      </w:r>
    </w:p>
    <w:p w:rsidR="00A85722" w:rsidRDefault="00A85722" w:rsidP="001D17E3">
      <w:pPr>
        <w:rPr>
          <w:rFonts w:ascii="Arial" w:hAnsi="Arial" w:cs="Arial"/>
          <w:color w:val="202124"/>
        </w:rPr>
      </w:pPr>
      <w:r>
        <w:rPr>
          <w:rFonts w:ascii="Arial" w:hAnsi="Arial" w:cs="Arial"/>
          <w:color w:val="202124"/>
        </w:rPr>
        <w:t xml:space="preserve">   signInWithPhoneAuthCredential(credential).</w:t>
      </w:r>
      <w:r w:rsidR="00C44C34">
        <w:rPr>
          <w:rFonts w:ascii="Arial" w:hAnsi="Arial" w:cs="Arial"/>
          <w:color w:val="202124"/>
        </w:rPr>
        <w:t xml:space="preserve"> After successful sign in in this method, we can navigate user to HomeFragment.</w:t>
      </w:r>
    </w:p>
    <w:p w:rsidR="00A85722" w:rsidRDefault="00A85722" w:rsidP="001D17E3">
      <w:pPr>
        <w:rPr>
          <w:rFonts w:ascii="Arial" w:hAnsi="Arial" w:cs="Arial"/>
          <w:color w:val="202124"/>
        </w:rPr>
      </w:pPr>
      <w:r>
        <w:rPr>
          <w:rFonts w:ascii="Arial" w:hAnsi="Arial" w:cs="Arial"/>
          <w:color w:val="202124"/>
        </w:rPr>
        <w:t>- In onCodeSent() method, we can navigate the user to VerifyOT</w:t>
      </w:r>
      <w:r w:rsidR="00C44C34">
        <w:rPr>
          <w:rFonts w:ascii="Arial" w:hAnsi="Arial" w:cs="Arial"/>
          <w:color w:val="202124"/>
        </w:rPr>
        <w:t xml:space="preserve">PScreen with  verificationId, token and phoneNumber. </w:t>
      </w:r>
    </w:p>
    <w:p w:rsidR="0054280D" w:rsidRDefault="0054280D" w:rsidP="0054280D">
      <w:pPr>
        <w:rPr>
          <w:rFonts w:ascii="Arial" w:hAnsi="Arial" w:cs="Arial"/>
          <w:color w:val="202124"/>
        </w:rPr>
      </w:pPr>
      <w:r>
        <w:rPr>
          <w:rFonts w:ascii="Arial" w:hAnsi="Arial" w:cs="Arial"/>
          <w:color w:val="202124"/>
        </w:rPr>
        <w:t>- In onClick of verifyOTP button, we will get the entered OTP by user from otpView. We will make credential variable from verificationId and OTP. And we will call  signInWithPhoneAuthCredential(credential).</w:t>
      </w:r>
    </w:p>
    <w:p w:rsidR="0071217B" w:rsidRDefault="0054280D" w:rsidP="0071217B">
      <w:pPr>
        <w:rPr>
          <w:rFonts w:ascii="Arial" w:hAnsi="Arial" w:cs="Arial"/>
          <w:color w:val="202124"/>
        </w:rPr>
      </w:pPr>
      <w:r>
        <w:rPr>
          <w:rFonts w:ascii="Arial" w:hAnsi="Arial" w:cs="Arial"/>
          <w:color w:val="202124"/>
        </w:rPr>
        <w:t>- We will implement OTPListener interface in this screen. onOTPComplete()</w:t>
      </w:r>
      <w:r w:rsidR="0071217B">
        <w:rPr>
          <w:rFonts w:ascii="Arial" w:hAnsi="Arial" w:cs="Arial"/>
          <w:color w:val="202124"/>
        </w:rPr>
        <w:t xml:space="preserve"> of this interface</w:t>
      </w:r>
      <w:r>
        <w:rPr>
          <w:rFonts w:ascii="Arial" w:hAnsi="Arial" w:cs="Arial"/>
          <w:color w:val="202124"/>
        </w:rPr>
        <w:t xml:space="preserve"> will fire </w:t>
      </w:r>
      <w:r w:rsidR="0071217B">
        <w:rPr>
          <w:rFonts w:ascii="Arial" w:hAnsi="Arial" w:cs="Arial"/>
          <w:color w:val="202124"/>
        </w:rPr>
        <w:t>when we complete typing of OTP. We will make credential variable from verificationId and OTP. And we will call  signInWithPhoneAuthCredential(credential).</w:t>
      </w:r>
    </w:p>
    <w:p w:rsidR="00654B51" w:rsidRDefault="0071217B" w:rsidP="00654B51">
      <w:pPr>
        <w:rPr>
          <w:rFonts w:ascii="Arial" w:hAnsi="Arial" w:cs="Arial"/>
          <w:color w:val="202124"/>
        </w:rPr>
      </w:pPr>
      <w:r>
        <w:rPr>
          <w:rFonts w:ascii="Arial" w:hAnsi="Arial" w:cs="Arial"/>
          <w:color w:val="202124"/>
        </w:rPr>
        <w:t>- OnClick of ResendOTP</w:t>
      </w:r>
      <w:r w:rsidR="00654B51">
        <w:rPr>
          <w:rFonts w:ascii="Arial" w:hAnsi="Arial" w:cs="Arial"/>
          <w:color w:val="202124"/>
        </w:rPr>
        <w:t>, we can repeat the code mentioned in “3. Send verification code to user’s phone” in above Firebase Link.</w:t>
      </w:r>
      <w:r w:rsidR="008D5448">
        <w:rPr>
          <w:rFonts w:ascii="Arial" w:hAnsi="Arial" w:cs="Arial"/>
          <w:color w:val="202124"/>
        </w:rPr>
        <w:t xml:space="preserve"> And do same as related steps and sign in.</w:t>
      </w:r>
    </w:p>
    <w:p w:rsidR="0054280D" w:rsidRDefault="0054280D" w:rsidP="0054280D">
      <w:pPr>
        <w:rPr>
          <w:rFonts w:ascii="Arial" w:hAnsi="Arial" w:cs="Arial"/>
          <w:color w:val="202124"/>
        </w:rPr>
      </w:pPr>
    </w:p>
    <w:p w:rsidR="00DE588C" w:rsidRDefault="00DE588C" w:rsidP="00DE588C">
      <w:r>
        <w:rPr>
          <w:rFonts w:ascii="Helvetica" w:hAnsi="Helvetica" w:cs="Helvetica"/>
          <w:b/>
          <w:bCs/>
          <w:color w:val="000000"/>
          <w:szCs w:val="28"/>
          <w:shd w:val="clear" w:color="auto" w:fill="FFFF00"/>
        </w:rPr>
        <w:t>Email &amp; Password authentication</w:t>
      </w:r>
      <w:r w:rsidR="0028565A">
        <w:rPr>
          <w:rFonts w:ascii="Helvetica" w:hAnsi="Helvetica" w:cs="Helvetica"/>
          <w:b/>
          <w:bCs/>
          <w:color w:val="000000"/>
          <w:szCs w:val="28"/>
          <w:shd w:val="clear" w:color="auto" w:fill="FFFF00"/>
        </w:rPr>
        <w:t xml:space="preserve"> – Login &amp; Register</w:t>
      </w:r>
      <w:r>
        <w:rPr>
          <w:rFonts w:ascii="Helvetica" w:hAnsi="Helvetica" w:cs="Helvetica"/>
          <w:b/>
          <w:bCs/>
          <w:color w:val="000000"/>
          <w:szCs w:val="28"/>
          <w:shd w:val="clear" w:color="auto" w:fill="FFFF00"/>
        </w:rPr>
        <w:t xml:space="preserve"> :</w:t>
      </w:r>
    </w:p>
    <w:p w:rsidR="00DE588C" w:rsidRDefault="00DE588C" w:rsidP="00DE588C">
      <w:pPr>
        <w:rPr>
          <w:rFonts w:ascii="Arial" w:hAnsi="Arial" w:cs="Arial"/>
          <w:color w:val="202124"/>
        </w:rPr>
      </w:pPr>
      <w:r>
        <w:rPr>
          <w:rFonts w:ascii="Arial" w:hAnsi="Arial" w:cs="Arial"/>
          <w:color w:val="202124"/>
        </w:rPr>
        <w:t xml:space="preserve">Firebase link - </w:t>
      </w:r>
      <w:hyperlink r:id="rId49" w:history="1">
        <w:r w:rsidRPr="00950F74">
          <w:rPr>
            <w:rStyle w:val="Hyperlink"/>
          </w:rPr>
          <w:t>https://firebase.google.com/docs/auth/android/password-auth</w:t>
        </w:r>
      </w:hyperlink>
      <w:r>
        <w:t xml:space="preserve"> </w:t>
      </w:r>
      <w:r>
        <w:rPr>
          <w:rFonts w:ascii="Arial" w:hAnsi="Arial" w:cs="Arial"/>
          <w:color w:val="202124"/>
        </w:rPr>
        <w:t xml:space="preserve"> </w:t>
      </w:r>
    </w:p>
    <w:p w:rsidR="00DE588C" w:rsidRDefault="00DE588C" w:rsidP="00DE588C">
      <w:pPr>
        <w:rPr>
          <w:rFonts w:ascii="Arial" w:hAnsi="Arial" w:cs="Arial"/>
          <w:color w:val="202124"/>
        </w:rPr>
      </w:pPr>
      <w:r>
        <w:rPr>
          <w:rFonts w:ascii="Arial" w:hAnsi="Arial" w:cs="Arial"/>
          <w:color w:val="202124"/>
        </w:rPr>
        <w:t xml:space="preserve">Video Link - </w:t>
      </w:r>
      <w:hyperlink r:id="rId50" w:history="1">
        <w:r w:rsidRPr="00950F74">
          <w:rPr>
            <w:rStyle w:val="Hyperlink"/>
          </w:rPr>
          <w:t>https://www.youtube.com/watch?v=gaykE36N7PY</w:t>
        </w:r>
      </w:hyperlink>
      <w:r>
        <w:t xml:space="preserve"> </w:t>
      </w:r>
    </w:p>
    <w:p w:rsidR="00DE588C" w:rsidRDefault="00DE588C" w:rsidP="00DE588C">
      <w:pPr>
        <w:rPr>
          <w:rFonts w:ascii="Arial" w:hAnsi="Arial" w:cs="Arial"/>
          <w:color w:val="202124"/>
        </w:rPr>
      </w:pPr>
      <w:r>
        <w:rPr>
          <w:rFonts w:ascii="Arial" w:hAnsi="Arial" w:cs="Arial"/>
          <w:color w:val="202124"/>
        </w:rPr>
        <w:t>App – Start-O-Preneur, Yorder-Customer.</w:t>
      </w:r>
    </w:p>
    <w:p w:rsidR="00DE588C" w:rsidRDefault="00DE588C" w:rsidP="0054280D">
      <w:pPr>
        <w:rPr>
          <w:rFonts w:ascii="Arial" w:hAnsi="Arial" w:cs="Arial"/>
          <w:color w:val="202124"/>
        </w:rPr>
      </w:pPr>
    </w:p>
    <w:p w:rsidR="00DE588C" w:rsidRDefault="00DE588C" w:rsidP="00DE588C">
      <w:pPr>
        <w:rPr>
          <w:rFonts w:ascii="Arial" w:hAnsi="Arial" w:cs="Arial"/>
          <w:color w:val="202124"/>
        </w:rPr>
      </w:pPr>
      <w:r>
        <w:rPr>
          <w:rFonts w:ascii="Arial" w:hAnsi="Arial" w:cs="Arial"/>
          <w:color w:val="202124"/>
        </w:rPr>
        <w:t>- After doing above two general steps, Enable Email/Password sign in for your firebase project by :</w:t>
      </w:r>
    </w:p>
    <w:p w:rsidR="00DE588C" w:rsidRDefault="00DE588C" w:rsidP="00DE588C">
      <w:pPr>
        <w:rPr>
          <w:rFonts w:ascii="Arial" w:hAnsi="Arial" w:cs="Arial"/>
          <w:color w:val="202124"/>
        </w:rPr>
      </w:pPr>
      <w:r>
        <w:rPr>
          <w:rFonts w:ascii="Arial" w:hAnsi="Arial" w:cs="Arial"/>
          <w:color w:val="202124"/>
        </w:rPr>
        <w:t xml:space="preserve">  Click on your project on console -&gt; Authentication -&gt; Sign-in Method -&gt; Email/password.</w:t>
      </w:r>
    </w:p>
    <w:p w:rsidR="0028565A" w:rsidRDefault="0028565A" w:rsidP="00DE588C">
      <w:pPr>
        <w:rPr>
          <w:rFonts w:ascii="Arial" w:hAnsi="Arial" w:cs="Arial"/>
          <w:color w:val="202124"/>
        </w:rPr>
      </w:pPr>
      <w:r>
        <w:rPr>
          <w:rFonts w:ascii="Arial" w:hAnsi="Arial" w:cs="Arial"/>
          <w:color w:val="202124"/>
        </w:rPr>
        <w:t>- We can Register the user with following method :</w:t>
      </w:r>
    </w:p>
    <w:p w:rsidR="0028565A" w:rsidRDefault="0028565A" w:rsidP="00DE588C">
      <w:pPr>
        <w:rPr>
          <w:rFonts w:ascii="Arial" w:hAnsi="Arial" w:cs="Arial"/>
          <w:color w:val="202124"/>
        </w:rPr>
      </w:pPr>
      <w:r>
        <w:rPr>
          <w:rFonts w:ascii="Arial" w:hAnsi="Arial" w:cs="Arial"/>
          <w:color w:val="202124"/>
        </w:rPr>
        <w:t xml:space="preserve">       auth.createUserWithEmailAndPassword(email, password) { }</w:t>
      </w:r>
    </w:p>
    <w:p w:rsidR="0028565A" w:rsidRDefault="0028565A" w:rsidP="00DE588C">
      <w:pPr>
        <w:rPr>
          <w:rFonts w:ascii="Arial" w:hAnsi="Arial" w:cs="Arial"/>
          <w:color w:val="202124"/>
        </w:rPr>
      </w:pPr>
      <w:r>
        <w:rPr>
          <w:rFonts w:ascii="Arial" w:hAnsi="Arial" w:cs="Arial"/>
          <w:color w:val="202124"/>
        </w:rPr>
        <w:t>- After successful registration, we can store the user details in firestore database. And navigate user to HomeScreen.</w:t>
      </w:r>
    </w:p>
    <w:p w:rsidR="0028565A" w:rsidRDefault="0028565A" w:rsidP="0028565A">
      <w:pPr>
        <w:rPr>
          <w:rFonts w:ascii="Arial" w:hAnsi="Arial" w:cs="Arial"/>
          <w:color w:val="202124"/>
        </w:rPr>
      </w:pPr>
      <w:r>
        <w:rPr>
          <w:rFonts w:ascii="Arial" w:hAnsi="Arial" w:cs="Arial"/>
          <w:color w:val="202124"/>
        </w:rPr>
        <w:t>- We can Login the user with following method :</w:t>
      </w:r>
    </w:p>
    <w:p w:rsidR="0028565A" w:rsidRDefault="0028565A" w:rsidP="0028565A">
      <w:pPr>
        <w:rPr>
          <w:rFonts w:ascii="Arial" w:hAnsi="Arial" w:cs="Arial"/>
          <w:color w:val="202124"/>
        </w:rPr>
      </w:pPr>
      <w:r>
        <w:rPr>
          <w:rFonts w:ascii="Arial" w:hAnsi="Arial" w:cs="Arial"/>
          <w:color w:val="202124"/>
        </w:rPr>
        <w:t xml:space="preserve">       auth.signInWithEmailAndPassword(email, password) { }</w:t>
      </w:r>
    </w:p>
    <w:p w:rsidR="0028565A" w:rsidRDefault="0028565A" w:rsidP="0028565A">
      <w:pPr>
        <w:rPr>
          <w:rFonts w:ascii="Arial" w:hAnsi="Arial" w:cs="Arial"/>
          <w:color w:val="202124"/>
        </w:rPr>
      </w:pPr>
      <w:r>
        <w:rPr>
          <w:rFonts w:ascii="Arial" w:hAnsi="Arial" w:cs="Arial"/>
          <w:color w:val="202124"/>
        </w:rPr>
        <w:t>- After successful login, we can navigate user to HomeScreen.</w:t>
      </w:r>
    </w:p>
    <w:p w:rsidR="0028565A" w:rsidRDefault="0028565A" w:rsidP="00DE588C">
      <w:pPr>
        <w:rPr>
          <w:rFonts w:ascii="Arial" w:hAnsi="Arial" w:cs="Arial"/>
          <w:color w:val="202124"/>
        </w:rPr>
      </w:pPr>
    </w:p>
    <w:p w:rsidR="00266FB8" w:rsidRDefault="00266FB8" w:rsidP="00266FB8">
      <w:r>
        <w:rPr>
          <w:rFonts w:ascii="Helvetica" w:hAnsi="Helvetica" w:cs="Helvetica"/>
          <w:b/>
          <w:bCs/>
          <w:color w:val="000000"/>
          <w:szCs w:val="28"/>
          <w:shd w:val="clear" w:color="auto" w:fill="FFFF00"/>
        </w:rPr>
        <w:t>Forgot Password (Reset Password) authentication :</w:t>
      </w:r>
    </w:p>
    <w:p w:rsidR="008379C3" w:rsidRDefault="00266FB8" w:rsidP="00195F27">
      <w:pPr>
        <w:rPr>
          <w:rFonts w:ascii="Arial" w:hAnsi="Arial" w:cs="Arial"/>
          <w:color w:val="202124"/>
        </w:rPr>
      </w:pPr>
      <w:r>
        <w:rPr>
          <w:rFonts w:ascii="Arial" w:hAnsi="Arial" w:cs="Arial"/>
          <w:color w:val="202124"/>
        </w:rPr>
        <w:t xml:space="preserve">Source link </w:t>
      </w:r>
      <w:r w:rsidR="008379C3">
        <w:rPr>
          <w:rFonts w:ascii="Arial" w:hAnsi="Arial" w:cs="Arial"/>
          <w:color w:val="202124"/>
        </w:rPr>
        <w:t xml:space="preserve">– </w:t>
      </w:r>
      <w:hyperlink r:id="rId51" w:history="1">
        <w:r w:rsidR="008379C3" w:rsidRPr="00C45C97">
          <w:rPr>
            <w:rStyle w:val="Hyperlink"/>
            <w:rFonts w:ascii="Arial" w:hAnsi="Arial" w:cs="Arial"/>
          </w:rPr>
          <w:t>https://firebase.google.com/docs/auth/android/manage-users</w:t>
        </w:r>
      </w:hyperlink>
      <w:r w:rsidR="008379C3">
        <w:rPr>
          <w:rFonts w:ascii="Arial" w:hAnsi="Arial" w:cs="Arial"/>
          <w:color w:val="202124"/>
        </w:rPr>
        <w:t xml:space="preserve"> </w:t>
      </w:r>
    </w:p>
    <w:p w:rsidR="00266FB8" w:rsidRDefault="00266FB8" w:rsidP="00195F27">
      <w:pPr>
        <w:rPr>
          <w:rFonts w:ascii="Arial" w:hAnsi="Arial" w:cs="Arial"/>
          <w:color w:val="202124"/>
        </w:rPr>
      </w:pPr>
      <w:r>
        <w:rPr>
          <w:rFonts w:ascii="Arial" w:hAnsi="Arial" w:cs="Arial"/>
          <w:color w:val="202124"/>
        </w:rPr>
        <w:t xml:space="preserve"> </w:t>
      </w:r>
      <w:hyperlink r:id="rId52" w:history="1">
        <w:r w:rsidRPr="00950F74">
          <w:rPr>
            <w:rStyle w:val="Hyperlink"/>
            <w:rFonts w:ascii="Arial" w:hAnsi="Arial" w:cs="Arial"/>
          </w:rPr>
          <w:t>https://itnext.io/android-firebase-authentication-email-and-password-login-b06980cf864a</w:t>
        </w:r>
      </w:hyperlink>
      <w:r>
        <w:rPr>
          <w:rFonts w:ascii="Arial" w:hAnsi="Arial" w:cs="Arial"/>
          <w:color w:val="202124"/>
        </w:rPr>
        <w:t xml:space="preserve"> </w:t>
      </w:r>
    </w:p>
    <w:p w:rsidR="00266FB8" w:rsidRDefault="00266FB8" w:rsidP="00266FB8">
      <w:pPr>
        <w:rPr>
          <w:rFonts w:ascii="Arial" w:hAnsi="Arial" w:cs="Arial"/>
          <w:color w:val="202124"/>
        </w:rPr>
      </w:pPr>
      <w:r>
        <w:rPr>
          <w:rFonts w:ascii="Arial" w:hAnsi="Arial" w:cs="Arial"/>
          <w:color w:val="202124"/>
        </w:rPr>
        <w:t>App – Start-O-Preneur, Yorder-Customer</w:t>
      </w:r>
    </w:p>
    <w:p w:rsidR="00266FB8" w:rsidRDefault="00266FB8" w:rsidP="00195F27">
      <w:pPr>
        <w:rPr>
          <w:rFonts w:ascii="Arial" w:hAnsi="Arial" w:cs="Arial"/>
          <w:color w:val="202124"/>
        </w:rPr>
      </w:pPr>
      <w:r>
        <w:rPr>
          <w:rFonts w:ascii="Arial" w:hAnsi="Arial" w:cs="Arial"/>
          <w:color w:val="202124"/>
        </w:rPr>
        <w:t>- After doing above two general steps, we can send pa</w:t>
      </w:r>
      <w:r w:rsidR="00DA2399">
        <w:rPr>
          <w:rFonts w:ascii="Arial" w:hAnsi="Arial" w:cs="Arial"/>
          <w:color w:val="202124"/>
        </w:rPr>
        <w:t xml:space="preserve">ssword reset email as per below </w:t>
      </w:r>
      <w:r>
        <w:rPr>
          <w:rFonts w:ascii="Arial" w:hAnsi="Arial" w:cs="Arial"/>
          <w:color w:val="202124"/>
        </w:rPr>
        <w:t>:</w:t>
      </w:r>
    </w:p>
    <w:p w:rsidR="00266FB8" w:rsidRDefault="00266FB8" w:rsidP="00195F27">
      <w:pPr>
        <w:rPr>
          <w:rFonts w:ascii="Arial" w:hAnsi="Arial" w:cs="Arial"/>
          <w:color w:val="202124"/>
        </w:rPr>
      </w:pPr>
      <w:r>
        <w:rPr>
          <w:rFonts w:ascii="Arial" w:hAnsi="Arial" w:cs="Arial"/>
          <w:color w:val="202124"/>
        </w:rPr>
        <w:lastRenderedPageBreak/>
        <w:t xml:space="preserve">    </w:t>
      </w:r>
      <w:r w:rsidR="00DA2399">
        <w:rPr>
          <w:rFonts w:ascii="Arial" w:hAnsi="Arial" w:cs="Arial"/>
          <w:color w:val="202124"/>
        </w:rPr>
        <w:t xml:space="preserve">Firebase.auth.sendPasswordResetEmail(email) </w:t>
      </w:r>
    </w:p>
    <w:p w:rsidR="00266FB8" w:rsidRDefault="00266FB8" w:rsidP="00195F27">
      <w:pPr>
        <w:rPr>
          <w:rFonts w:ascii="Arial" w:hAnsi="Arial" w:cs="Arial"/>
          <w:color w:val="202124"/>
        </w:rPr>
      </w:pPr>
    </w:p>
    <w:p w:rsidR="00DA2399" w:rsidRDefault="00DA2399" w:rsidP="00DA2399">
      <w:pPr>
        <w:rPr>
          <w:rFonts w:ascii="Arial" w:hAnsi="Arial" w:cs="Arial"/>
          <w:color w:val="202124"/>
        </w:rPr>
      </w:pPr>
      <w:r>
        <w:rPr>
          <w:rFonts w:ascii="Helvetica" w:hAnsi="Helvetica" w:cs="Helvetica"/>
          <w:b/>
          <w:bCs/>
          <w:color w:val="000000"/>
          <w:szCs w:val="28"/>
          <w:shd w:val="clear" w:color="auto" w:fill="FFFF00"/>
        </w:rPr>
        <w:t>Update Password, Update Email, Delete Account in Firebase authentication :</w:t>
      </w:r>
    </w:p>
    <w:p w:rsidR="00DA2399" w:rsidRDefault="00DA2399" w:rsidP="00195F27">
      <w:pPr>
        <w:rPr>
          <w:rFonts w:ascii="Arial" w:hAnsi="Arial" w:cs="Arial"/>
          <w:color w:val="202124"/>
        </w:rPr>
      </w:pPr>
      <w:r>
        <w:rPr>
          <w:rFonts w:ascii="Arial" w:hAnsi="Arial" w:cs="Arial"/>
          <w:color w:val="202124"/>
        </w:rPr>
        <w:t>See the methods in below link :</w:t>
      </w:r>
    </w:p>
    <w:p w:rsidR="008379C3" w:rsidRDefault="008379C3" w:rsidP="00195F27">
      <w:pPr>
        <w:rPr>
          <w:rFonts w:ascii="Arial" w:hAnsi="Arial" w:cs="Arial"/>
          <w:color w:val="202124"/>
        </w:rPr>
      </w:pPr>
      <w:r>
        <w:rPr>
          <w:rFonts w:ascii="Arial" w:hAnsi="Arial" w:cs="Arial"/>
          <w:color w:val="202124"/>
        </w:rPr>
        <w:t xml:space="preserve">- </w:t>
      </w:r>
      <w:hyperlink r:id="rId53" w:history="1">
        <w:r w:rsidRPr="00C45C97">
          <w:rPr>
            <w:rStyle w:val="Hyperlink"/>
            <w:rFonts w:ascii="Arial" w:hAnsi="Arial" w:cs="Arial"/>
          </w:rPr>
          <w:t>https://firebase.google.com/docs/auth/android/manage-users</w:t>
        </w:r>
      </w:hyperlink>
      <w:r>
        <w:rPr>
          <w:rFonts w:ascii="Arial" w:hAnsi="Arial" w:cs="Arial"/>
          <w:color w:val="202124"/>
        </w:rPr>
        <w:t xml:space="preserve"> </w:t>
      </w:r>
    </w:p>
    <w:p w:rsidR="00DA2399" w:rsidRDefault="00DA2399" w:rsidP="00DA2399">
      <w:pPr>
        <w:rPr>
          <w:rFonts w:ascii="Arial" w:hAnsi="Arial" w:cs="Arial"/>
          <w:color w:val="202124"/>
        </w:rPr>
      </w:pPr>
      <w:r>
        <w:rPr>
          <w:rFonts w:ascii="Arial" w:hAnsi="Arial" w:cs="Arial"/>
          <w:color w:val="202124"/>
        </w:rPr>
        <w:t xml:space="preserve">- </w:t>
      </w:r>
      <w:hyperlink r:id="rId54" w:history="1">
        <w:r w:rsidRPr="00950F74">
          <w:rPr>
            <w:rStyle w:val="Hyperlink"/>
            <w:rFonts w:ascii="Arial" w:hAnsi="Arial" w:cs="Arial"/>
          </w:rPr>
          <w:t>https://itnext.io/android-firebase-authentication-email-and-password-login-b06980cf864a</w:t>
        </w:r>
      </w:hyperlink>
    </w:p>
    <w:p w:rsidR="00DA2399" w:rsidRDefault="00DA2399" w:rsidP="00195F27">
      <w:pPr>
        <w:rPr>
          <w:rFonts w:ascii="Arial" w:hAnsi="Arial" w:cs="Arial"/>
          <w:color w:val="202124"/>
        </w:rPr>
      </w:pPr>
    </w:p>
    <w:p w:rsidR="00195F27" w:rsidRDefault="00195F27" w:rsidP="00195F27">
      <w:r>
        <w:rPr>
          <w:rFonts w:ascii="Helvetica" w:hAnsi="Helvetica" w:cs="Helvetica"/>
          <w:b/>
          <w:bCs/>
          <w:color w:val="000000"/>
          <w:szCs w:val="28"/>
          <w:shd w:val="clear" w:color="auto" w:fill="FFFF00"/>
        </w:rPr>
        <w:t>Authentication using Google SignIn :</w:t>
      </w:r>
    </w:p>
    <w:p w:rsidR="00195F27" w:rsidRDefault="00195F27" w:rsidP="00195F27">
      <w:pPr>
        <w:rPr>
          <w:rFonts w:ascii="Arial" w:hAnsi="Arial" w:cs="Arial"/>
          <w:color w:val="202124"/>
        </w:rPr>
      </w:pPr>
      <w:r>
        <w:rPr>
          <w:rFonts w:ascii="Arial" w:hAnsi="Arial" w:cs="Arial"/>
          <w:color w:val="202124"/>
        </w:rPr>
        <w:t xml:space="preserve">Firebase link - </w:t>
      </w:r>
      <w:hyperlink r:id="rId55" w:history="1">
        <w:r w:rsidRPr="00950F74">
          <w:rPr>
            <w:rStyle w:val="Hyperlink"/>
          </w:rPr>
          <w:t>https://firebase.google.com/docs/auth/android/google-signin</w:t>
        </w:r>
      </w:hyperlink>
      <w:r>
        <w:t xml:space="preserve"> </w:t>
      </w:r>
      <w:r>
        <w:rPr>
          <w:rFonts w:ascii="Arial" w:hAnsi="Arial" w:cs="Arial"/>
          <w:color w:val="202124"/>
        </w:rPr>
        <w:t xml:space="preserve"> </w:t>
      </w:r>
    </w:p>
    <w:p w:rsidR="00195F27" w:rsidRDefault="00195F27" w:rsidP="00195F27">
      <w:r>
        <w:rPr>
          <w:rFonts w:ascii="Arial" w:hAnsi="Arial" w:cs="Arial"/>
          <w:color w:val="202124"/>
        </w:rPr>
        <w:t xml:space="preserve">Video Link - </w:t>
      </w:r>
      <w:hyperlink r:id="rId56" w:history="1">
        <w:r w:rsidRPr="00950F74">
          <w:rPr>
            <w:rStyle w:val="Hyperlink"/>
          </w:rPr>
          <w:t>https://www.youtube.com/watch?v=_318sOlkJBQ</w:t>
        </w:r>
      </w:hyperlink>
    </w:p>
    <w:p w:rsidR="00195F27" w:rsidRDefault="00195F27" w:rsidP="00195F27">
      <w:pPr>
        <w:rPr>
          <w:rFonts w:ascii="Arial" w:hAnsi="Arial" w:cs="Arial"/>
          <w:color w:val="202124"/>
        </w:rPr>
      </w:pPr>
      <w:r>
        <w:rPr>
          <w:rFonts w:ascii="Arial" w:hAnsi="Arial" w:cs="Arial"/>
          <w:color w:val="202124"/>
        </w:rPr>
        <w:t>App – Start-O-Preneur.</w:t>
      </w:r>
    </w:p>
    <w:p w:rsidR="00195F27" w:rsidRDefault="00195F27" w:rsidP="00195F27">
      <w:pPr>
        <w:rPr>
          <w:rFonts w:ascii="Arial" w:hAnsi="Arial" w:cs="Arial"/>
          <w:color w:val="202124"/>
        </w:rPr>
      </w:pPr>
    </w:p>
    <w:p w:rsidR="00195F27" w:rsidRDefault="00195F27" w:rsidP="00195F27">
      <w:pPr>
        <w:rPr>
          <w:rFonts w:ascii="Arial" w:hAnsi="Arial" w:cs="Arial"/>
          <w:color w:val="202124"/>
        </w:rPr>
      </w:pPr>
      <w:r>
        <w:rPr>
          <w:rFonts w:ascii="Arial" w:hAnsi="Arial" w:cs="Arial"/>
          <w:color w:val="202124"/>
        </w:rPr>
        <w:t>- After doing above two general steps, a</w:t>
      </w:r>
      <w:r w:rsidRPr="00195F27">
        <w:rPr>
          <w:rFonts w:ascii="Arial" w:hAnsi="Arial" w:cs="Arial"/>
          <w:color w:val="202124"/>
        </w:rPr>
        <w:t>lso add the dependency for the Google Play services library and specify its version</w:t>
      </w:r>
      <w:r>
        <w:rPr>
          <w:rFonts w:ascii="Arial" w:hAnsi="Arial" w:cs="Arial"/>
          <w:color w:val="202124"/>
        </w:rPr>
        <w:t xml:space="preserve"> as below :</w:t>
      </w:r>
      <w:r w:rsidRPr="00195F27">
        <w:rPr>
          <w:rFonts w:ascii="Arial" w:hAnsi="Arial" w:cs="Arial"/>
          <w:color w:val="202124"/>
        </w:rPr>
        <w:br/>
        <w:t>    implementation("com.google.android.gms:play-services-auth:21.0.0")</w:t>
      </w:r>
    </w:p>
    <w:p w:rsidR="00195F27" w:rsidRDefault="00195F27" w:rsidP="00195F27">
      <w:pPr>
        <w:rPr>
          <w:rFonts w:ascii="Arial" w:hAnsi="Arial" w:cs="Arial"/>
          <w:color w:val="202124"/>
        </w:rPr>
      </w:pPr>
      <w:r>
        <w:rPr>
          <w:rFonts w:ascii="Arial" w:hAnsi="Arial" w:cs="Arial"/>
          <w:color w:val="202124"/>
        </w:rPr>
        <w:t>- Enable Google sign in for your firebase project by :</w:t>
      </w:r>
    </w:p>
    <w:p w:rsidR="00195F27" w:rsidRDefault="00195F27" w:rsidP="00195F27">
      <w:pPr>
        <w:rPr>
          <w:rFonts w:ascii="Arial" w:hAnsi="Arial" w:cs="Arial"/>
          <w:color w:val="202124"/>
        </w:rPr>
      </w:pPr>
      <w:r>
        <w:rPr>
          <w:rFonts w:ascii="Arial" w:hAnsi="Arial" w:cs="Arial"/>
          <w:color w:val="202124"/>
        </w:rPr>
        <w:t xml:space="preserve">  Click on your project on console -&gt; Authentication -&gt; Sign-in Method -&gt; Google.</w:t>
      </w:r>
    </w:p>
    <w:p w:rsidR="00195F27" w:rsidRDefault="00195F27" w:rsidP="00195F27">
      <w:pPr>
        <w:rPr>
          <w:rFonts w:ascii="Arial" w:hAnsi="Arial" w:cs="Arial"/>
          <w:color w:val="202124"/>
        </w:rPr>
      </w:pPr>
      <w:r>
        <w:rPr>
          <w:rFonts w:ascii="Arial" w:hAnsi="Arial" w:cs="Arial"/>
          <w:color w:val="202124"/>
        </w:rPr>
        <w:t>- SHA-1 &amp; SHA-256 keys are required for google anthentication. Obtain SHA-1 &amp; SHA-256 keys from android studio and paste it to firebase project at below place :</w:t>
      </w:r>
    </w:p>
    <w:p w:rsidR="00195F27" w:rsidRDefault="00195F27" w:rsidP="00195F27">
      <w:pPr>
        <w:rPr>
          <w:rFonts w:ascii="Arial" w:hAnsi="Arial" w:cs="Arial"/>
          <w:color w:val="202124"/>
        </w:rPr>
      </w:pPr>
      <w:r>
        <w:rPr>
          <w:rFonts w:ascii="Arial" w:hAnsi="Arial" w:cs="Arial"/>
          <w:color w:val="202124"/>
        </w:rPr>
        <w:t xml:space="preserve">  Go to your project on console -&gt; Project Settings -&gt; Add fingerprints -&gt; Paste SHA-1 &amp; SHA-256 keys here-&gt; Save.</w:t>
      </w:r>
    </w:p>
    <w:p w:rsidR="00195F27" w:rsidRDefault="00195F27" w:rsidP="00195F27">
      <w:pPr>
        <w:rPr>
          <w:rFonts w:ascii="Arial" w:hAnsi="Arial" w:cs="Arial"/>
          <w:color w:val="202124"/>
        </w:rPr>
      </w:pPr>
      <w:r>
        <w:rPr>
          <w:rFonts w:ascii="Arial" w:hAnsi="Arial" w:cs="Arial"/>
          <w:color w:val="202124"/>
        </w:rPr>
        <w:t>- Now download google-services.json file and paste it in android studio project.</w:t>
      </w:r>
    </w:p>
    <w:p w:rsidR="00FD6E93" w:rsidRDefault="00FD6E93" w:rsidP="00195F27">
      <w:pPr>
        <w:rPr>
          <w:rFonts w:ascii="Arial" w:hAnsi="Arial" w:cs="Arial"/>
          <w:color w:val="202124"/>
        </w:rPr>
      </w:pPr>
      <w:r>
        <w:rPr>
          <w:rFonts w:ascii="Arial" w:hAnsi="Arial" w:cs="Arial"/>
          <w:color w:val="202124"/>
        </w:rPr>
        <w:t xml:space="preserve">- I have not followed the code, which is mentioned in above firebase link. </w:t>
      </w:r>
    </w:p>
    <w:p w:rsidR="00FD6E93" w:rsidRDefault="00FD6E93" w:rsidP="00195F27">
      <w:pPr>
        <w:rPr>
          <w:rFonts w:ascii="Arial" w:hAnsi="Arial" w:cs="Arial"/>
          <w:color w:val="202124"/>
        </w:rPr>
      </w:pPr>
      <w:r>
        <w:rPr>
          <w:rFonts w:ascii="Arial" w:hAnsi="Arial" w:cs="Arial"/>
          <w:color w:val="202124"/>
        </w:rPr>
        <w:t>- I have followed the code mentioned in Video Link.</w:t>
      </w:r>
    </w:p>
    <w:p w:rsidR="00FD6E93" w:rsidRDefault="00FD6E93" w:rsidP="00195F27">
      <w:pPr>
        <w:rPr>
          <w:rFonts w:ascii="Arial" w:hAnsi="Arial" w:cs="Arial"/>
          <w:color w:val="202124"/>
        </w:rPr>
      </w:pPr>
      <w:r>
        <w:rPr>
          <w:rFonts w:ascii="Arial" w:hAnsi="Arial" w:cs="Arial"/>
          <w:color w:val="202124"/>
        </w:rPr>
        <w:t>- See LoginFragment.kt  in Start-O-Preneur for the code.</w:t>
      </w:r>
    </w:p>
    <w:p w:rsidR="0028565A" w:rsidRDefault="00FD6E93" w:rsidP="00DE588C">
      <w:pPr>
        <w:rPr>
          <w:rFonts w:ascii="Arial" w:hAnsi="Arial" w:cs="Arial"/>
          <w:color w:val="202124"/>
        </w:rPr>
      </w:pPr>
      <w:r>
        <w:rPr>
          <w:rFonts w:ascii="Arial" w:hAnsi="Arial" w:cs="Arial"/>
          <w:color w:val="202124"/>
        </w:rPr>
        <w:t>- In addOnCompleteListener of in   mAuth.signInWithCredential(credential) { } method, we can add the user details in firestore database and navigate the user to HomeFragment.</w:t>
      </w:r>
    </w:p>
    <w:p w:rsidR="00DE588C" w:rsidRDefault="00DE588C" w:rsidP="0054280D">
      <w:pPr>
        <w:rPr>
          <w:rFonts w:ascii="Arial" w:hAnsi="Arial" w:cs="Arial"/>
          <w:color w:val="202124"/>
        </w:rPr>
      </w:pPr>
    </w:p>
    <w:p w:rsidR="00F008CE" w:rsidRDefault="00F008CE" w:rsidP="00F008CE">
      <w:pPr>
        <w:tabs>
          <w:tab w:val="left" w:pos="4395"/>
        </w:tabs>
        <w:jc w:val="center"/>
        <w:rPr>
          <w:b/>
          <w:bCs/>
          <w:sz w:val="32"/>
          <w:szCs w:val="32"/>
        </w:rPr>
      </w:pPr>
      <w:r>
        <w:rPr>
          <w:b/>
          <w:bCs/>
          <w:sz w:val="32"/>
          <w:szCs w:val="32"/>
          <w:highlight w:val="cyan"/>
        </w:rPr>
        <w:t xml:space="preserve">Implement Google Map in Android Studio </w:t>
      </w:r>
      <w:r>
        <w:rPr>
          <w:b/>
          <w:bCs/>
          <w:sz w:val="32"/>
          <w:szCs w:val="32"/>
        </w:rPr>
        <w:t xml:space="preserve"> </w:t>
      </w:r>
    </w:p>
    <w:p w:rsidR="00FD0A96" w:rsidRDefault="007D3DA1" w:rsidP="0054280D">
      <w:pPr>
        <w:rPr>
          <w:rFonts w:ascii="Arial" w:hAnsi="Arial" w:cs="Arial"/>
          <w:color w:val="202124"/>
        </w:rPr>
      </w:pPr>
      <w:r>
        <w:rPr>
          <w:rFonts w:ascii="Arial" w:hAnsi="Arial" w:cs="Arial"/>
          <w:color w:val="202124"/>
        </w:rPr>
        <w:t>Video Link followed for below steps</w:t>
      </w:r>
      <w:r w:rsidR="00FD0A96">
        <w:rPr>
          <w:rFonts w:ascii="Arial" w:hAnsi="Arial" w:cs="Arial"/>
          <w:color w:val="202124"/>
        </w:rPr>
        <w:t xml:space="preserve"> - </w:t>
      </w:r>
      <w:hyperlink r:id="rId57" w:history="1">
        <w:r w:rsidR="00FD0A96" w:rsidRPr="00441F07">
          <w:rPr>
            <w:rStyle w:val="Hyperlink"/>
            <w:rFonts w:ascii="Arial" w:hAnsi="Arial" w:cs="Arial"/>
          </w:rPr>
          <w:t>https://www.youtube.com/watch?v=_gpreGNtNCM</w:t>
        </w:r>
      </w:hyperlink>
      <w:r w:rsidR="00FD0A96">
        <w:rPr>
          <w:rFonts w:ascii="Arial" w:hAnsi="Arial" w:cs="Arial"/>
          <w:color w:val="202124"/>
        </w:rPr>
        <w:t xml:space="preserve"> </w:t>
      </w:r>
    </w:p>
    <w:p w:rsidR="007D3DA1" w:rsidRDefault="007D3DA1" w:rsidP="0054280D">
      <w:pPr>
        <w:rPr>
          <w:rFonts w:ascii="Arial" w:hAnsi="Arial" w:cs="Arial"/>
          <w:color w:val="202124"/>
        </w:rPr>
      </w:pPr>
      <w:r>
        <w:rPr>
          <w:rFonts w:ascii="Arial" w:hAnsi="Arial" w:cs="Arial"/>
          <w:color w:val="202124"/>
        </w:rPr>
        <w:t xml:space="preserve">Can Refer (little confusing) - </w:t>
      </w:r>
      <w:hyperlink r:id="rId58" w:history="1">
        <w:r w:rsidRPr="00441F07">
          <w:rPr>
            <w:rStyle w:val="Hyperlink"/>
            <w:rFonts w:ascii="Arial" w:hAnsi="Arial" w:cs="Arial"/>
          </w:rPr>
          <w:t>https://developers.google.com/maps/documentation/android-sdk/start</w:t>
        </w:r>
      </w:hyperlink>
      <w:r>
        <w:rPr>
          <w:rFonts w:ascii="Arial" w:hAnsi="Arial" w:cs="Arial"/>
          <w:color w:val="202124"/>
        </w:rPr>
        <w:t xml:space="preserve"> </w:t>
      </w:r>
    </w:p>
    <w:p w:rsidR="00F008CE" w:rsidRPr="00F008CE" w:rsidRDefault="007D3DA1" w:rsidP="0054280D">
      <w:r>
        <w:rPr>
          <w:rFonts w:ascii="Helvetica" w:hAnsi="Helvetica" w:cs="Helvetica"/>
          <w:b/>
          <w:bCs/>
          <w:color w:val="000000"/>
          <w:szCs w:val="28"/>
          <w:shd w:val="clear" w:color="auto" w:fill="FFFF00"/>
        </w:rPr>
        <w:t xml:space="preserve">Steps </w:t>
      </w:r>
      <w:r w:rsidR="00F008CE">
        <w:rPr>
          <w:rFonts w:ascii="Helvetica" w:hAnsi="Helvetica" w:cs="Helvetica"/>
          <w:b/>
          <w:bCs/>
          <w:color w:val="000000"/>
          <w:szCs w:val="28"/>
          <w:shd w:val="clear" w:color="auto" w:fill="FFFF00"/>
        </w:rPr>
        <w:t>:</w:t>
      </w:r>
    </w:p>
    <w:p w:rsidR="00F008CE" w:rsidRDefault="00F008CE" w:rsidP="0054280D">
      <w:pPr>
        <w:rPr>
          <w:rFonts w:ascii="Arial" w:hAnsi="Arial" w:cs="Arial"/>
          <w:color w:val="202124"/>
        </w:rPr>
      </w:pPr>
      <w:r>
        <w:rPr>
          <w:rFonts w:ascii="Arial" w:hAnsi="Arial" w:cs="Arial"/>
          <w:color w:val="202124"/>
        </w:rPr>
        <w:t xml:space="preserve">- To enable the Maps in android, we need API_KEY. </w:t>
      </w:r>
    </w:p>
    <w:p w:rsidR="00F008CE" w:rsidRDefault="00F008CE" w:rsidP="0054280D">
      <w:pPr>
        <w:rPr>
          <w:rFonts w:ascii="Arial" w:hAnsi="Arial" w:cs="Arial"/>
          <w:color w:val="202124"/>
        </w:rPr>
      </w:pPr>
      <w:r>
        <w:rPr>
          <w:rFonts w:ascii="Arial" w:hAnsi="Arial" w:cs="Arial"/>
          <w:color w:val="202124"/>
        </w:rPr>
        <w:t xml:space="preserve">- Go to console.cloud.google.com </w:t>
      </w:r>
      <w:r w:rsidR="008759E9">
        <w:rPr>
          <w:rFonts w:ascii="Arial" w:hAnsi="Arial" w:cs="Arial"/>
          <w:color w:val="202124"/>
        </w:rPr>
        <w:t xml:space="preserve">-&gt; </w:t>
      </w:r>
      <w:r>
        <w:rPr>
          <w:rFonts w:ascii="Arial" w:hAnsi="Arial" w:cs="Arial"/>
          <w:color w:val="202124"/>
        </w:rPr>
        <w:t>Create New Project</w:t>
      </w:r>
      <w:r w:rsidR="008759E9">
        <w:rPr>
          <w:rFonts w:ascii="Arial" w:hAnsi="Arial" w:cs="Arial"/>
          <w:color w:val="202124"/>
        </w:rPr>
        <w:t xml:space="preserve"> -&gt; Enter billing details, if needed -&gt; Give Project Name -&gt; Location- No Organization -&gt; Create Project.</w:t>
      </w:r>
    </w:p>
    <w:p w:rsidR="008759E9" w:rsidRDefault="008759E9" w:rsidP="0054280D">
      <w:pPr>
        <w:rPr>
          <w:rFonts w:ascii="Arial" w:hAnsi="Arial" w:cs="Arial"/>
          <w:color w:val="202124"/>
        </w:rPr>
      </w:pPr>
      <w:r>
        <w:rPr>
          <w:rFonts w:ascii="Arial" w:hAnsi="Arial" w:cs="Arial"/>
          <w:color w:val="202124"/>
        </w:rPr>
        <w:t>- Select the project -&gt; Go to APIs Overview -&gt; Credentials (on left column) -&gt; Create Credentials (on top)</w:t>
      </w:r>
    </w:p>
    <w:p w:rsidR="00EC7CF5" w:rsidRDefault="008759E9" w:rsidP="00EC7CF5">
      <w:pPr>
        <w:rPr>
          <w:rFonts w:ascii="Arial" w:hAnsi="Arial" w:cs="Arial"/>
          <w:color w:val="202124"/>
        </w:rPr>
      </w:pPr>
      <w:r>
        <w:rPr>
          <w:rFonts w:ascii="Arial" w:hAnsi="Arial" w:cs="Arial"/>
          <w:color w:val="202124"/>
        </w:rPr>
        <w:t xml:space="preserve">    -&gt; API Key -&gt; Copy your API key (You can see API key on Credentials menu also).</w:t>
      </w:r>
    </w:p>
    <w:p w:rsidR="00EC7CF5" w:rsidRDefault="00EC7CF5" w:rsidP="0054280D">
      <w:pPr>
        <w:rPr>
          <w:rFonts w:ascii="Arial" w:hAnsi="Arial" w:cs="Arial"/>
          <w:color w:val="202124"/>
        </w:rPr>
      </w:pPr>
      <w:r w:rsidRPr="00EC7CF5">
        <w:rPr>
          <w:rFonts w:ascii="Arial" w:hAnsi="Arial" w:cs="Arial"/>
          <w:color w:val="202124"/>
        </w:rPr>
        <w:lastRenderedPageBreak/>
        <w:t xml:space="preserve">- </w:t>
      </w:r>
      <w:r w:rsidRPr="00EC7CF5">
        <w:rPr>
          <w:rFonts w:ascii="Arial" w:hAnsi="Arial" w:cs="Arial" w:hint="eastAsia"/>
          <w:color w:val="202124"/>
        </w:rPr>
        <w:t>Once you have your API key (it starts with "AIza"), define a new property in your</w:t>
      </w:r>
      <w:r w:rsidRPr="00EC7CF5">
        <w:rPr>
          <w:rFonts w:ascii="Arial" w:hAnsi="Arial" w:cs="Arial" w:hint="eastAsia"/>
          <w:color w:val="202124"/>
        </w:rPr>
        <w:br/>
        <w:t>project's local.properties file (e.g. MAPS_API_KEY=Aiza...), and replace the</w:t>
      </w:r>
      <w:r w:rsidRPr="00EC7CF5">
        <w:rPr>
          <w:rFonts w:ascii="Arial" w:hAnsi="Arial" w:cs="Arial" w:hint="eastAsia"/>
          <w:color w:val="202124"/>
        </w:rPr>
        <w:br/>
        <w:t xml:space="preserve">"YOUR_API_KEY" string in </w:t>
      </w:r>
      <w:r>
        <w:rPr>
          <w:rFonts w:ascii="Arial" w:hAnsi="Arial" w:cs="Arial"/>
          <w:color w:val="202124"/>
        </w:rPr>
        <w:t>Manifest</w:t>
      </w:r>
      <w:r>
        <w:rPr>
          <w:rFonts w:ascii="Arial" w:hAnsi="Arial" w:cs="Arial" w:hint="eastAsia"/>
          <w:color w:val="202124"/>
        </w:rPr>
        <w:t xml:space="preserve"> file with "${MAPS_API_KEY}" as below :</w:t>
      </w:r>
    </w:p>
    <w:p w:rsidR="00EC7CF5" w:rsidRDefault="00EC7CF5" w:rsidP="0054280D">
      <w:pPr>
        <w:rPr>
          <w:rFonts w:ascii="Arial" w:hAnsi="Arial" w:cs="Arial"/>
          <w:color w:val="202124"/>
        </w:rPr>
      </w:pPr>
      <w:r>
        <w:rPr>
          <w:rFonts w:ascii="Arial" w:hAnsi="Arial" w:cs="Arial"/>
          <w:color w:val="202124"/>
        </w:rPr>
        <w:t>- In Manifest in &lt;application/&gt; tag as below :</w:t>
      </w:r>
    </w:p>
    <w:p w:rsidR="00EC7CF5" w:rsidRPr="00EC7CF5" w:rsidRDefault="00EC7CF5" w:rsidP="00EC7CF5">
      <w:pPr>
        <w:pStyle w:val="HTMLPreformatted"/>
        <w:shd w:val="clear" w:color="auto" w:fill="2B2B2B"/>
        <w:rPr>
          <w:rFonts w:ascii="JetBrains Mono" w:eastAsia="JetBrains Mono"/>
          <w:color w:val="A9B7C6"/>
        </w:rPr>
      </w:pPr>
      <w:r>
        <w:rPr>
          <w:rFonts w:ascii="Arial" w:hAnsi="Arial" w:cs="Arial"/>
          <w:color w:val="202124"/>
        </w:rPr>
        <w:t xml:space="preserve">     </w:t>
      </w:r>
      <w:r w:rsidRPr="00EC7CF5">
        <w:rPr>
          <w:rFonts w:ascii="JetBrains Mono" w:eastAsia="JetBrains Mono" w:hint="eastAsia"/>
          <w:color w:val="E8BF6A"/>
        </w:rPr>
        <w:t>&lt;meta-data</w:t>
      </w:r>
      <w:r w:rsidRPr="00EC7CF5">
        <w:rPr>
          <w:rFonts w:ascii="JetBrains Mono" w:eastAsia="JetBrains Mono" w:hint="eastAsia"/>
          <w:color w:val="E8BF6A"/>
        </w:rPr>
        <w:br/>
        <w:t xml:space="preserve">    </w:t>
      </w:r>
      <w:r w:rsidRPr="00EC7CF5">
        <w:rPr>
          <w:rFonts w:ascii="JetBrains Mono" w:eastAsia="JetBrains Mono" w:hint="eastAsia"/>
          <w:color w:val="9876AA"/>
        </w:rPr>
        <w:t>android</w:t>
      </w:r>
      <w:r w:rsidRPr="00EC7CF5">
        <w:rPr>
          <w:rFonts w:ascii="JetBrains Mono" w:eastAsia="JetBrains Mono" w:hint="eastAsia"/>
          <w:color w:val="BABABA"/>
        </w:rPr>
        <w:t>:name</w:t>
      </w:r>
      <w:r w:rsidRPr="00EC7CF5">
        <w:rPr>
          <w:rFonts w:ascii="JetBrains Mono" w:eastAsia="JetBrains Mono" w:hint="eastAsia"/>
          <w:color w:val="6A8759"/>
        </w:rPr>
        <w:t>="com.google.android.geo.API_KEY"</w:t>
      </w:r>
      <w:r w:rsidRPr="00EC7CF5">
        <w:rPr>
          <w:rFonts w:ascii="JetBrains Mono" w:eastAsia="JetBrains Mono" w:hint="eastAsia"/>
          <w:color w:val="6A8759"/>
        </w:rPr>
        <w:br/>
        <w:t xml:space="preserve">    </w:t>
      </w:r>
      <w:r w:rsidRPr="00EC7CF5">
        <w:rPr>
          <w:rFonts w:ascii="JetBrains Mono" w:eastAsia="JetBrains Mono" w:hint="eastAsia"/>
          <w:color w:val="9876AA"/>
        </w:rPr>
        <w:t>android</w:t>
      </w:r>
      <w:r w:rsidRPr="00EC7CF5">
        <w:rPr>
          <w:rFonts w:ascii="JetBrains Mono" w:eastAsia="JetBrains Mono" w:hint="eastAsia"/>
          <w:color w:val="BABABA"/>
        </w:rPr>
        <w:t>:value</w:t>
      </w:r>
      <w:r w:rsidRPr="00EC7CF5">
        <w:rPr>
          <w:rFonts w:ascii="JetBrains Mono" w:eastAsia="JetBrains Mono" w:hint="eastAsia"/>
          <w:color w:val="6A8759"/>
        </w:rPr>
        <w:t xml:space="preserve">="${MAPS_API_KEY}" </w:t>
      </w:r>
      <w:r w:rsidRPr="00EC7CF5">
        <w:rPr>
          <w:rFonts w:ascii="JetBrains Mono" w:eastAsia="JetBrains Mono" w:hint="eastAsia"/>
          <w:color w:val="E8BF6A"/>
        </w:rPr>
        <w:t>/&gt;</w:t>
      </w:r>
    </w:p>
    <w:p w:rsidR="00EC7CF5" w:rsidRDefault="00EC7CF5" w:rsidP="0054280D">
      <w:pPr>
        <w:rPr>
          <w:rFonts w:ascii="Arial" w:hAnsi="Arial" w:cs="Arial"/>
          <w:color w:val="202124"/>
        </w:rPr>
      </w:pPr>
    </w:p>
    <w:p w:rsidR="00FD0A96" w:rsidRDefault="00FD0A96" w:rsidP="0054280D">
      <w:pPr>
        <w:rPr>
          <w:rFonts w:ascii="Arial" w:hAnsi="Arial" w:cs="Arial"/>
          <w:color w:val="202124"/>
        </w:rPr>
      </w:pPr>
      <w:r>
        <w:rPr>
          <w:rFonts w:ascii="Arial" w:hAnsi="Arial" w:cs="Arial"/>
          <w:color w:val="202124"/>
        </w:rPr>
        <w:t>- Add the following three permissions in Manifest :</w:t>
      </w:r>
    </w:p>
    <w:p w:rsidR="00FD0A96" w:rsidRDefault="00FD0A96" w:rsidP="0054280D">
      <w:pPr>
        <w:rPr>
          <w:rFonts w:ascii="Arial" w:hAnsi="Arial" w:cs="Arial"/>
          <w:color w:val="202124"/>
        </w:rPr>
      </w:pPr>
      <w:r>
        <w:rPr>
          <w:rFonts w:ascii="Arial" w:hAnsi="Arial" w:cs="Arial"/>
          <w:color w:val="202124"/>
        </w:rPr>
        <w:t xml:space="preserve">      - INTERNET</w:t>
      </w:r>
    </w:p>
    <w:p w:rsidR="00FD0A96" w:rsidRDefault="00FD0A96" w:rsidP="0054280D">
      <w:pPr>
        <w:rPr>
          <w:rFonts w:ascii="Arial" w:hAnsi="Arial" w:cs="Arial"/>
          <w:color w:val="202124"/>
        </w:rPr>
      </w:pPr>
      <w:r>
        <w:rPr>
          <w:rFonts w:ascii="Arial" w:hAnsi="Arial" w:cs="Arial"/>
          <w:color w:val="202124"/>
        </w:rPr>
        <w:t xml:space="preserve">      - ACCESS_FINE_LOCATION</w:t>
      </w:r>
    </w:p>
    <w:p w:rsidR="00FD0A96" w:rsidRDefault="00FD0A96" w:rsidP="0054280D">
      <w:pPr>
        <w:rPr>
          <w:rFonts w:ascii="Arial" w:hAnsi="Arial" w:cs="Arial"/>
          <w:color w:val="202124"/>
        </w:rPr>
      </w:pPr>
      <w:r>
        <w:rPr>
          <w:rFonts w:ascii="Arial" w:hAnsi="Arial" w:cs="Arial"/>
          <w:color w:val="202124"/>
        </w:rPr>
        <w:t xml:space="preserve">      - ACCESS_COURSE_LOCATION</w:t>
      </w:r>
    </w:p>
    <w:p w:rsidR="00AC0100" w:rsidRDefault="00AC0100" w:rsidP="0054280D">
      <w:pPr>
        <w:rPr>
          <w:rFonts w:ascii="Arial" w:hAnsi="Arial" w:cs="Arial"/>
          <w:color w:val="202124"/>
        </w:rPr>
      </w:pPr>
      <w:r>
        <w:rPr>
          <w:rFonts w:ascii="Arial" w:hAnsi="Arial" w:cs="Arial"/>
          <w:color w:val="202124"/>
        </w:rPr>
        <w:t>- Add following dependency in app level gragle file :</w:t>
      </w:r>
    </w:p>
    <w:p w:rsidR="00AC0100" w:rsidRPr="00AC0100" w:rsidRDefault="00AC0100" w:rsidP="00AC0100">
      <w:pPr>
        <w:pStyle w:val="HTMLPreformatted"/>
        <w:rPr>
          <w:sz w:val="24"/>
          <w:szCs w:val="24"/>
        </w:rPr>
      </w:pPr>
      <w:r>
        <w:rPr>
          <w:rFonts w:ascii="Arial" w:hAnsi="Arial" w:cs="Arial"/>
          <w:color w:val="202124"/>
        </w:rPr>
        <w:t xml:space="preserve">   </w:t>
      </w:r>
      <w:r w:rsidRPr="00AC0100">
        <w:rPr>
          <w:rStyle w:val="pln"/>
          <w:sz w:val="24"/>
          <w:szCs w:val="24"/>
        </w:rPr>
        <w:t xml:space="preserve">implementation </w:t>
      </w:r>
      <w:r w:rsidRPr="00AC0100">
        <w:rPr>
          <w:rStyle w:val="str"/>
          <w:sz w:val="24"/>
          <w:szCs w:val="24"/>
        </w:rPr>
        <w:t>'com.google.android.gms:play-services-maps:18.2.0'</w:t>
      </w:r>
    </w:p>
    <w:p w:rsidR="00AC0100" w:rsidRDefault="00AC0100" w:rsidP="0054280D">
      <w:pPr>
        <w:rPr>
          <w:rFonts w:ascii="Arial" w:hAnsi="Arial" w:cs="Arial"/>
          <w:color w:val="202124"/>
        </w:rPr>
      </w:pPr>
    </w:p>
    <w:p w:rsidR="00BF2DEA" w:rsidRDefault="00BF2DEA" w:rsidP="0054280D">
      <w:pPr>
        <w:rPr>
          <w:rFonts w:ascii="Arial" w:hAnsi="Arial" w:cs="Arial"/>
          <w:color w:val="202124"/>
        </w:rPr>
      </w:pPr>
      <w:r>
        <w:rPr>
          <w:rFonts w:ascii="Arial" w:hAnsi="Arial" w:cs="Arial"/>
          <w:color w:val="202124"/>
        </w:rPr>
        <w:t>- We can skip adding Secrets Gradle Plugin dependency and its code.</w:t>
      </w:r>
    </w:p>
    <w:p w:rsidR="00BF2DEA" w:rsidRDefault="00BF2DEA" w:rsidP="0054280D">
      <w:pPr>
        <w:rPr>
          <w:rFonts w:ascii="Arial" w:hAnsi="Arial" w:cs="Arial"/>
          <w:color w:val="202124"/>
        </w:rPr>
      </w:pPr>
      <w:r>
        <w:rPr>
          <w:rFonts w:ascii="Arial" w:hAnsi="Arial" w:cs="Arial"/>
          <w:color w:val="202124"/>
        </w:rPr>
        <w:t xml:space="preserve">- Now to add Maps Activity in android studio project, </w:t>
      </w:r>
    </w:p>
    <w:p w:rsidR="00BF2DEA" w:rsidRDefault="00BF2DEA" w:rsidP="0054280D">
      <w:pPr>
        <w:rPr>
          <w:rFonts w:ascii="Arial" w:hAnsi="Arial" w:cs="Arial"/>
          <w:color w:val="202124"/>
        </w:rPr>
      </w:pPr>
      <w:r>
        <w:rPr>
          <w:rFonts w:ascii="Arial" w:hAnsi="Arial" w:cs="Arial"/>
          <w:color w:val="202124"/>
        </w:rPr>
        <w:t xml:space="preserve">    Right click on package -&gt; New -&gt; Google -&gt; Google Maps Views Activity.</w:t>
      </w:r>
    </w:p>
    <w:p w:rsidR="00BF2DEA" w:rsidRDefault="00BF2DEA" w:rsidP="0054280D">
      <w:pPr>
        <w:rPr>
          <w:rFonts w:ascii="Arial" w:hAnsi="Arial" w:cs="Arial"/>
          <w:color w:val="202124"/>
        </w:rPr>
      </w:pPr>
      <w:r>
        <w:rPr>
          <w:rFonts w:ascii="Arial" w:hAnsi="Arial" w:cs="Arial"/>
          <w:color w:val="202124"/>
        </w:rPr>
        <w:t>- This will add the necessary code in MapsActivity.kt file and its XML file.</w:t>
      </w:r>
    </w:p>
    <w:p w:rsidR="004032DF" w:rsidRDefault="004032DF" w:rsidP="0054280D">
      <w:pPr>
        <w:rPr>
          <w:rFonts w:ascii="Arial" w:hAnsi="Arial" w:cs="Arial"/>
          <w:color w:val="202124"/>
        </w:rPr>
      </w:pPr>
      <w:r>
        <w:rPr>
          <w:rFonts w:ascii="Arial" w:hAnsi="Arial" w:cs="Arial"/>
          <w:color w:val="202124"/>
        </w:rPr>
        <w:t>- We can use the fragment also instead of MapsActivity. For that we can copy paste above code from activity to fragment and its XML.</w:t>
      </w:r>
    </w:p>
    <w:p w:rsidR="006762A9" w:rsidRDefault="006762A9" w:rsidP="0054280D">
      <w:pPr>
        <w:rPr>
          <w:rFonts w:ascii="Arial" w:hAnsi="Arial" w:cs="Arial"/>
          <w:color w:val="202124"/>
        </w:rPr>
      </w:pPr>
      <w:r>
        <w:rPr>
          <w:rFonts w:ascii="Arial" w:hAnsi="Arial" w:cs="Arial"/>
          <w:color w:val="202124"/>
        </w:rPr>
        <w:t>- Now we can run the app.</w:t>
      </w:r>
    </w:p>
    <w:p w:rsidR="00885EE3" w:rsidRDefault="00885EE3" w:rsidP="0054280D">
      <w:pPr>
        <w:rPr>
          <w:rFonts w:ascii="Arial" w:hAnsi="Arial" w:cs="Arial"/>
          <w:color w:val="202124"/>
        </w:rPr>
      </w:pPr>
    </w:p>
    <w:p w:rsidR="00885EE3" w:rsidRPr="00F008CE" w:rsidRDefault="00885EE3" w:rsidP="00885EE3">
      <w:r>
        <w:rPr>
          <w:rFonts w:ascii="Helvetica" w:hAnsi="Helvetica" w:cs="Helvetica"/>
          <w:b/>
          <w:bCs/>
          <w:color w:val="000000"/>
          <w:szCs w:val="28"/>
          <w:shd w:val="clear" w:color="auto" w:fill="FFFF00"/>
        </w:rPr>
        <w:t>How to get current location :</w:t>
      </w:r>
    </w:p>
    <w:p w:rsidR="00885EE3" w:rsidRDefault="00885EE3" w:rsidP="00885EE3">
      <w:pPr>
        <w:pStyle w:val="HTMLPreformatted"/>
        <w:textAlignment w:val="baseline"/>
        <w:rPr>
          <w:rStyle w:val="HTMLCode"/>
          <w:rFonts w:ascii="inherit" w:hAnsi="inherit"/>
          <w:color w:val="0C0D0E"/>
          <w:bdr w:val="none" w:sz="0" w:space="0" w:color="auto" w:frame="1"/>
        </w:rPr>
      </w:pPr>
    </w:p>
    <w:p w:rsidR="00885EE3" w:rsidRDefault="00885EE3" w:rsidP="00885EE3">
      <w:pPr>
        <w:rPr>
          <w:rFonts w:ascii="Arial" w:hAnsi="Arial" w:cs="Arial"/>
          <w:color w:val="202124"/>
        </w:rPr>
      </w:pPr>
      <w:r>
        <w:rPr>
          <w:rFonts w:ascii="Arial" w:hAnsi="Arial" w:cs="Arial"/>
          <w:color w:val="202124"/>
        </w:rPr>
        <w:t xml:space="preserve">- Source - </w:t>
      </w:r>
      <w:hyperlink r:id="rId59" w:history="1">
        <w:r w:rsidRPr="00441F07">
          <w:rPr>
            <w:rStyle w:val="Hyperlink"/>
            <w:rFonts w:ascii="Arial" w:hAnsi="Arial" w:cs="Arial"/>
          </w:rPr>
          <w:t>https://stackoverflow.com/questions/71137555/getcurrentlocation-method-in-kotlin</w:t>
        </w:r>
      </w:hyperlink>
      <w:r>
        <w:rPr>
          <w:rFonts w:ascii="Arial" w:hAnsi="Arial" w:cs="Arial"/>
          <w:color w:val="202124"/>
        </w:rPr>
        <w:t xml:space="preserve"> </w:t>
      </w:r>
    </w:p>
    <w:p w:rsidR="00885EE3" w:rsidRDefault="00885EE3" w:rsidP="00885EE3">
      <w:pPr>
        <w:rPr>
          <w:rFonts w:ascii="Arial" w:hAnsi="Arial" w:cs="Arial"/>
          <w:color w:val="202124"/>
        </w:rPr>
      </w:pPr>
      <w:r>
        <w:rPr>
          <w:rFonts w:ascii="Arial" w:hAnsi="Arial" w:cs="Arial"/>
          <w:color w:val="202124"/>
        </w:rPr>
        <w:t xml:space="preserve">- App - </w:t>
      </w:r>
      <w:r w:rsidRPr="0009440B">
        <w:rPr>
          <w:rFonts w:ascii="Arial" w:eastAsia="Helvetica" w:hAnsi="Arial" w:cs="Arial"/>
          <w:color w:val="1A1D1F"/>
        </w:rPr>
        <w:t xml:space="preserve">SellersFragment.kt in </w:t>
      </w:r>
      <w:r>
        <w:rPr>
          <w:rFonts w:ascii="Arial" w:eastAsia="Helvetica" w:hAnsi="Arial" w:cs="Arial"/>
          <w:color w:val="1A1D1F"/>
        </w:rPr>
        <w:t xml:space="preserve">Yorder-Customer,   LocationFragment.kt in Paw Garage.  </w:t>
      </w:r>
    </w:p>
    <w:p w:rsidR="00885EE3" w:rsidRDefault="00885EE3" w:rsidP="00885EE3">
      <w:pPr>
        <w:pStyle w:val="HTMLPreformatted"/>
        <w:textAlignment w:val="baseline"/>
        <w:rPr>
          <w:rStyle w:val="HTMLCode"/>
          <w:rFonts w:ascii="inherit" w:hAnsi="inherit"/>
          <w:color w:val="0C0D0E"/>
          <w:bdr w:val="none" w:sz="0" w:space="0" w:color="auto" w:frame="1"/>
        </w:rPr>
      </w:pP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fusedLocationClient.getCurrentLocation(Priority.PRIORITY_HIGH_ACCURACY, </w:t>
      </w:r>
      <w:r w:rsidRPr="00885EE3">
        <w:rPr>
          <w:rStyle w:val="hljs-keyword"/>
          <w:rFonts w:ascii="inherit" w:hAnsi="inherit"/>
          <w:color w:val="0C0D0E"/>
          <w:sz w:val="22"/>
          <w:szCs w:val="22"/>
          <w:bdr w:val="none" w:sz="0" w:space="0" w:color="auto" w:frame="1"/>
        </w:rPr>
        <w:t>object</w:t>
      </w:r>
      <w:r w:rsidRPr="00885EE3">
        <w:rPr>
          <w:rStyle w:val="HTMLCode"/>
          <w:rFonts w:ascii="inherit" w:hAnsi="inherit"/>
          <w:color w:val="0C0D0E"/>
          <w:sz w:val="22"/>
          <w:szCs w:val="22"/>
          <w:bdr w:val="none" w:sz="0" w:space="0" w:color="auto" w:frame="1"/>
        </w:rPr>
        <w:t xml:space="preserve"> : CancellationToken() {</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r w:rsidRPr="00885EE3">
        <w:rPr>
          <w:rStyle w:val="hljs-keyword"/>
          <w:rFonts w:ascii="inherit" w:hAnsi="inherit"/>
          <w:color w:val="0C0D0E"/>
          <w:sz w:val="22"/>
          <w:szCs w:val="22"/>
          <w:bdr w:val="none" w:sz="0" w:space="0" w:color="auto" w:frame="1"/>
        </w:rPr>
        <w:t>override</w:t>
      </w:r>
      <w:r w:rsidRPr="00885EE3">
        <w:rPr>
          <w:rStyle w:val="HTMLCode"/>
          <w:rFonts w:ascii="inherit" w:hAnsi="inherit"/>
          <w:color w:val="0C0D0E"/>
          <w:sz w:val="22"/>
          <w:szCs w:val="22"/>
          <w:bdr w:val="none" w:sz="0" w:space="0" w:color="auto" w:frame="1"/>
        </w:rPr>
        <w:t xml:space="preserve"> </w:t>
      </w:r>
      <w:r w:rsidRPr="00885EE3">
        <w:rPr>
          <w:rStyle w:val="hljs-keyword"/>
          <w:rFonts w:ascii="inherit" w:hAnsi="inherit"/>
          <w:color w:val="0C0D0E"/>
          <w:sz w:val="22"/>
          <w:szCs w:val="22"/>
          <w:bdr w:val="none" w:sz="0" w:space="0" w:color="auto" w:frame="1"/>
        </w:rPr>
        <w:t>fun</w:t>
      </w:r>
      <w:r w:rsidRPr="00885EE3">
        <w:rPr>
          <w:rStyle w:val="hljs-function"/>
          <w:rFonts w:ascii="inherit" w:eastAsiaTheme="majorEastAsia" w:hAnsi="inherit"/>
          <w:color w:val="0C0D0E"/>
          <w:sz w:val="22"/>
          <w:szCs w:val="22"/>
          <w:bdr w:val="none" w:sz="0" w:space="0" w:color="auto" w:frame="1"/>
        </w:rPr>
        <w:t xml:space="preserve"> </w:t>
      </w:r>
      <w:r w:rsidRPr="00885EE3">
        <w:rPr>
          <w:rStyle w:val="hljs-title"/>
          <w:rFonts w:ascii="inherit" w:hAnsi="inherit"/>
          <w:color w:val="0C0D0E"/>
          <w:sz w:val="22"/>
          <w:szCs w:val="22"/>
          <w:bdr w:val="none" w:sz="0" w:space="0" w:color="auto" w:frame="1"/>
        </w:rPr>
        <w:t>onCanceledRequested</w:t>
      </w:r>
      <w:r w:rsidRPr="00885EE3">
        <w:rPr>
          <w:rStyle w:val="hljs-params"/>
          <w:rFonts w:ascii="inherit" w:eastAsia="Arial Unicode MS" w:hAnsi="inherit"/>
          <w:color w:val="0C0D0E"/>
          <w:sz w:val="22"/>
          <w:szCs w:val="22"/>
          <w:bdr w:val="none" w:sz="0" w:space="0" w:color="auto" w:frame="1"/>
        </w:rPr>
        <w:t xml:space="preserve">(listener: </w:t>
      </w:r>
      <w:r w:rsidRPr="00885EE3">
        <w:rPr>
          <w:rStyle w:val="hljs-type"/>
          <w:rFonts w:ascii="inherit" w:eastAsia="Courier New" w:hAnsi="inherit"/>
          <w:color w:val="0C0D0E"/>
          <w:sz w:val="22"/>
          <w:szCs w:val="22"/>
          <w:bdr w:val="none" w:sz="0" w:space="0" w:color="auto" w:frame="1"/>
        </w:rPr>
        <w:t>OnTokenCanceledListener</w:t>
      </w:r>
      <w:r w:rsidRPr="00885EE3">
        <w:rPr>
          <w:rStyle w:val="hljs-params"/>
          <w:rFonts w:ascii="inherit" w:eastAsia="Arial Unicode MS" w:hAnsi="inherit"/>
          <w:color w:val="0C0D0E"/>
          <w:sz w:val="22"/>
          <w:szCs w:val="22"/>
          <w:bdr w:val="none" w:sz="0" w:space="0" w:color="auto" w:frame="1"/>
        </w:rPr>
        <w:t>)</w:t>
      </w:r>
      <w:r w:rsidRPr="00885EE3">
        <w:rPr>
          <w:rStyle w:val="HTMLCode"/>
          <w:rFonts w:ascii="inherit" w:hAnsi="inherit"/>
          <w:color w:val="0C0D0E"/>
          <w:sz w:val="22"/>
          <w:szCs w:val="22"/>
          <w:bdr w:val="none" w:sz="0" w:space="0" w:color="auto" w:frame="1"/>
        </w:rPr>
        <w:t xml:space="preserve"> = CancellationTokenSource().token</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r w:rsidRPr="00885EE3">
        <w:rPr>
          <w:rStyle w:val="hljs-keyword"/>
          <w:rFonts w:ascii="inherit" w:hAnsi="inherit"/>
          <w:color w:val="0C0D0E"/>
          <w:sz w:val="22"/>
          <w:szCs w:val="22"/>
          <w:bdr w:val="none" w:sz="0" w:space="0" w:color="auto" w:frame="1"/>
        </w:rPr>
        <w:t>override</w:t>
      </w:r>
      <w:r w:rsidRPr="00885EE3">
        <w:rPr>
          <w:rStyle w:val="HTMLCode"/>
          <w:rFonts w:ascii="inherit" w:hAnsi="inherit"/>
          <w:color w:val="0C0D0E"/>
          <w:sz w:val="22"/>
          <w:szCs w:val="22"/>
          <w:bdr w:val="none" w:sz="0" w:space="0" w:color="auto" w:frame="1"/>
        </w:rPr>
        <w:t xml:space="preserve"> </w:t>
      </w:r>
      <w:r w:rsidRPr="00885EE3">
        <w:rPr>
          <w:rStyle w:val="hljs-keyword"/>
          <w:rFonts w:ascii="inherit" w:hAnsi="inherit"/>
          <w:color w:val="0C0D0E"/>
          <w:sz w:val="22"/>
          <w:szCs w:val="22"/>
          <w:bdr w:val="none" w:sz="0" w:space="0" w:color="auto" w:frame="1"/>
        </w:rPr>
        <w:t>fun</w:t>
      </w:r>
      <w:r w:rsidRPr="00885EE3">
        <w:rPr>
          <w:rStyle w:val="hljs-function"/>
          <w:rFonts w:ascii="inherit" w:eastAsiaTheme="majorEastAsia" w:hAnsi="inherit"/>
          <w:color w:val="0C0D0E"/>
          <w:sz w:val="22"/>
          <w:szCs w:val="22"/>
          <w:bdr w:val="none" w:sz="0" w:space="0" w:color="auto" w:frame="1"/>
        </w:rPr>
        <w:t xml:space="preserve"> </w:t>
      </w:r>
      <w:r w:rsidRPr="00885EE3">
        <w:rPr>
          <w:rStyle w:val="hljs-title"/>
          <w:rFonts w:ascii="inherit" w:hAnsi="inherit"/>
          <w:color w:val="0C0D0E"/>
          <w:sz w:val="22"/>
          <w:szCs w:val="22"/>
          <w:bdr w:val="none" w:sz="0" w:space="0" w:color="auto" w:frame="1"/>
        </w:rPr>
        <w:t>isCancellationRequested</w:t>
      </w:r>
      <w:r w:rsidRPr="00885EE3">
        <w:rPr>
          <w:rStyle w:val="hljs-params"/>
          <w:rFonts w:ascii="inherit" w:eastAsia="Arial Unicode MS" w:hAnsi="inherit"/>
          <w:color w:val="0C0D0E"/>
          <w:sz w:val="22"/>
          <w:szCs w:val="22"/>
          <w:bdr w:val="none" w:sz="0" w:space="0" w:color="auto" w:frame="1"/>
        </w:rPr>
        <w:t>()</w:t>
      </w:r>
      <w:r w:rsidRPr="00885EE3">
        <w:rPr>
          <w:rStyle w:val="HTMLCode"/>
          <w:rFonts w:ascii="inherit" w:hAnsi="inherit"/>
          <w:color w:val="0C0D0E"/>
          <w:sz w:val="22"/>
          <w:szCs w:val="22"/>
          <w:bdr w:val="none" w:sz="0" w:space="0" w:color="auto" w:frame="1"/>
        </w:rPr>
        <w:t xml:space="preserve"> = </w:t>
      </w:r>
      <w:r w:rsidRPr="00885EE3">
        <w:rPr>
          <w:rStyle w:val="hljs-literal"/>
          <w:rFonts w:ascii="inherit" w:hAnsi="inherit"/>
          <w:color w:val="0C0D0E"/>
          <w:sz w:val="22"/>
          <w:szCs w:val="22"/>
          <w:bdr w:val="none" w:sz="0" w:space="0" w:color="auto" w:frame="1"/>
        </w:rPr>
        <w:t>false</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.addOnSuccessListener {</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r w:rsidRPr="00885EE3">
        <w:rPr>
          <w:rStyle w:val="hljs-keyword"/>
          <w:rFonts w:ascii="inherit" w:hAnsi="inherit"/>
          <w:color w:val="0C0D0E"/>
          <w:sz w:val="22"/>
          <w:szCs w:val="22"/>
          <w:bdr w:val="none" w:sz="0" w:space="0" w:color="auto" w:frame="1"/>
        </w:rPr>
        <w:t>if</w:t>
      </w:r>
      <w:r w:rsidRPr="00885EE3">
        <w:rPr>
          <w:rStyle w:val="HTMLCode"/>
          <w:rFonts w:ascii="inherit" w:hAnsi="inherit"/>
          <w:color w:val="0C0D0E"/>
          <w:sz w:val="22"/>
          <w:szCs w:val="22"/>
          <w:bdr w:val="none" w:sz="0" w:space="0" w:color="auto" w:frame="1"/>
        </w:rPr>
        <w:t xml:space="preserve"> (it == </w:t>
      </w:r>
      <w:r w:rsidRPr="00885EE3">
        <w:rPr>
          <w:rStyle w:val="hljs-literal"/>
          <w:rFonts w:ascii="inherit" w:hAnsi="inherit"/>
          <w:color w:val="0C0D0E"/>
          <w:sz w:val="22"/>
          <w:szCs w:val="22"/>
          <w:bdr w:val="none" w:sz="0" w:space="0" w:color="auto" w:frame="1"/>
        </w:rPr>
        <w:t>null</w:t>
      </w:r>
      <w:r w:rsidRPr="00885EE3">
        <w:rPr>
          <w:rStyle w:val="HTMLCode"/>
          <w:rFonts w:ascii="inherit" w:hAnsi="inherit"/>
          <w:color w:val="0C0D0E"/>
          <w:sz w:val="22"/>
          <w:szCs w:val="22"/>
          <w:bdr w:val="none" w:sz="0" w:space="0" w:color="auto" w:frame="1"/>
        </w:rPr>
        <w:t>)</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Toast.makeText(</w:t>
      </w:r>
      <w:r w:rsidRPr="00885EE3">
        <w:rPr>
          <w:rStyle w:val="hljs-keyword"/>
          <w:rFonts w:ascii="inherit" w:hAnsi="inherit"/>
          <w:color w:val="0C0D0E"/>
          <w:sz w:val="22"/>
          <w:szCs w:val="22"/>
          <w:bdr w:val="none" w:sz="0" w:space="0" w:color="auto" w:frame="1"/>
        </w:rPr>
        <w:t>this</w:t>
      </w:r>
      <w:r w:rsidRPr="00885EE3">
        <w:rPr>
          <w:rStyle w:val="HTMLCode"/>
          <w:rFonts w:ascii="inherit" w:hAnsi="inherit"/>
          <w:color w:val="0C0D0E"/>
          <w:sz w:val="22"/>
          <w:szCs w:val="22"/>
          <w:bdr w:val="none" w:sz="0" w:space="0" w:color="auto" w:frame="1"/>
        </w:rPr>
        <w:t xml:space="preserve">, </w:t>
      </w:r>
      <w:r w:rsidRPr="00885EE3">
        <w:rPr>
          <w:rStyle w:val="hljs-string"/>
          <w:rFonts w:ascii="inherit" w:hAnsi="inherit"/>
          <w:color w:val="0C0D0E"/>
          <w:sz w:val="22"/>
          <w:szCs w:val="22"/>
          <w:bdr w:val="none" w:sz="0" w:space="0" w:color="auto" w:frame="1"/>
        </w:rPr>
        <w:t>"Cannot get location."</w:t>
      </w:r>
      <w:r w:rsidRPr="00885EE3">
        <w:rPr>
          <w:rStyle w:val="HTMLCode"/>
          <w:rFonts w:ascii="inherit" w:hAnsi="inherit"/>
          <w:color w:val="0C0D0E"/>
          <w:sz w:val="22"/>
          <w:szCs w:val="22"/>
          <w:bdr w:val="none" w:sz="0" w:space="0" w:color="auto" w:frame="1"/>
        </w:rPr>
        <w:t>, Toast.LENGTH_SHORT).show()</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r w:rsidRPr="00885EE3">
        <w:rPr>
          <w:rStyle w:val="hljs-keyword"/>
          <w:rFonts w:ascii="inherit" w:hAnsi="inherit"/>
          <w:color w:val="0C0D0E"/>
          <w:sz w:val="22"/>
          <w:szCs w:val="22"/>
          <w:bdr w:val="none" w:sz="0" w:space="0" w:color="auto" w:frame="1"/>
        </w:rPr>
        <w:t>else</w:t>
      </w:r>
      <w:r w:rsidRPr="00885EE3">
        <w:rPr>
          <w:rStyle w:val="HTMLCode"/>
          <w:rFonts w:ascii="inherit" w:hAnsi="inherit"/>
          <w:color w:val="0C0D0E"/>
          <w:sz w:val="22"/>
          <w:szCs w:val="22"/>
          <w:bdr w:val="none" w:sz="0" w:space="0" w:color="auto" w:frame="1"/>
        </w:rPr>
        <w:t xml:space="preserve"> {</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r w:rsidRPr="00885EE3">
        <w:rPr>
          <w:rStyle w:val="hljs-keyword"/>
          <w:rFonts w:ascii="inherit" w:hAnsi="inherit"/>
          <w:color w:val="0C0D0E"/>
          <w:sz w:val="22"/>
          <w:szCs w:val="22"/>
          <w:bdr w:val="none" w:sz="0" w:space="0" w:color="auto" w:frame="1"/>
        </w:rPr>
        <w:t>val</w:t>
      </w:r>
      <w:r w:rsidRPr="00885EE3">
        <w:rPr>
          <w:rStyle w:val="HTMLCode"/>
          <w:rFonts w:ascii="inherit" w:hAnsi="inherit"/>
          <w:color w:val="0C0D0E"/>
          <w:sz w:val="22"/>
          <w:szCs w:val="22"/>
          <w:bdr w:val="none" w:sz="0" w:space="0" w:color="auto" w:frame="1"/>
        </w:rPr>
        <w:t xml:space="preserve"> lat = it.latitude</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r w:rsidRPr="00885EE3">
        <w:rPr>
          <w:rStyle w:val="hljs-keyword"/>
          <w:rFonts w:ascii="inherit" w:hAnsi="inherit"/>
          <w:color w:val="0C0D0E"/>
          <w:sz w:val="22"/>
          <w:szCs w:val="22"/>
          <w:bdr w:val="none" w:sz="0" w:space="0" w:color="auto" w:frame="1"/>
        </w:rPr>
        <w:t>val</w:t>
      </w:r>
      <w:r w:rsidRPr="00885EE3">
        <w:rPr>
          <w:rStyle w:val="HTMLCode"/>
          <w:rFonts w:ascii="inherit" w:hAnsi="inherit"/>
          <w:color w:val="0C0D0E"/>
          <w:sz w:val="22"/>
          <w:szCs w:val="22"/>
          <w:bdr w:val="none" w:sz="0" w:space="0" w:color="auto" w:frame="1"/>
        </w:rPr>
        <w:t xml:space="preserve"> lon = it.longitude</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p>
    <w:p w:rsidR="00885EE3" w:rsidRPr="00885EE3" w:rsidRDefault="00885EE3" w:rsidP="00885EE3">
      <w:pPr>
        <w:pStyle w:val="HTMLPreformatted"/>
        <w:textAlignment w:val="baseline"/>
        <w:rPr>
          <w:rStyle w:val="HTMLCode"/>
          <w:rFonts w:ascii="inherit" w:hAnsi="inherit"/>
          <w:color w:val="0C0D0E"/>
          <w:sz w:val="22"/>
          <w:szCs w:val="22"/>
          <w:bdr w:val="none" w:sz="0" w:space="0" w:color="auto" w:frame="1"/>
        </w:rPr>
      </w:pPr>
    </w:p>
    <w:p w:rsidR="00885EE3" w:rsidRDefault="00885EE3" w:rsidP="00885EE3">
      <w:pPr>
        <w:pStyle w:val="HTMLPreformatted"/>
        <w:textAlignment w:val="baseline"/>
        <w:rPr>
          <w:rStyle w:val="HTMLCode"/>
          <w:rFonts w:ascii="inherit" w:hAnsi="inherit"/>
          <w:color w:val="0C0D0E"/>
          <w:sz w:val="22"/>
          <w:szCs w:val="22"/>
          <w:bdr w:val="none" w:sz="0" w:space="0" w:color="auto" w:frame="1"/>
        </w:rPr>
      </w:pPr>
      <w:r w:rsidRPr="00885EE3">
        <w:rPr>
          <w:rStyle w:val="HTMLCode"/>
          <w:rFonts w:ascii="inherit" w:hAnsi="inherit"/>
          <w:color w:val="0C0D0E"/>
          <w:sz w:val="22"/>
          <w:szCs w:val="22"/>
          <w:bdr w:val="none" w:sz="0" w:space="0" w:color="auto" w:frame="1"/>
        </w:rPr>
        <w:t xml:space="preserve">    }</w:t>
      </w:r>
    </w:p>
    <w:p w:rsidR="00F01182" w:rsidRDefault="00F01182" w:rsidP="00885EE3">
      <w:pPr>
        <w:pStyle w:val="HTMLPreformatted"/>
        <w:textAlignment w:val="baseline"/>
        <w:rPr>
          <w:rStyle w:val="HTMLCode"/>
          <w:rFonts w:ascii="inherit" w:hAnsi="inherit"/>
          <w:color w:val="0C0D0E"/>
          <w:sz w:val="22"/>
          <w:szCs w:val="22"/>
          <w:bdr w:val="none" w:sz="0" w:space="0" w:color="auto" w:frame="1"/>
        </w:rPr>
      </w:pPr>
    </w:p>
    <w:p w:rsidR="00F01182" w:rsidRDefault="00F01182" w:rsidP="00885EE3">
      <w:pPr>
        <w:pStyle w:val="HTMLPreformatted"/>
        <w:textAlignment w:val="baseline"/>
        <w:rPr>
          <w:rStyle w:val="HTMLCode"/>
          <w:rFonts w:ascii="inherit" w:hAnsi="inherit"/>
          <w:color w:val="0C0D0E"/>
          <w:sz w:val="22"/>
          <w:szCs w:val="22"/>
          <w:bdr w:val="none" w:sz="0" w:space="0" w:color="auto" w:frame="1"/>
        </w:rPr>
      </w:pPr>
    </w:p>
    <w:p w:rsidR="00F01182" w:rsidRPr="00F01182" w:rsidRDefault="00F01182" w:rsidP="00F01182">
      <w:pPr>
        <w:rPr>
          <w:rStyle w:val="HTMLCode"/>
          <w:rFonts w:asciiTheme="minorHAnsi" w:eastAsiaTheme="minorHAnsi" w:hAnsiTheme="minorHAnsi" w:cstheme="minorBidi"/>
          <w:sz w:val="22"/>
          <w:szCs w:val="22"/>
        </w:rPr>
      </w:pPr>
      <w:r>
        <w:rPr>
          <w:rFonts w:ascii="Helvetica" w:hAnsi="Helvetica" w:cs="Helvetica"/>
          <w:b/>
          <w:bCs/>
          <w:color w:val="000000"/>
          <w:szCs w:val="28"/>
          <w:shd w:val="clear" w:color="auto" w:fill="FFFF00"/>
        </w:rPr>
        <w:t>How to get address from latitude &amp; longitude :</w:t>
      </w:r>
    </w:p>
    <w:p w:rsidR="00F01182" w:rsidRPr="00F01182" w:rsidRDefault="00F01182" w:rsidP="00F01182">
      <w:pPr>
        <w:rPr>
          <w:rStyle w:val="HTMLCode"/>
          <w:rFonts w:ascii="Arial" w:eastAsiaTheme="minorHAnsi" w:hAnsi="Arial" w:cs="Arial"/>
          <w:color w:val="202124"/>
          <w:sz w:val="22"/>
          <w:szCs w:val="22"/>
        </w:rPr>
      </w:pPr>
      <w:r>
        <w:rPr>
          <w:rFonts w:ascii="Arial" w:hAnsi="Arial" w:cs="Arial"/>
          <w:color w:val="202124"/>
        </w:rPr>
        <w:t xml:space="preserve">- App - </w:t>
      </w:r>
      <w:r>
        <w:rPr>
          <w:rFonts w:ascii="Arial" w:eastAsia="Helvetica" w:hAnsi="Arial" w:cs="Arial"/>
          <w:color w:val="1A1D1F"/>
        </w:rPr>
        <w:t xml:space="preserve">LocationFragment.kt in Paw Garage.  </w:t>
      </w:r>
    </w:p>
    <w:p w:rsidR="00F01182" w:rsidRDefault="00F01182" w:rsidP="00885EE3">
      <w:pPr>
        <w:pStyle w:val="HTMLPreformatted"/>
        <w:textAlignment w:val="baseline"/>
        <w:rPr>
          <w:rStyle w:val="HTMLCode"/>
          <w:rFonts w:ascii="inherit" w:hAnsi="inherit"/>
          <w:color w:val="0C0D0E"/>
          <w:sz w:val="22"/>
          <w:szCs w:val="22"/>
          <w:bdr w:val="none" w:sz="0" w:space="0" w:color="auto" w:frame="1"/>
        </w:rPr>
      </w:pPr>
    </w:p>
    <w:p w:rsidR="00F01182" w:rsidRPr="00F01182" w:rsidRDefault="00F01182" w:rsidP="00F01182">
      <w:pPr>
        <w:pStyle w:val="HTMLPreformatted"/>
        <w:shd w:val="clear" w:color="auto" w:fill="2B2B2B"/>
        <w:rPr>
          <w:rFonts w:asciiTheme="minorHAnsi" w:eastAsiaTheme="minorHAnsi" w:hAnsiTheme="minorHAnsi" w:cstheme="minorHAnsi"/>
          <w:color w:val="FFFFFF" w:themeColor="background1"/>
          <w:sz w:val="22"/>
          <w:szCs w:val="22"/>
          <w:lang w:bidi="ar-SA"/>
        </w:rPr>
      </w:pPr>
      <w:r w:rsidRPr="00F01182">
        <w:rPr>
          <w:rFonts w:asciiTheme="minorHAnsi" w:eastAsiaTheme="minorHAnsi" w:hAnsiTheme="minorHAnsi" w:cstheme="minorHAnsi"/>
          <w:color w:val="FFFFFF" w:themeColor="background1"/>
          <w:sz w:val="22"/>
          <w:szCs w:val="22"/>
          <w:lang w:bidi="ar-SA"/>
        </w:rPr>
        <w:t>private fun getAddressFromCoordinates() {</w:t>
      </w:r>
      <w:r w:rsidRPr="00F01182">
        <w:rPr>
          <w:rFonts w:asciiTheme="minorHAnsi" w:eastAsiaTheme="minorHAnsi" w:hAnsiTheme="minorHAnsi" w:cstheme="minorHAnsi"/>
          <w:color w:val="FFFFFF" w:themeColor="background1"/>
          <w:sz w:val="22"/>
          <w:szCs w:val="22"/>
          <w:lang w:bidi="ar-SA"/>
        </w:rPr>
        <w:br/>
        <w:t xml:space="preserve">        try {</w:t>
      </w:r>
      <w:r w:rsidRPr="00F01182">
        <w:rPr>
          <w:rFonts w:asciiTheme="minorHAnsi" w:eastAsiaTheme="minorHAnsi" w:hAnsiTheme="minorHAnsi" w:cstheme="minorHAnsi"/>
          <w:color w:val="FFFFFF" w:themeColor="background1"/>
          <w:sz w:val="22"/>
          <w:szCs w:val="22"/>
          <w:lang w:bidi="ar-SA"/>
        </w:rPr>
        <w:br/>
        <w:t xml:space="preserve">            val geoCoder = Geocoder(requireContext(), Locale.getDefault())</w:t>
      </w:r>
      <w:r w:rsidRPr="00F01182">
        <w:rPr>
          <w:rFonts w:asciiTheme="minorHAnsi" w:eastAsiaTheme="minorHAnsi" w:hAnsiTheme="minorHAnsi" w:cstheme="minorHAnsi"/>
          <w:color w:val="FFFFFF" w:themeColor="background1"/>
          <w:sz w:val="22"/>
          <w:szCs w:val="22"/>
          <w:lang w:bidi="ar-SA"/>
        </w:rPr>
        <w:br/>
        <w:t xml:space="preserve">             val addressList: List&lt;Address&gt;? =</w:t>
      </w:r>
      <w:r w:rsidRPr="00F01182">
        <w:rPr>
          <w:rFonts w:asciiTheme="minorHAnsi" w:eastAsiaTheme="minorHAnsi" w:hAnsiTheme="minorHAnsi" w:cstheme="minorHAnsi"/>
          <w:color w:val="FFFFFF" w:themeColor="background1"/>
          <w:sz w:val="22"/>
          <w:szCs w:val="22"/>
          <w:lang w:bidi="ar-SA"/>
        </w:rPr>
        <w:br/>
        <w:t xml:space="preserve">                geoCoder.getFromLocation(mLatitude, mLongitude, 1)</w:t>
      </w:r>
      <w:r w:rsidRPr="00F01182">
        <w:rPr>
          <w:rFonts w:asciiTheme="minorHAnsi" w:eastAsiaTheme="minorHAnsi" w:hAnsiTheme="minorHAnsi" w:cstheme="minorHAnsi"/>
          <w:color w:val="FFFFFF" w:themeColor="background1"/>
          <w:sz w:val="22"/>
          <w:szCs w:val="22"/>
          <w:lang w:bidi="ar-SA"/>
        </w:rPr>
        <w:br/>
      </w:r>
      <w:r w:rsidRPr="00F01182">
        <w:rPr>
          <w:rFonts w:asciiTheme="minorHAnsi" w:eastAsiaTheme="minorHAnsi" w:hAnsiTheme="minorHAnsi" w:cstheme="minorHAnsi"/>
          <w:color w:val="FFFFFF" w:themeColor="background1"/>
          <w:sz w:val="22"/>
          <w:szCs w:val="22"/>
          <w:lang w:bidi="ar-SA"/>
        </w:rPr>
        <w:br/>
        <w:t xml:space="preserve">            if (!addressList.isNullOrEmpty()) {</w:t>
      </w:r>
      <w:r w:rsidRPr="00F01182">
        <w:rPr>
          <w:rFonts w:asciiTheme="minorHAnsi" w:eastAsiaTheme="minorHAnsi" w:hAnsiTheme="minorHAnsi" w:cstheme="minorHAnsi"/>
          <w:color w:val="FFFFFF" w:themeColor="background1"/>
          <w:sz w:val="22"/>
          <w:szCs w:val="22"/>
          <w:lang w:bidi="ar-SA"/>
        </w:rPr>
        <w:br/>
        <w:t xml:space="preserve">                val address = addressList.first()</w:t>
      </w:r>
      <w:r w:rsidRPr="00F01182">
        <w:rPr>
          <w:rFonts w:asciiTheme="minorHAnsi" w:eastAsiaTheme="minorHAnsi" w:hAnsiTheme="minorHAnsi" w:cstheme="minorHAnsi"/>
          <w:color w:val="FFFFFF" w:themeColor="background1"/>
          <w:sz w:val="22"/>
          <w:szCs w:val="22"/>
          <w:lang w:bidi="ar-SA"/>
        </w:rPr>
        <w:br/>
      </w:r>
      <w:r w:rsidRPr="00F01182">
        <w:rPr>
          <w:rFonts w:asciiTheme="minorHAnsi" w:eastAsiaTheme="minorHAnsi" w:hAnsiTheme="minorHAnsi" w:cstheme="minorHAnsi"/>
          <w:color w:val="FFFFFF" w:themeColor="background1"/>
          <w:sz w:val="22"/>
          <w:szCs w:val="22"/>
          <w:lang w:bidi="ar-SA"/>
        </w:rPr>
        <w:br/>
        <w:t xml:space="preserve">                if (address.hasLatitude() &amp;&amp; address.hasLongitude()) {</w:t>
      </w:r>
      <w:r w:rsidRPr="00F01182">
        <w:rPr>
          <w:rFonts w:asciiTheme="minorHAnsi" w:eastAsiaTheme="minorHAnsi" w:hAnsiTheme="minorHAnsi" w:cstheme="minorHAnsi"/>
          <w:color w:val="FFFFFF" w:themeColor="background1"/>
          <w:sz w:val="22"/>
          <w:szCs w:val="22"/>
          <w:lang w:bidi="ar-SA"/>
        </w:rPr>
        <w:br/>
      </w:r>
      <w:r w:rsidRPr="00F01182">
        <w:rPr>
          <w:rFonts w:asciiTheme="minorHAnsi" w:eastAsiaTheme="minorHAnsi" w:hAnsiTheme="minorHAnsi" w:cstheme="minorHAnsi"/>
          <w:color w:val="FFFFFF" w:themeColor="background1"/>
          <w:sz w:val="22"/>
          <w:szCs w:val="22"/>
          <w:lang w:bidi="ar-SA"/>
        </w:rPr>
        <w:br/>
        <w:t xml:space="preserve">                    Log.e("FLOW", "In getAddressFromCoordinates, Lat- $mLatitude, Lng- $mLongitude")</w:t>
      </w:r>
      <w:r w:rsidRPr="00F01182">
        <w:rPr>
          <w:rFonts w:asciiTheme="minorHAnsi" w:eastAsiaTheme="minorHAnsi" w:hAnsiTheme="minorHAnsi" w:cstheme="minorHAnsi"/>
          <w:color w:val="FFFFFF" w:themeColor="background1"/>
          <w:sz w:val="22"/>
          <w:szCs w:val="22"/>
          <w:lang w:bidi="ar-SA"/>
        </w:rPr>
        <w:br/>
        <w:t xml:space="preserve">                    Log.e("NST", address.toString())</w:t>
      </w:r>
      <w:r w:rsidRPr="00F01182">
        <w:rPr>
          <w:rFonts w:asciiTheme="minorHAnsi" w:eastAsiaTheme="minorHAnsi" w:hAnsiTheme="minorHAnsi" w:cstheme="minorHAnsi"/>
          <w:color w:val="FFFFFF" w:themeColor="background1"/>
          <w:sz w:val="22"/>
          <w:szCs w:val="22"/>
          <w:lang w:bidi="ar-SA"/>
        </w:rPr>
        <w:br/>
      </w:r>
      <w:r w:rsidRPr="00F01182">
        <w:rPr>
          <w:rFonts w:asciiTheme="minorHAnsi" w:eastAsiaTheme="minorHAnsi" w:hAnsiTheme="minorHAnsi" w:cstheme="minorHAnsi"/>
          <w:color w:val="FFFFFF" w:themeColor="background1"/>
          <w:sz w:val="22"/>
          <w:szCs w:val="22"/>
          <w:lang w:bidi="ar-SA"/>
        </w:rPr>
        <w:br/>
        <w:t xml:space="preserve">                    locationText =</w:t>
      </w:r>
      <w:r w:rsidRPr="00F01182">
        <w:rPr>
          <w:rFonts w:asciiTheme="minorHAnsi" w:eastAsiaTheme="minorHAnsi" w:hAnsiTheme="minorHAnsi" w:cstheme="minorHAnsi"/>
          <w:color w:val="FFFFFF" w:themeColor="background1"/>
          <w:sz w:val="22"/>
          <w:szCs w:val="22"/>
          <w:lang w:bidi="ar-SA"/>
        </w:rPr>
        <w:br/>
        <w:t xml:space="preserve">                        address.getAddressLine(0)</w:t>
      </w:r>
      <w:r w:rsidRPr="00F01182">
        <w:rPr>
          <w:rFonts w:asciiTheme="minorHAnsi" w:eastAsiaTheme="minorHAnsi" w:hAnsiTheme="minorHAnsi" w:cstheme="minorHAnsi"/>
          <w:color w:val="FFFFFF" w:themeColor="background1"/>
          <w:sz w:val="22"/>
          <w:szCs w:val="22"/>
          <w:lang w:bidi="ar-SA"/>
        </w:rPr>
        <w:br/>
        <w:t xml:space="preserve">                    addMarkerAt(LatLng(address.latitude, address.longitude), address.getAddressLine(0))</w:t>
      </w:r>
      <w:r w:rsidRPr="00F01182">
        <w:rPr>
          <w:rFonts w:asciiTheme="minorHAnsi" w:eastAsiaTheme="minorHAnsi" w:hAnsiTheme="minorHAnsi" w:cstheme="minorHAnsi"/>
          <w:color w:val="FFFFFF" w:themeColor="background1"/>
          <w:sz w:val="22"/>
          <w:szCs w:val="22"/>
          <w:lang w:bidi="ar-SA"/>
        </w:rPr>
        <w:br/>
        <w:t xml:space="preserve">                    getNearbyPlaces()</w:t>
      </w:r>
      <w:r w:rsidRPr="00F01182">
        <w:rPr>
          <w:rFonts w:asciiTheme="minorHAnsi" w:eastAsiaTheme="minorHAnsi" w:hAnsiTheme="minorHAnsi" w:cstheme="minorHAnsi"/>
          <w:color w:val="FFFFFF" w:themeColor="background1"/>
          <w:sz w:val="22"/>
          <w:szCs w:val="22"/>
          <w:lang w:bidi="ar-SA"/>
        </w:rPr>
        <w:br/>
      </w:r>
      <w:r w:rsidRPr="00F01182">
        <w:rPr>
          <w:rFonts w:asciiTheme="minorHAnsi" w:eastAsiaTheme="minorHAnsi" w:hAnsiTheme="minorHAnsi" w:cstheme="minorHAnsi"/>
          <w:color w:val="FFFFFF" w:themeColor="background1"/>
          <w:sz w:val="22"/>
          <w:szCs w:val="22"/>
          <w:lang w:bidi="ar-SA"/>
        </w:rPr>
        <w:br/>
        <w:t xml:space="preserve">                    Log.e("FLOW", "Address(getAddressFromCoordinates)- $locationText")</w:t>
      </w:r>
      <w:r w:rsidRPr="00F01182">
        <w:rPr>
          <w:rFonts w:asciiTheme="minorHAnsi" w:eastAsiaTheme="minorHAnsi" w:hAnsiTheme="minorHAnsi" w:cstheme="minorHAnsi"/>
          <w:color w:val="FFFFFF" w:themeColor="background1"/>
          <w:sz w:val="22"/>
          <w:szCs w:val="22"/>
          <w:lang w:bidi="ar-SA"/>
        </w:rPr>
        <w:br/>
        <w:t xml:space="preserve">                }</w:t>
      </w:r>
      <w:r w:rsidRPr="00F01182">
        <w:rPr>
          <w:rFonts w:asciiTheme="minorHAnsi" w:eastAsiaTheme="minorHAnsi" w:hAnsiTheme="minorHAnsi" w:cstheme="minorHAnsi"/>
          <w:color w:val="FFFFFF" w:themeColor="background1"/>
          <w:sz w:val="22"/>
          <w:szCs w:val="22"/>
          <w:lang w:bidi="ar-SA"/>
        </w:rPr>
        <w:br/>
        <w:t xml:space="preserve">            } else {</w:t>
      </w:r>
      <w:r w:rsidRPr="00F01182">
        <w:rPr>
          <w:rFonts w:asciiTheme="minorHAnsi" w:eastAsiaTheme="minorHAnsi" w:hAnsiTheme="minorHAnsi" w:cstheme="minorHAnsi"/>
          <w:color w:val="FFFFFF" w:themeColor="background1"/>
          <w:sz w:val="22"/>
          <w:szCs w:val="22"/>
          <w:lang w:bidi="ar-SA"/>
        </w:rPr>
        <w:br/>
        <w:t xml:space="preserve">                Log.e("FLOW", "AddressList is Null or Empty")</w:t>
      </w:r>
      <w:r w:rsidRPr="00F01182">
        <w:rPr>
          <w:rFonts w:asciiTheme="minorHAnsi" w:eastAsiaTheme="minorHAnsi" w:hAnsiTheme="minorHAnsi" w:cstheme="minorHAnsi"/>
          <w:color w:val="FFFFFF" w:themeColor="background1"/>
          <w:sz w:val="22"/>
          <w:szCs w:val="22"/>
          <w:lang w:bidi="ar-SA"/>
        </w:rPr>
        <w:br/>
        <w:t xml:space="preserve">                Toast.makeText(requireContext(), "No address found.", Toast.LENGTH_SHORT).show()</w:t>
      </w:r>
      <w:r w:rsidRPr="00F01182">
        <w:rPr>
          <w:rFonts w:asciiTheme="minorHAnsi" w:eastAsiaTheme="minorHAnsi" w:hAnsiTheme="minorHAnsi" w:cstheme="minorHAnsi"/>
          <w:color w:val="FFFFFF" w:themeColor="background1"/>
          <w:sz w:val="22"/>
          <w:szCs w:val="22"/>
          <w:lang w:bidi="ar-SA"/>
        </w:rPr>
        <w:br/>
        <w:t xml:space="preserve">            }</w:t>
      </w:r>
      <w:r w:rsidRPr="00F01182">
        <w:rPr>
          <w:rFonts w:asciiTheme="minorHAnsi" w:eastAsiaTheme="minorHAnsi" w:hAnsiTheme="minorHAnsi" w:cstheme="minorHAnsi"/>
          <w:color w:val="FFFFFF" w:themeColor="background1"/>
          <w:sz w:val="22"/>
          <w:szCs w:val="22"/>
          <w:lang w:bidi="ar-SA"/>
        </w:rPr>
        <w:br/>
        <w:t xml:space="preserve">        } catch (e: Exception) {</w:t>
      </w:r>
      <w:r w:rsidRPr="00F01182">
        <w:rPr>
          <w:rFonts w:asciiTheme="minorHAnsi" w:eastAsiaTheme="minorHAnsi" w:hAnsiTheme="minorHAnsi" w:cstheme="minorHAnsi"/>
          <w:color w:val="FFFFFF" w:themeColor="background1"/>
          <w:sz w:val="22"/>
          <w:szCs w:val="22"/>
          <w:lang w:bidi="ar-SA"/>
        </w:rPr>
        <w:br/>
        <w:t xml:space="preserve">            Toast.makeText(AppDelegate.applicationContext(), e.message, Toast.LENGTH_SHORT).show()</w:t>
      </w:r>
      <w:r w:rsidRPr="00F01182">
        <w:rPr>
          <w:rFonts w:asciiTheme="minorHAnsi" w:eastAsiaTheme="minorHAnsi" w:hAnsiTheme="minorHAnsi" w:cstheme="minorHAnsi"/>
          <w:color w:val="FFFFFF" w:themeColor="background1"/>
          <w:sz w:val="22"/>
          <w:szCs w:val="22"/>
          <w:lang w:bidi="ar-SA"/>
        </w:rPr>
        <w:br/>
        <w:t xml:space="preserve">            Log.e("ERROR", e.toString())</w:t>
      </w:r>
      <w:r w:rsidRPr="00F01182">
        <w:rPr>
          <w:rFonts w:asciiTheme="minorHAnsi" w:eastAsiaTheme="minorHAnsi" w:hAnsiTheme="minorHAnsi" w:cstheme="minorHAnsi"/>
          <w:color w:val="FFFFFF" w:themeColor="background1"/>
          <w:sz w:val="22"/>
          <w:szCs w:val="22"/>
          <w:lang w:bidi="ar-SA"/>
        </w:rPr>
        <w:br/>
        <w:t xml:space="preserve">        }</w:t>
      </w:r>
      <w:r w:rsidRPr="00F01182">
        <w:rPr>
          <w:rFonts w:asciiTheme="minorHAnsi" w:eastAsiaTheme="minorHAnsi" w:hAnsiTheme="minorHAnsi" w:cstheme="minorHAnsi"/>
          <w:color w:val="FFFFFF" w:themeColor="background1"/>
          <w:sz w:val="22"/>
          <w:szCs w:val="22"/>
          <w:lang w:bidi="ar-SA"/>
        </w:rPr>
        <w:br/>
        <w:t xml:space="preserve">    }</w:t>
      </w:r>
    </w:p>
    <w:p w:rsidR="00F01182" w:rsidRPr="00885EE3" w:rsidRDefault="00F01182" w:rsidP="00885EE3">
      <w:pPr>
        <w:pStyle w:val="HTMLPreformatted"/>
        <w:textAlignment w:val="baseline"/>
        <w:rPr>
          <w:rFonts w:ascii="var(--ff-mono)" w:hAnsi="var(--ff-mono)"/>
          <w:color w:val="0C0D0E"/>
          <w:sz w:val="22"/>
          <w:szCs w:val="22"/>
        </w:rPr>
      </w:pPr>
    </w:p>
    <w:p w:rsidR="00FA2416" w:rsidRDefault="00FA2416" w:rsidP="00FA2416">
      <w:pPr>
        <w:autoSpaceDE w:val="0"/>
        <w:rPr>
          <w:rFonts w:ascii="Arial" w:eastAsia="Helvetica-Bold" w:hAnsi="Arial" w:cs="Arial"/>
          <w:b/>
          <w:bCs/>
        </w:rPr>
      </w:pPr>
    </w:p>
    <w:p w:rsidR="00FA2416" w:rsidRPr="0009440B" w:rsidRDefault="00FA2416" w:rsidP="00FA2416">
      <w:pPr>
        <w:autoSpaceDE w:val="0"/>
        <w:rPr>
          <w:rFonts w:ascii="Arial" w:eastAsia="HelveticaNeue" w:hAnsi="Arial" w:cs="Arial"/>
          <w:color w:val="1A1C1F"/>
        </w:rPr>
      </w:pPr>
      <w:r w:rsidRPr="00FA2416">
        <w:rPr>
          <w:rFonts w:ascii="Arial" w:eastAsia="Helvetica-Bold" w:hAnsi="Arial" w:cs="Arial"/>
          <w:b/>
          <w:bCs/>
          <w:highlight w:val="yellow"/>
        </w:rPr>
        <w:t>How to get Nearby Places in google map (LocationFragment.kt</w:t>
      </w:r>
      <w:r>
        <w:rPr>
          <w:rFonts w:ascii="Arial" w:eastAsia="Helvetica-Bold" w:hAnsi="Arial" w:cs="Arial"/>
          <w:b/>
          <w:bCs/>
          <w:highlight w:val="yellow"/>
        </w:rPr>
        <w:t>- Paw Garage</w:t>
      </w:r>
      <w:r w:rsidRPr="00FA2416">
        <w:rPr>
          <w:rFonts w:ascii="Arial" w:eastAsia="Helvetica-Bold" w:hAnsi="Arial" w:cs="Arial"/>
          <w:b/>
          <w:bCs/>
          <w:highlight w:val="yellow"/>
        </w:rPr>
        <w:t>) :</w:t>
      </w:r>
    </w:p>
    <w:p w:rsidR="00FA2416" w:rsidRPr="0009440B" w:rsidRDefault="00FA2416" w:rsidP="00FA2416">
      <w:pPr>
        <w:autoSpaceDE w:val="0"/>
        <w:rPr>
          <w:rFonts w:ascii="Arial" w:eastAsia="Helvetica" w:hAnsi="Arial" w:cs="Arial"/>
          <w:color w:val="1A1D1F"/>
        </w:rPr>
      </w:pPr>
      <w:r w:rsidRPr="0009440B">
        <w:rPr>
          <w:rFonts w:ascii="Arial" w:eastAsia="Helvetica" w:hAnsi="Arial" w:cs="Arial"/>
          <w:color w:val="1A1D1F"/>
        </w:rPr>
        <w:t>https://stackoverflow.com/questions/63770890/search-nearby-places-in-android-studio-using-kotlin</w:t>
      </w:r>
    </w:p>
    <w:p w:rsidR="00FA2416" w:rsidRPr="0009440B" w:rsidRDefault="00FA2416" w:rsidP="00FA2416">
      <w:pPr>
        <w:autoSpaceDE w:val="0"/>
        <w:rPr>
          <w:rFonts w:ascii="Arial" w:eastAsia="HelveticaNeue" w:hAnsi="Arial" w:cs="Arial"/>
          <w:color w:val="1A1C1F"/>
        </w:rPr>
      </w:pPr>
      <w:r w:rsidRPr="0009440B">
        <w:rPr>
          <w:rFonts w:ascii="Arial" w:eastAsia="Helvetica" w:hAnsi="Arial" w:cs="Arial"/>
          <w:color w:val="1A1D1F"/>
        </w:rPr>
        <w:t>https://developers.google.com/maps/documentation/places/web-service/search-nearby</w:t>
      </w:r>
    </w:p>
    <w:p w:rsidR="00885EE3" w:rsidRDefault="00FA2416" w:rsidP="0054280D">
      <w:pPr>
        <w:rPr>
          <w:rFonts w:ascii="Arial" w:hAnsi="Arial" w:cs="Arial"/>
          <w:color w:val="202124"/>
        </w:rPr>
      </w:pPr>
      <w:r>
        <w:rPr>
          <w:rFonts w:ascii="Arial" w:hAnsi="Arial" w:cs="Arial"/>
          <w:color w:val="202124"/>
        </w:rPr>
        <w:t>- We also need API_KEY</w:t>
      </w:r>
      <w:r w:rsidR="003F1727">
        <w:rPr>
          <w:rFonts w:ascii="Arial" w:hAnsi="Arial" w:cs="Arial"/>
          <w:color w:val="202124"/>
        </w:rPr>
        <w:t>(May be from PlacesAPI)</w:t>
      </w:r>
      <w:r>
        <w:rPr>
          <w:rFonts w:ascii="Arial" w:hAnsi="Arial" w:cs="Arial"/>
          <w:color w:val="202124"/>
        </w:rPr>
        <w:t xml:space="preserve"> in above.</w:t>
      </w:r>
    </w:p>
    <w:p w:rsidR="003F1727" w:rsidRDefault="003F1727" w:rsidP="0054280D">
      <w:pPr>
        <w:rPr>
          <w:rFonts w:ascii="Arial" w:hAnsi="Arial" w:cs="Arial"/>
          <w:color w:val="202124"/>
        </w:rPr>
      </w:pPr>
    </w:p>
    <w:p w:rsidR="003F1727" w:rsidRPr="0009440B" w:rsidRDefault="003F1727" w:rsidP="003F1727">
      <w:pPr>
        <w:autoSpaceDE w:val="0"/>
        <w:rPr>
          <w:rFonts w:ascii="Arial" w:eastAsia="HelveticaNeue" w:hAnsi="Arial" w:cs="Arial"/>
          <w:color w:val="1A1C1F"/>
        </w:rPr>
      </w:pPr>
      <w:r w:rsidRPr="003F1727">
        <w:rPr>
          <w:rFonts w:ascii="Arial" w:eastAsia="Helvetica-Bold" w:hAnsi="Arial" w:cs="Arial"/>
          <w:b/>
          <w:bCs/>
          <w:highlight w:val="yellow"/>
        </w:rPr>
        <w:t>How to get searched places</w:t>
      </w:r>
      <w:r>
        <w:rPr>
          <w:rFonts w:ascii="Arial" w:eastAsia="Helvetica-Bold" w:hAnsi="Arial" w:cs="Arial"/>
          <w:b/>
          <w:bCs/>
          <w:highlight w:val="yellow"/>
        </w:rPr>
        <w:t>(location from name)</w:t>
      </w:r>
      <w:r w:rsidRPr="003F1727">
        <w:rPr>
          <w:rFonts w:ascii="Arial" w:eastAsia="Helvetica-Bold" w:hAnsi="Arial" w:cs="Arial"/>
          <w:b/>
          <w:bCs/>
          <w:highlight w:val="yellow"/>
        </w:rPr>
        <w:t xml:space="preserve"> on google map (LocationFragment.kt</w:t>
      </w:r>
      <w:r>
        <w:rPr>
          <w:rFonts w:ascii="Arial" w:eastAsia="Helvetica-Bold" w:hAnsi="Arial" w:cs="Arial"/>
          <w:b/>
          <w:bCs/>
          <w:highlight w:val="yellow"/>
        </w:rPr>
        <w:t>- Paw Garage</w:t>
      </w:r>
      <w:r w:rsidRPr="003F1727">
        <w:rPr>
          <w:rFonts w:ascii="Arial" w:eastAsia="Helvetica-Bold" w:hAnsi="Arial" w:cs="Arial"/>
          <w:b/>
          <w:bCs/>
          <w:highlight w:val="yellow"/>
        </w:rPr>
        <w:t>) :</w:t>
      </w:r>
    </w:p>
    <w:p w:rsidR="003F1727" w:rsidRPr="0009440B" w:rsidRDefault="003F1727" w:rsidP="003F1727">
      <w:pPr>
        <w:autoSpaceDE w:val="0"/>
        <w:rPr>
          <w:rFonts w:ascii="Arial" w:eastAsia="HelveticaNeue" w:hAnsi="Arial" w:cs="Arial"/>
          <w:color w:val="1A1C1F"/>
        </w:rPr>
      </w:pPr>
      <w:r w:rsidRPr="0009440B">
        <w:rPr>
          <w:rFonts w:ascii="Arial" w:eastAsia="HelveticaNeue" w:hAnsi="Arial" w:cs="Arial"/>
          <w:color w:val="1A1C1F"/>
        </w:rPr>
        <w:t xml:space="preserve">https://www.geeksforgeeks.org/how-to-add-searchview-in-google-maps-in-android/ </w:t>
      </w:r>
    </w:p>
    <w:p w:rsidR="003F1727" w:rsidRDefault="003F1727" w:rsidP="0054280D">
      <w:pPr>
        <w:rPr>
          <w:rFonts w:ascii="Arial" w:hAnsi="Arial" w:cs="Arial"/>
          <w:color w:val="202124"/>
        </w:rPr>
      </w:pPr>
      <w:r>
        <w:rPr>
          <w:rFonts w:ascii="Arial" w:hAnsi="Arial" w:cs="Arial"/>
          <w:color w:val="202124"/>
        </w:rPr>
        <w:t>- We also need API_KEY(from Maps SDK for Android) in above.</w:t>
      </w:r>
    </w:p>
    <w:p w:rsidR="005C1BAC" w:rsidRDefault="005C1BAC" w:rsidP="0054280D">
      <w:pPr>
        <w:rPr>
          <w:rFonts w:ascii="Arial" w:hAnsi="Arial" w:cs="Arial"/>
          <w:color w:val="202124"/>
        </w:rPr>
      </w:pPr>
    </w:p>
    <w:p w:rsidR="005C1BAC" w:rsidRDefault="005C1BAC" w:rsidP="0054280D">
      <w:pPr>
        <w:rPr>
          <w:rFonts w:ascii="Arial" w:hAnsi="Arial" w:cs="Arial"/>
          <w:color w:val="202124"/>
        </w:rPr>
      </w:pPr>
    </w:p>
    <w:p w:rsidR="005C1BAC" w:rsidRDefault="005C1BAC" w:rsidP="005B4D80">
      <w:pPr>
        <w:tabs>
          <w:tab w:val="left" w:pos="4395"/>
        </w:tabs>
        <w:spacing w:line="240" w:lineRule="auto"/>
        <w:jc w:val="center"/>
        <w:rPr>
          <w:b/>
          <w:bCs/>
          <w:sz w:val="32"/>
          <w:szCs w:val="32"/>
        </w:rPr>
      </w:pPr>
      <w:r>
        <w:rPr>
          <w:b/>
          <w:bCs/>
          <w:sz w:val="32"/>
          <w:szCs w:val="32"/>
          <w:highlight w:val="cyan"/>
        </w:rPr>
        <w:t>Publish App on Play Store</w:t>
      </w:r>
      <w:r>
        <w:rPr>
          <w:b/>
          <w:bCs/>
          <w:sz w:val="32"/>
          <w:szCs w:val="32"/>
        </w:rPr>
        <w:t xml:space="preserve"> </w:t>
      </w:r>
    </w:p>
    <w:p w:rsidR="007513E8" w:rsidRPr="007513E8" w:rsidRDefault="007513E8" w:rsidP="005B4D80">
      <w:pPr>
        <w:spacing w:line="240" w:lineRule="auto"/>
        <w:rPr>
          <w:rFonts w:ascii="Arial" w:hAnsi="Arial" w:cs="Arial"/>
          <w:b/>
          <w:bCs/>
          <w:color w:val="202124"/>
        </w:rPr>
      </w:pPr>
      <w:r w:rsidRPr="007513E8">
        <w:rPr>
          <w:rFonts w:ascii="Arial" w:hAnsi="Arial" w:cs="Arial"/>
          <w:b/>
          <w:bCs/>
          <w:color w:val="202124"/>
          <w:highlight w:val="yellow"/>
        </w:rPr>
        <w:t>Sources</w:t>
      </w:r>
    </w:p>
    <w:p w:rsidR="00C93BB8" w:rsidRDefault="00C93BB8" w:rsidP="007513E8">
      <w:pPr>
        <w:spacing w:line="240" w:lineRule="auto"/>
        <w:rPr>
          <w:rFonts w:ascii="Arial" w:hAnsi="Arial" w:cs="Arial"/>
          <w:color w:val="202124"/>
        </w:rPr>
      </w:pPr>
      <w:r>
        <w:rPr>
          <w:rFonts w:ascii="Arial" w:hAnsi="Arial" w:cs="Arial"/>
          <w:color w:val="202124"/>
        </w:rPr>
        <w:t xml:space="preserve">- Create signed apk -  </w:t>
      </w:r>
      <w:hyperlink r:id="rId60" w:history="1">
        <w:r w:rsidRPr="001269B9">
          <w:rPr>
            <w:rStyle w:val="Hyperlink"/>
            <w:rFonts w:ascii="Arial" w:hAnsi="Arial" w:cs="Arial"/>
          </w:rPr>
          <w:t>https://www.youtube.com/watch?v=92sKMUmv_wo</w:t>
        </w:r>
      </w:hyperlink>
      <w:r>
        <w:rPr>
          <w:rFonts w:ascii="Arial" w:hAnsi="Arial" w:cs="Arial"/>
          <w:color w:val="202124"/>
        </w:rPr>
        <w:t xml:space="preserve"> </w:t>
      </w:r>
    </w:p>
    <w:p w:rsidR="007513E8" w:rsidRDefault="007513E8" w:rsidP="007513E8">
      <w:pPr>
        <w:spacing w:line="240" w:lineRule="auto"/>
        <w:rPr>
          <w:rFonts w:ascii="Arial" w:hAnsi="Arial" w:cs="Arial"/>
          <w:color w:val="202124"/>
        </w:rPr>
      </w:pPr>
      <w:r>
        <w:rPr>
          <w:rFonts w:ascii="Arial" w:hAnsi="Arial" w:cs="Arial"/>
          <w:color w:val="202124"/>
        </w:rPr>
        <w:t xml:space="preserve">- </w:t>
      </w:r>
      <w:hyperlink r:id="rId61" w:history="1">
        <w:r w:rsidRPr="00441F07">
          <w:rPr>
            <w:rStyle w:val="Hyperlink"/>
            <w:rFonts w:ascii="Arial" w:hAnsi="Arial" w:cs="Arial"/>
          </w:rPr>
          <w:t>https://www.youtube.com/watch?v=Ormjb-BX1sw</w:t>
        </w:r>
      </w:hyperlink>
      <w:r>
        <w:rPr>
          <w:rFonts w:ascii="Arial" w:hAnsi="Arial" w:cs="Arial"/>
          <w:color w:val="202124"/>
        </w:rPr>
        <w:t xml:space="preserve"> </w:t>
      </w:r>
      <w:r w:rsidR="002A274A">
        <w:rPr>
          <w:rFonts w:ascii="Arial" w:hAnsi="Arial" w:cs="Arial"/>
          <w:color w:val="202124"/>
        </w:rPr>
        <w:t>(Publish App)</w:t>
      </w:r>
    </w:p>
    <w:p w:rsidR="002A274A" w:rsidRPr="002A274A" w:rsidRDefault="002A274A" w:rsidP="002A274A">
      <w:pPr>
        <w:spacing w:after="80"/>
        <w:rPr>
          <w:rFonts w:ascii="Arial" w:hAnsi="Arial" w:cs="Arial"/>
          <w:sz w:val="20"/>
          <w:szCs w:val="20"/>
        </w:rPr>
      </w:pPr>
      <w:r>
        <w:rPr>
          <w:rFonts w:ascii="Arial" w:hAnsi="Arial" w:cs="Arial"/>
          <w:sz w:val="20"/>
          <w:szCs w:val="20"/>
        </w:rPr>
        <w:lastRenderedPageBreak/>
        <w:t xml:space="preserve">- New policy(20 testers) explaination - </w:t>
      </w:r>
      <w:hyperlink r:id="rId62" w:history="1">
        <w:r w:rsidRPr="00441F07">
          <w:rPr>
            <w:rStyle w:val="Hyperlink"/>
            <w:rFonts w:ascii="Arial" w:hAnsi="Arial" w:cs="Arial"/>
            <w:sz w:val="20"/>
            <w:szCs w:val="20"/>
            <w:lang w:val="en-IN" w:eastAsia="hi-IN" w:bidi="hi-IN"/>
          </w:rPr>
          <w:t>https://www.youtube.com/watch?v=bzhmgkuR0dU</w:t>
        </w:r>
      </w:hyperlink>
      <w:r>
        <w:rPr>
          <w:rFonts w:ascii="Arial" w:hAnsi="Arial" w:cs="Arial"/>
          <w:sz w:val="20"/>
          <w:szCs w:val="20"/>
        </w:rPr>
        <w:t xml:space="preserve"> </w:t>
      </w:r>
    </w:p>
    <w:p w:rsidR="003D75AD" w:rsidRDefault="003D75AD" w:rsidP="007513E8">
      <w:pPr>
        <w:spacing w:line="240" w:lineRule="auto"/>
        <w:rPr>
          <w:rFonts w:ascii="Arial" w:hAnsi="Arial" w:cs="Arial"/>
          <w:color w:val="202124"/>
        </w:rPr>
      </w:pPr>
      <w:r>
        <w:rPr>
          <w:rFonts w:ascii="Arial" w:hAnsi="Arial" w:cs="Arial"/>
          <w:color w:val="202124"/>
        </w:rPr>
        <w:t xml:space="preserve">- </w:t>
      </w:r>
      <w:hyperlink r:id="rId63" w:history="1">
        <w:r w:rsidRPr="001269B9">
          <w:rPr>
            <w:rStyle w:val="Hyperlink"/>
            <w:rFonts w:ascii="Arial" w:hAnsi="Arial" w:cs="Arial"/>
          </w:rPr>
          <w:t>https://www.youtube.com/watch?v=L9sU_aGeQEY</w:t>
        </w:r>
      </w:hyperlink>
      <w:r>
        <w:rPr>
          <w:rFonts w:ascii="Arial" w:hAnsi="Arial" w:cs="Arial"/>
          <w:color w:val="202124"/>
        </w:rPr>
        <w:t xml:space="preserve"> </w:t>
      </w:r>
      <w:r w:rsidR="002A274A">
        <w:rPr>
          <w:rFonts w:ascii="Arial" w:hAnsi="Arial" w:cs="Arial"/>
          <w:color w:val="202124"/>
        </w:rPr>
        <w:t xml:space="preserve">(Publish app </w:t>
      </w:r>
      <w:r>
        <w:rPr>
          <w:rFonts w:ascii="Arial" w:hAnsi="Arial" w:cs="Arial"/>
          <w:color w:val="202124"/>
        </w:rPr>
        <w:t>As per new 20 testers rule).</w:t>
      </w:r>
    </w:p>
    <w:p w:rsidR="007513E8" w:rsidRDefault="007513E8" w:rsidP="007513E8">
      <w:pPr>
        <w:spacing w:line="240" w:lineRule="auto"/>
        <w:rPr>
          <w:rFonts w:ascii="Arial" w:hAnsi="Arial" w:cs="Arial"/>
          <w:color w:val="202124"/>
        </w:rPr>
      </w:pPr>
      <w:r>
        <w:rPr>
          <w:rFonts w:ascii="Arial" w:hAnsi="Arial" w:cs="Arial"/>
          <w:color w:val="202124"/>
        </w:rPr>
        <w:t xml:space="preserve">- </w:t>
      </w:r>
      <w:r w:rsidRPr="007513E8">
        <w:rPr>
          <w:rFonts w:ascii="Arial" w:hAnsi="Arial" w:cs="Arial"/>
          <w:color w:val="202124"/>
        </w:rPr>
        <w:t>https://copperdigital.com/blog/a-step-by-step-guide-to-upload-app-to-google-play-store/</w:t>
      </w:r>
      <w:r>
        <w:rPr>
          <w:rFonts w:ascii="Arial" w:hAnsi="Arial" w:cs="Arial"/>
          <w:color w:val="202124"/>
        </w:rPr>
        <w:t xml:space="preserve">  </w:t>
      </w:r>
    </w:p>
    <w:p w:rsidR="009061D9" w:rsidRDefault="009061D9" w:rsidP="007513E8">
      <w:pPr>
        <w:spacing w:line="240" w:lineRule="auto"/>
        <w:rPr>
          <w:rFonts w:ascii="Arial" w:hAnsi="Arial" w:cs="Arial"/>
          <w:color w:val="202124"/>
        </w:rPr>
      </w:pPr>
    </w:p>
    <w:p w:rsidR="009061D9" w:rsidRPr="007513E8" w:rsidRDefault="009061D9" w:rsidP="009061D9">
      <w:pPr>
        <w:spacing w:line="240" w:lineRule="auto"/>
        <w:rPr>
          <w:rFonts w:ascii="Arial" w:hAnsi="Arial" w:cs="Arial"/>
          <w:b/>
          <w:bCs/>
          <w:color w:val="202124"/>
        </w:rPr>
      </w:pPr>
      <w:r w:rsidRPr="00633C92">
        <w:rPr>
          <w:rFonts w:ascii="Arial" w:hAnsi="Arial" w:cs="Arial"/>
          <w:b/>
          <w:bCs/>
          <w:color w:val="202124"/>
          <w:highlight w:val="yellow"/>
        </w:rPr>
        <w:t>New Rules</w:t>
      </w:r>
    </w:p>
    <w:p w:rsidR="009061D9" w:rsidRDefault="009061D9" w:rsidP="009061D9">
      <w:pPr>
        <w:spacing w:line="240" w:lineRule="auto"/>
        <w:rPr>
          <w:rFonts w:ascii="Arial" w:hAnsi="Arial" w:cs="Arial"/>
          <w:color w:val="202124"/>
        </w:rPr>
      </w:pPr>
      <w:r>
        <w:rPr>
          <w:rFonts w:ascii="Arial" w:hAnsi="Arial" w:cs="Arial"/>
          <w:color w:val="202124"/>
        </w:rPr>
        <w:t>- Devwlopers, who has created new personal developer accounts after 13, Nov-23, the app should be tested by min 20 testers for 14 days before publishing it to play store.</w:t>
      </w:r>
    </w:p>
    <w:p w:rsidR="009061D9" w:rsidRDefault="009061D9" w:rsidP="009061D9">
      <w:pPr>
        <w:spacing w:line="240" w:lineRule="auto"/>
        <w:rPr>
          <w:rFonts w:ascii="Arial" w:hAnsi="Arial" w:cs="Arial"/>
          <w:color w:val="202124"/>
        </w:rPr>
      </w:pPr>
    </w:p>
    <w:p w:rsidR="009061D9" w:rsidRPr="007513E8" w:rsidRDefault="009061D9" w:rsidP="009061D9">
      <w:pPr>
        <w:spacing w:line="240" w:lineRule="auto"/>
        <w:rPr>
          <w:rFonts w:ascii="Arial" w:hAnsi="Arial" w:cs="Arial"/>
          <w:b/>
          <w:bCs/>
          <w:color w:val="202124"/>
        </w:rPr>
      </w:pPr>
      <w:r>
        <w:rPr>
          <w:rFonts w:ascii="Arial" w:hAnsi="Arial" w:cs="Arial"/>
          <w:b/>
          <w:bCs/>
          <w:color w:val="202124"/>
          <w:highlight w:val="yellow"/>
        </w:rPr>
        <w:t>How to crete signed apk :</w:t>
      </w:r>
    </w:p>
    <w:p w:rsidR="009061D9" w:rsidRDefault="009061D9" w:rsidP="009061D9">
      <w:pPr>
        <w:spacing w:line="240" w:lineRule="auto"/>
        <w:rPr>
          <w:rFonts w:ascii="Arial" w:hAnsi="Arial" w:cs="Arial"/>
          <w:color w:val="202124"/>
        </w:rPr>
      </w:pPr>
      <w:r>
        <w:rPr>
          <w:rFonts w:ascii="Arial" w:hAnsi="Arial" w:cs="Arial"/>
          <w:color w:val="202124"/>
        </w:rPr>
        <w:t>Purpose – It is a digital signature of our app, that is used when we update our app to identify our app.</w:t>
      </w:r>
    </w:p>
    <w:p w:rsidR="009061D9" w:rsidRDefault="009061D9" w:rsidP="009061D9">
      <w:pPr>
        <w:spacing w:line="240" w:lineRule="auto"/>
        <w:rPr>
          <w:rFonts w:ascii="Arial" w:hAnsi="Arial" w:cs="Arial"/>
          <w:color w:val="202124"/>
        </w:rPr>
      </w:pPr>
      <w:r>
        <w:rPr>
          <w:rFonts w:ascii="Arial" w:hAnsi="Arial" w:cs="Arial"/>
          <w:color w:val="202124"/>
        </w:rPr>
        <w:t xml:space="preserve">- Open your project in Android Studio -&gt; Build -&gt; Generate signed Bundle/APK  -&gt; Click on APK </w:t>
      </w:r>
    </w:p>
    <w:p w:rsidR="009061D9" w:rsidRDefault="009061D9" w:rsidP="009061D9">
      <w:pPr>
        <w:spacing w:line="240" w:lineRule="auto"/>
        <w:rPr>
          <w:rFonts w:ascii="Arial" w:hAnsi="Arial" w:cs="Arial"/>
          <w:color w:val="202124"/>
        </w:rPr>
      </w:pPr>
      <w:r>
        <w:rPr>
          <w:rFonts w:ascii="Arial" w:hAnsi="Arial" w:cs="Arial"/>
          <w:color w:val="202124"/>
        </w:rPr>
        <w:tab/>
        <w:t>-&gt; Next -&gt; Key store path -&gt; Click on Create New or Choose Exixting(in case of app update)</w:t>
      </w:r>
    </w:p>
    <w:p w:rsidR="009061D9" w:rsidRDefault="009061D9" w:rsidP="009061D9">
      <w:pPr>
        <w:spacing w:line="240" w:lineRule="auto"/>
        <w:rPr>
          <w:rFonts w:ascii="Arial" w:hAnsi="Arial" w:cs="Arial"/>
          <w:color w:val="202124"/>
        </w:rPr>
      </w:pPr>
      <w:r>
        <w:rPr>
          <w:rFonts w:ascii="Arial" w:hAnsi="Arial" w:cs="Arial"/>
          <w:color w:val="202124"/>
        </w:rPr>
        <w:tab/>
        <w:t xml:space="preserve">-&gt; Select any path on your PC  -&gt; Enter any Password and Confirm Password -&gt; Keep Alias as it is </w:t>
      </w:r>
    </w:p>
    <w:p w:rsidR="009061D9" w:rsidRDefault="009061D9" w:rsidP="009061D9">
      <w:pPr>
        <w:spacing w:line="240" w:lineRule="auto"/>
        <w:rPr>
          <w:rFonts w:ascii="Arial" w:hAnsi="Arial" w:cs="Arial"/>
          <w:color w:val="202124"/>
        </w:rPr>
      </w:pPr>
      <w:r>
        <w:rPr>
          <w:rFonts w:ascii="Arial" w:hAnsi="Arial" w:cs="Arial"/>
          <w:color w:val="202124"/>
        </w:rPr>
        <w:tab/>
        <w:t xml:space="preserve">-&gt; Enter password and confirm password fo this also. -&gt; Validity(years) – you can enter 200 years </w:t>
      </w:r>
    </w:p>
    <w:p w:rsidR="009061D9" w:rsidRDefault="009061D9" w:rsidP="009061D9">
      <w:pPr>
        <w:spacing w:line="240" w:lineRule="auto"/>
        <w:rPr>
          <w:rFonts w:ascii="Arial" w:hAnsi="Arial" w:cs="Arial"/>
          <w:color w:val="202124"/>
        </w:rPr>
      </w:pPr>
      <w:r>
        <w:rPr>
          <w:rFonts w:ascii="Arial" w:hAnsi="Arial" w:cs="Arial"/>
          <w:color w:val="202124"/>
        </w:rPr>
        <w:tab/>
        <w:t xml:space="preserve">Also -&gt; Fill other general details like name etc and click Ok. -&gt; Click Next -&gt; Select Release </w:t>
      </w:r>
    </w:p>
    <w:p w:rsidR="009061D9" w:rsidRDefault="009061D9" w:rsidP="009061D9">
      <w:pPr>
        <w:spacing w:line="240" w:lineRule="auto"/>
        <w:rPr>
          <w:rFonts w:ascii="Arial" w:hAnsi="Arial" w:cs="Arial"/>
          <w:color w:val="202124"/>
        </w:rPr>
      </w:pPr>
      <w:r>
        <w:rPr>
          <w:rFonts w:ascii="Arial" w:hAnsi="Arial" w:cs="Arial"/>
          <w:color w:val="202124"/>
        </w:rPr>
        <w:tab/>
        <w:t xml:space="preserve">-&gt; Tick in all Signature Versions -&gt; Click Finish. -&gt; You can see ‘locate’ at bottom-right at studio, </w:t>
      </w:r>
    </w:p>
    <w:p w:rsidR="009061D9" w:rsidRDefault="009061D9" w:rsidP="009061D9">
      <w:pPr>
        <w:spacing w:line="240" w:lineRule="auto"/>
        <w:rPr>
          <w:rFonts w:ascii="Arial" w:hAnsi="Arial" w:cs="Arial"/>
          <w:color w:val="202124"/>
        </w:rPr>
      </w:pPr>
      <w:r>
        <w:rPr>
          <w:rFonts w:ascii="Arial" w:hAnsi="Arial" w:cs="Arial"/>
          <w:color w:val="202124"/>
        </w:rPr>
        <w:tab/>
        <w:t>Click on it -&gt; Open ‘release’ folder and you can find app-release.apk.</w:t>
      </w:r>
    </w:p>
    <w:p w:rsidR="007513E8" w:rsidRDefault="007513E8" w:rsidP="005B4D80">
      <w:pPr>
        <w:spacing w:line="240" w:lineRule="auto"/>
        <w:rPr>
          <w:rFonts w:ascii="Arial" w:hAnsi="Arial" w:cs="Arial"/>
          <w:color w:val="202124"/>
        </w:rPr>
      </w:pPr>
    </w:p>
    <w:p w:rsidR="007513E8" w:rsidRPr="007513E8" w:rsidRDefault="007513E8" w:rsidP="005B4D80">
      <w:pPr>
        <w:spacing w:line="240" w:lineRule="auto"/>
        <w:rPr>
          <w:rFonts w:ascii="Arial" w:hAnsi="Arial" w:cs="Arial"/>
          <w:b/>
          <w:bCs/>
          <w:color w:val="202124"/>
        </w:rPr>
      </w:pPr>
      <w:r w:rsidRPr="007513E8">
        <w:rPr>
          <w:rFonts w:ascii="Arial" w:hAnsi="Arial" w:cs="Arial"/>
          <w:b/>
          <w:bCs/>
          <w:color w:val="202124"/>
          <w:highlight w:val="yellow"/>
        </w:rPr>
        <w:t>Steps</w:t>
      </w:r>
    </w:p>
    <w:p w:rsidR="005C1BAC" w:rsidRDefault="00EA586E" w:rsidP="005B4D80">
      <w:pPr>
        <w:spacing w:line="240" w:lineRule="auto"/>
        <w:rPr>
          <w:rFonts w:ascii="Arial" w:hAnsi="Arial" w:cs="Arial"/>
          <w:color w:val="202124"/>
        </w:rPr>
      </w:pPr>
      <w:r>
        <w:rPr>
          <w:rFonts w:ascii="Arial" w:hAnsi="Arial" w:cs="Arial"/>
          <w:color w:val="202124"/>
        </w:rPr>
        <w:t>#</w:t>
      </w:r>
      <w:r w:rsidR="005C1BAC">
        <w:rPr>
          <w:rFonts w:ascii="Arial" w:hAnsi="Arial" w:cs="Arial"/>
          <w:color w:val="202124"/>
        </w:rPr>
        <w:t xml:space="preserve"> Search in google- google play console- and open it.</w:t>
      </w:r>
    </w:p>
    <w:p w:rsidR="005B4D80" w:rsidRDefault="00EA586E" w:rsidP="005B4D80">
      <w:pPr>
        <w:spacing w:line="240" w:lineRule="auto"/>
        <w:rPr>
          <w:rFonts w:ascii="Arial" w:hAnsi="Arial" w:cs="Arial"/>
          <w:color w:val="202124"/>
        </w:rPr>
      </w:pPr>
      <w:r>
        <w:rPr>
          <w:rFonts w:ascii="Arial" w:hAnsi="Arial" w:cs="Arial"/>
          <w:color w:val="202124"/>
        </w:rPr>
        <w:t>#</w:t>
      </w:r>
      <w:r w:rsidR="005C1BAC">
        <w:rPr>
          <w:rFonts w:ascii="Arial" w:hAnsi="Arial" w:cs="Arial"/>
          <w:color w:val="202124"/>
        </w:rPr>
        <w:t xml:space="preserve"> First we need to create developer account. </w:t>
      </w:r>
      <w:r w:rsidR="005B4D80">
        <w:rPr>
          <w:rFonts w:ascii="Arial" w:hAnsi="Arial" w:cs="Arial"/>
          <w:color w:val="202124"/>
        </w:rPr>
        <w:t>One time charge is 25$  for  25 years.</w:t>
      </w:r>
    </w:p>
    <w:p w:rsidR="005B4D80" w:rsidRDefault="00EA586E" w:rsidP="005B4D80">
      <w:pPr>
        <w:spacing w:line="240" w:lineRule="auto"/>
        <w:rPr>
          <w:rFonts w:ascii="Arial" w:hAnsi="Arial" w:cs="Arial"/>
          <w:color w:val="202124"/>
        </w:rPr>
      </w:pPr>
      <w:r>
        <w:rPr>
          <w:rFonts w:ascii="Arial" w:hAnsi="Arial" w:cs="Arial"/>
          <w:color w:val="202124"/>
        </w:rPr>
        <w:t>#</w:t>
      </w:r>
      <w:r w:rsidR="005B4D80">
        <w:rPr>
          <w:rFonts w:ascii="Arial" w:hAnsi="Arial" w:cs="Arial"/>
          <w:color w:val="202124"/>
        </w:rPr>
        <w:t xml:space="preserve"> </w:t>
      </w:r>
      <w:r w:rsidR="00F81E00">
        <w:rPr>
          <w:rFonts w:ascii="Arial" w:hAnsi="Arial" w:cs="Arial"/>
          <w:color w:val="202124"/>
        </w:rPr>
        <w:t>After log in with your developer account, play store screen will open.</w:t>
      </w:r>
    </w:p>
    <w:p w:rsidR="00F81E00" w:rsidRDefault="00EA586E" w:rsidP="005B4D80">
      <w:pPr>
        <w:spacing w:line="240" w:lineRule="auto"/>
        <w:rPr>
          <w:rFonts w:ascii="Arial" w:hAnsi="Arial" w:cs="Arial"/>
          <w:color w:val="202124"/>
        </w:rPr>
      </w:pPr>
      <w:r>
        <w:rPr>
          <w:rFonts w:ascii="Arial" w:hAnsi="Arial" w:cs="Arial"/>
          <w:color w:val="202124"/>
        </w:rPr>
        <w:t>#</w:t>
      </w:r>
      <w:r w:rsidR="00F81E00">
        <w:rPr>
          <w:rFonts w:ascii="Arial" w:hAnsi="Arial" w:cs="Arial"/>
          <w:color w:val="202124"/>
        </w:rPr>
        <w:t xml:space="preserve"> In </w:t>
      </w:r>
      <w:r w:rsidR="00F81E00" w:rsidRPr="00A56ED5">
        <w:rPr>
          <w:rFonts w:ascii="Arial" w:hAnsi="Arial" w:cs="Arial"/>
          <w:b/>
          <w:bCs/>
          <w:color w:val="202124"/>
        </w:rPr>
        <w:t>All Apps</w:t>
      </w:r>
      <w:r w:rsidR="00F81E00">
        <w:rPr>
          <w:rFonts w:ascii="Arial" w:hAnsi="Arial" w:cs="Arial"/>
          <w:color w:val="202124"/>
        </w:rPr>
        <w:t xml:space="preserve"> (on top-left) screen, click a button- Create App (top-right).</w:t>
      </w:r>
    </w:p>
    <w:p w:rsidR="00F81E00" w:rsidRDefault="00EA586E" w:rsidP="005B4D80">
      <w:pPr>
        <w:spacing w:line="240" w:lineRule="auto"/>
        <w:rPr>
          <w:rFonts w:ascii="Arial" w:hAnsi="Arial" w:cs="Arial"/>
          <w:color w:val="202124"/>
        </w:rPr>
      </w:pPr>
      <w:r>
        <w:rPr>
          <w:rFonts w:ascii="Arial" w:hAnsi="Arial" w:cs="Arial"/>
          <w:color w:val="202124"/>
        </w:rPr>
        <w:t>#</w:t>
      </w:r>
      <w:r w:rsidR="00F81E00">
        <w:rPr>
          <w:rFonts w:ascii="Arial" w:hAnsi="Arial" w:cs="Arial"/>
          <w:color w:val="202124"/>
        </w:rPr>
        <w:t xml:space="preserve"> Then fill the </w:t>
      </w:r>
      <w:r w:rsidR="00F81E00" w:rsidRPr="00A56ED5">
        <w:rPr>
          <w:rFonts w:ascii="Arial" w:hAnsi="Arial" w:cs="Arial"/>
          <w:b/>
          <w:bCs/>
          <w:color w:val="202124"/>
        </w:rPr>
        <w:t>App Details</w:t>
      </w:r>
      <w:r w:rsidR="00F81E00">
        <w:rPr>
          <w:rFonts w:ascii="Arial" w:hAnsi="Arial" w:cs="Arial"/>
          <w:color w:val="202124"/>
        </w:rPr>
        <w:t xml:space="preserve"> like App name, Default Language, App or Game, Free or Paid (In case of Paid you have to create your Merchant account, in which the money will come).</w:t>
      </w:r>
    </w:p>
    <w:p w:rsidR="00F81E00" w:rsidRDefault="00EA586E" w:rsidP="005B4D80">
      <w:pPr>
        <w:spacing w:line="240" w:lineRule="auto"/>
        <w:rPr>
          <w:rFonts w:ascii="Arial" w:hAnsi="Arial" w:cs="Arial"/>
          <w:color w:val="202124"/>
        </w:rPr>
      </w:pPr>
      <w:r>
        <w:rPr>
          <w:rFonts w:ascii="Arial" w:hAnsi="Arial" w:cs="Arial"/>
          <w:color w:val="202124"/>
        </w:rPr>
        <w:t>#</w:t>
      </w:r>
      <w:r w:rsidR="00F81E00">
        <w:rPr>
          <w:rFonts w:ascii="Arial" w:hAnsi="Arial" w:cs="Arial"/>
          <w:color w:val="202124"/>
        </w:rPr>
        <w:t xml:space="preserve"> Then fill the </w:t>
      </w:r>
      <w:r w:rsidR="00F81E00" w:rsidRPr="00A56ED5">
        <w:rPr>
          <w:rFonts w:ascii="Arial" w:hAnsi="Arial" w:cs="Arial"/>
          <w:b/>
          <w:bCs/>
          <w:color w:val="202124"/>
        </w:rPr>
        <w:t>Declarations</w:t>
      </w:r>
      <w:r w:rsidR="00F81E00">
        <w:rPr>
          <w:rFonts w:ascii="Arial" w:hAnsi="Arial" w:cs="Arial"/>
          <w:color w:val="202124"/>
        </w:rPr>
        <w:t xml:space="preserve"> details.</w:t>
      </w:r>
    </w:p>
    <w:p w:rsidR="000F60DE" w:rsidRDefault="00EA586E" w:rsidP="005B4D80">
      <w:pPr>
        <w:spacing w:line="240" w:lineRule="auto"/>
        <w:rPr>
          <w:rFonts w:ascii="Arial" w:hAnsi="Arial" w:cs="Arial"/>
          <w:color w:val="202124"/>
        </w:rPr>
      </w:pPr>
      <w:r>
        <w:rPr>
          <w:rFonts w:ascii="Arial" w:hAnsi="Arial" w:cs="Arial"/>
          <w:color w:val="202124"/>
        </w:rPr>
        <w:t>#</w:t>
      </w:r>
      <w:r w:rsidR="00F81E00">
        <w:rPr>
          <w:rFonts w:ascii="Arial" w:hAnsi="Arial" w:cs="Arial"/>
          <w:color w:val="202124"/>
        </w:rPr>
        <w:t xml:space="preserve"> Then click on </w:t>
      </w:r>
      <w:r w:rsidR="00F81E00" w:rsidRPr="00A56ED5">
        <w:rPr>
          <w:rFonts w:ascii="Arial" w:hAnsi="Arial" w:cs="Arial"/>
          <w:b/>
          <w:bCs/>
          <w:color w:val="202124"/>
        </w:rPr>
        <w:t>Create App</w:t>
      </w:r>
      <w:r w:rsidR="00F81E00">
        <w:rPr>
          <w:rFonts w:ascii="Arial" w:hAnsi="Arial" w:cs="Arial"/>
          <w:color w:val="202124"/>
        </w:rPr>
        <w:t xml:space="preserve"> button at bottom-right.</w:t>
      </w:r>
    </w:p>
    <w:p w:rsidR="00F81E00" w:rsidRDefault="00EA586E" w:rsidP="005B4D80">
      <w:pPr>
        <w:spacing w:line="240" w:lineRule="auto"/>
        <w:rPr>
          <w:rFonts w:ascii="Arial" w:hAnsi="Arial" w:cs="Arial"/>
          <w:color w:val="202124"/>
        </w:rPr>
      </w:pPr>
      <w:r>
        <w:rPr>
          <w:rFonts w:ascii="Arial" w:hAnsi="Arial" w:cs="Arial"/>
          <w:color w:val="202124"/>
        </w:rPr>
        <w:t>#</w:t>
      </w:r>
      <w:r w:rsidR="00F81E00">
        <w:rPr>
          <w:rFonts w:ascii="Arial" w:hAnsi="Arial" w:cs="Arial"/>
          <w:color w:val="202124"/>
        </w:rPr>
        <w:t xml:space="preserve"> In </w:t>
      </w:r>
      <w:r w:rsidR="00F81E00" w:rsidRPr="00A56ED5">
        <w:rPr>
          <w:rFonts w:ascii="Arial" w:hAnsi="Arial" w:cs="Arial"/>
          <w:b/>
          <w:bCs/>
          <w:color w:val="202124"/>
        </w:rPr>
        <w:t>Set up your app</w:t>
      </w:r>
      <w:r w:rsidR="00A56ED5">
        <w:rPr>
          <w:rFonts w:ascii="Arial" w:hAnsi="Arial" w:cs="Arial"/>
          <w:color w:val="202124"/>
        </w:rPr>
        <w:t>,</w:t>
      </w:r>
      <w:r w:rsidR="00F81E00">
        <w:rPr>
          <w:rFonts w:ascii="Arial" w:hAnsi="Arial" w:cs="Arial"/>
          <w:color w:val="202124"/>
        </w:rPr>
        <w:t xml:space="preserve"> you have to fill following details :</w:t>
      </w:r>
    </w:p>
    <w:p w:rsidR="00FB407B" w:rsidRDefault="00FB407B" w:rsidP="005B4D80">
      <w:pPr>
        <w:spacing w:line="240" w:lineRule="auto"/>
        <w:rPr>
          <w:rFonts w:ascii="Arial" w:hAnsi="Arial" w:cs="Arial"/>
          <w:color w:val="202124"/>
        </w:rPr>
      </w:pPr>
      <w:r>
        <w:rPr>
          <w:rFonts w:ascii="Arial" w:hAnsi="Arial" w:cs="Arial"/>
          <w:color w:val="202124"/>
        </w:rPr>
        <w:t xml:space="preserve">   </w:t>
      </w:r>
      <w:r w:rsidRPr="00FB407B">
        <w:rPr>
          <w:rFonts w:ascii="Arial" w:hAnsi="Arial" w:cs="Arial"/>
          <w:b/>
          <w:bCs/>
          <w:color w:val="202124"/>
        </w:rPr>
        <w:t>&gt; Set Privacy Policy</w:t>
      </w:r>
      <w:r>
        <w:rPr>
          <w:rFonts w:ascii="Arial" w:hAnsi="Arial" w:cs="Arial"/>
          <w:color w:val="202124"/>
        </w:rPr>
        <w:t xml:space="preserve"> – Paste here privacy policy url.</w:t>
      </w:r>
    </w:p>
    <w:p w:rsidR="00A56ED5" w:rsidRDefault="00A56ED5" w:rsidP="005B4D80">
      <w:pPr>
        <w:spacing w:line="240" w:lineRule="auto"/>
        <w:rPr>
          <w:rFonts w:ascii="Arial" w:hAnsi="Arial" w:cs="Arial"/>
          <w:color w:val="202124"/>
        </w:rPr>
      </w:pPr>
      <w:r>
        <w:rPr>
          <w:rFonts w:ascii="Arial" w:hAnsi="Arial" w:cs="Arial"/>
          <w:color w:val="202124"/>
        </w:rPr>
        <w:t xml:space="preserve">   </w:t>
      </w:r>
      <w:r w:rsidRPr="00A56ED5">
        <w:rPr>
          <w:rFonts w:ascii="Arial" w:hAnsi="Arial" w:cs="Arial"/>
          <w:b/>
          <w:bCs/>
          <w:color w:val="202124"/>
        </w:rPr>
        <w:t>&gt;</w:t>
      </w:r>
      <w:r>
        <w:rPr>
          <w:rFonts w:ascii="Arial" w:hAnsi="Arial" w:cs="Arial"/>
          <w:color w:val="202124"/>
        </w:rPr>
        <w:t xml:space="preserve"> </w:t>
      </w:r>
      <w:r w:rsidR="00EE7E24" w:rsidRPr="00A56ED5">
        <w:rPr>
          <w:rFonts w:ascii="Arial" w:hAnsi="Arial" w:cs="Arial"/>
          <w:b/>
          <w:bCs/>
          <w:color w:val="202124"/>
        </w:rPr>
        <w:t>App Access</w:t>
      </w:r>
      <w:r>
        <w:rPr>
          <w:rFonts w:ascii="Arial" w:hAnsi="Arial" w:cs="Arial"/>
          <w:b/>
          <w:bCs/>
          <w:color w:val="202124"/>
        </w:rPr>
        <w:t xml:space="preserve"> </w:t>
      </w:r>
      <w:r w:rsidRPr="00A56ED5">
        <w:rPr>
          <w:rFonts w:ascii="Arial" w:hAnsi="Arial" w:cs="Arial"/>
          <w:color w:val="202124"/>
        </w:rPr>
        <w:t>– If parts of yout app are resricted</w:t>
      </w:r>
      <w:r w:rsidR="00FB407B">
        <w:rPr>
          <w:rFonts w:ascii="Arial" w:hAnsi="Arial" w:cs="Arial"/>
          <w:color w:val="202124"/>
        </w:rPr>
        <w:t xml:space="preserve"> by login credentials etc.</w:t>
      </w:r>
      <w:r w:rsidRPr="00A56ED5">
        <w:rPr>
          <w:rFonts w:ascii="Arial" w:hAnsi="Arial" w:cs="Arial"/>
          <w:color w:val="202124"/>
        </w:rPr>
        <w:t xml:space="preserve"> or not.</w:t>
      </w:r>
    </w:p>
    <w:p w:rsidR="00A56ED5" w:rsidRDefault="00A56ED5" w:rsidP="005B4D80">
      <w:pPr>
        <w:spacing w:line="240" w:lineRule="auto"/>
        <w:rPr>
          <w:rFonts w:ascii="Arial" w:hAnsi="Arial" w:cs="Arial"/>
          <w:color w:val="202124"/>
        </w:rPr>
      </w:pPr>
      <w:r>
        <w:rPr>
          <w:rFonts w:ascii="Arial" w:hAnsi="Arial" w:cs="Arial"/>
          <w:color w:val="202124"/>
        </w:rPr>
        <w:t xml:space="preserve">   </w:t>
      </w:r>
      <w:r w:rsidRPr="00A56ED5">
        <w:rPr>
          <w:rFonts w:ascii="Arial" w:hAnsi="Arial" w:cs="Arial"/>
          <w:b/>
          <w:bCs/>
          <w:color w:val="202124"/>
        </w:rPr>
        <w:t xml:space="preserve">&gt; </w:t>
      </w:r>
      <w:r w:rsidR="00EE7E24" w:rsidRPr="00A56ED5">
        <w:rPr>
          <w:rFonts w:ascii="Arial" w:hAnsi="Arial" w:cs="Arial"/>
          <w:b/>
          <w:bCs/>
          <w:color w:val="202124"/>
        </w:rPr>
        <w:t>Ads</w:t>
      </w:r>
      <w:r>
        <w:rPr>
          <w:rFonts w:ascii="Arial" w:hAnsi="Arial" w:cs="Arial"/>
          <w:color w:val="202124"/>
        </w:rPr>
        <w:t xml:space="preserve"> – Contains ads ot not.</w:t>
      </w:r>
    </w:p>
    <w:p w:rsidR="005053FA" w:rsidRDefault="005053FA" w:rsidP="005B4D80">
      <w:pPr>
        <w:spacing w:line="240" w:lineRule="auto"/>
        <w:rPr>
          <w:rFonts w:ascii="Arial" w:hAnsi="Arial" w:cs="Arial"/>
          <w:color w:val="202124"/>
        </w:rPr>
      </w:pPr>
      <w:r w:rsidRPr="005053FA">
        <w:rPr>
          <w:rFonts w:ascii="Arial" w:hAnsi="Arial" w:cs="Arial"/>
          <w:b/>
          <w:bCs/>
          <w:color w:val="202124"/>
        </w:rPr>
        <w:t xml:space="preserve">   &gt; </w:t>
      </w:r>
      <w:r w:rsidR="00EE7E24" w:rsidRPr="005053FA">
        <w:rPr>
          <w:rFonts w:ascii="Arial" w:hAnsi="Arial" w:cs="Arial"/>
          <w:b/>
          <w:bCs/>
          <w:color w:val="202124"/>
        </w:rPr>
        <w:t>Content Rating</w:t>
      </w:r>
      <w:r>
        <w:rPr>
          <w:rFonts w:ascii="Arial" w:hAnsi="Arial" w:cs="Arial"/>
          <w:color w:val="202124"/>
        </w:rPr>
        <w:t>- Email, Category, Violence, Sexuality(any sexual material), Language (offensive language), Controlled Substance (illegal drugs), Miscellaneous.  And press submit at bottom-left.</w:t>
      </w:r>
    </w:p>
    <w:p w:rsidR="005053FA" w:rsidRDefault="005053FA" w:rsidP="005B4D80">
      <w:pPr>
        <w:spacing w:line="240" w:lineRule="auto"/>
        <w:rPr>
          <w:rFonts w:ascii="Arial" w:hAnsi="Arial" w:cs="Arial"/>
          <w:color w:val="202124"/>
        </w:rPr>
      </w:pPr>
      <w:r w:rsidRPr="005053FA">
        <w:rPr>
          <w:rFonts w:ascii="Arial" w:hAnsi="Arial" w:cs="Arial"/>
          <w:b/>
          <w:bCs/>
          <w:color w:val="202124"/>
        </w:rPr>
        <w:t xml:space="preserve">   &gt; </w:t>
      </w:r>
      <w:r w:rsidR="00EE7E24" w:rsidRPr="005053FA">
        <w:rPr>
          <w:rFonts w:ascii="Arial" w:hAnsi="Arial" w:cs="Arial"/>
          <w:b/>
          <w:bCs/>
          <w:color w:val="202124"/>
        </w:rPr>
        <w:t>Target audience</w:t>
      </w:r>
      <w:r>
        <w:rPr>
          <w:rFonts w:ascii="Arial" w:hAnsi="Arial" w:cs="Arial"/>
          <w:color w:val="202124"/>
        </w:rPr>
        <w:t xml:space="preserve"> – </w:t>
      </w:r>
      <w:r w:rsidR="000A0E00">
        <w:rPr>
          <w:rFonts w:ascii="Arial" w:hAnsi="Arial" w:cs="Arial"/>
          <w:color w:val="202124"/>
        </w:rPr>
        <w:t xml:space="preserve">Generally mark 13 yrs and above. If below we have to submit </w:t>
      </w:r>
      <w:r w:rsidR="003E2AEA">
        <w:rPr>
          <w:rFonts w:ascii="Arial" w:hAnsi="Arial" w:cs="Arial"/>
          <w:color w:val="202124"/>
        </w:rPr>
        <w:t>family</w:t>
      </w:r>
      <w:r w:rsidR="000A0E00">
        <w:rPr>
          <w:rFonts w:ascii="Arial" w:hAnsi="Arial" w:cs="Arial"/>
          <w:color w:val="202124"/>
        </w:rPr>
        <w:t xml:space="preserve"> policy. </w:t>
      </w:r>
    </w:p>
    <w:p w:rsidR="00F81E00" w:rsidRDefault="003E2AEA" w:rsidP="005B4D80">
      <w:pPr>
        <w:spacing w:line="240" w:lineRule="auto"/>
        <w:rPr>
          <w:rFonts w:ascii="Arial" w:hAnsi="Arial" w:cs="Arial"/>
          <w:color w:val="202124"/>
        </w:rPr>
      </w:pPr>
      <w:r>
        <w:rPr>
          <w:rFonts w:ascii="Arial" w:hAnsi="Arial" w:cs="Arial"/>
          <w:color w:val="202124"/>
        </w:rPr>
        <w:t xml:space="preserve">   </w:t>
      </w:r>
      <w:r w:rsidRPr="003E2AEA">
        <w:rPr>
          <w:rFonts w:ascii="Arial" w:hAnsi="Arial" w:cs="Arial"/>
          <w:b/>
          <w:bCs/>
          <w:color w:val="202124"/>
        </w:rPr>
        <w:t xml:space="preserve">&gt; </w:t>
      </w:r>
      <w:r w:rsidR="00EE7E24" w:rsidRPr="003E2AEA">
        <w:rPr>
          <w:rFonts w:ascii="Arial" w:hAnsi="Arial" w:cs="Arial"/>
          <w:b/>
          <w:bCs/>
          <w:color w:val="202124"/>
        </w:rPr>
        <w:t>News App</w:t>
      </w:r>
      <w:r>
        <w:rPr>
          <w:rFonts w:ascii="Arial" w:hAnsi="Arial" w:cs="Arial"/>
          <w:color w:val="202124"/>
        </w:rPr>
        <w:t xml:space="preserve"> – Tick Yes or No.</w:t>
      </w:r>
    </w:p>
    <w:p w:rsidR="00FB407B" w:rsidRDefault="00FB407B" w:rsidP="005B4D80">
      <w:pPr>
        <w:spacing w:line="240" w:lineRule="auto"/>
        <w:rPr>
          <w:rFonts w:ascii="Arial" w:hAnsi="Arial" w:cs="Arial"/>
          <w:color w:val="202124"/>
        </w:rPr>
      </w:pPr>
      <w:r>
        <w:rPr>
          <w:rFonts w:ascii="Arial" w:hAnsi="Arial" w:cs="Arial"/>
          <w:color w:val="202124"/>
        </w:rPr>
        <w:t xml:space="preserve">   </w:t>
      </w:r>
      <w:r w:rsidRPr="00FB407B">
        <w:rPr>
          <w:rFonts w:ascii="Arial" w:hAnsi="Arial" w:cs="Arial"/>
          <w:b/>
          <w:bCs/>
          <w:color w:val="202124"/>
        </w:rPr>
        <w:t>&gt; Data Safety</w:t>
      </w:r>
      <w:r>
        <w:rPr>
          <w:rFonts w:ascii="Arial" w:hAnsi="Arial" w:cs="Arial"/>
          <w:color w:val="202124"/>
        </w:rPr>
        <w:t xml:space="preserve"> – Is your app collects user data and share with third party ?, </w:t>
      </w:r>
    </w:p>
    <w:p w:rsidR="00FB407B" w:rsidRDefault="00FB407B" w:rsidP="005B4D80">
      <w:pPr>
        <w:spacing w:line="240" w:lineRule="auto"/>
        <w:rPr>
          <w:rFonts w:ascii="Arial" w:hAnsi="Arial" w:cs="Arial"/>
          <w:color w:val="202124"/>
        </w:rPr>
      </w:pPr>
      <w:r>
        <w:rPr>
          <w:rFonts w:ascii="Arial" w:hAnsi="Arial" w:cs="Arial"/>
          <w:color w:val="202124"/>
        </w:rPr>
        <w:t xml:space="preserve">   </w:t>
      </w:r>
      <w:r w:rsidRPr="00FB407B">
        <w:rPr>
          <w:rFonts w:ascii="Arial" w:hAnsi="Arial" w:cs="Arial"/>
          <w:b/>
          <w:bCs/>
          <w:color w:val="202124"/>
        </w:rPr>
        <w:t>&gt; Government App</w:t>
      </w:r>
      <w:r>
        <w:rPr>
          <w:rFonts w:ascii="Arial" w:hAnsi="Arial" w:cs="Arial"/>
          <w:color w:val="202124"/>
        </w:rPr>
        <w:t xml:space="preserve"> – Yes or No.</w:t>
      </w:r>
    </w:p>
    <w:p w:rsidR="00EA586E" w:rsidRDefault="00EA586E" w:rsidP="005B4D80">
      <w:pPr>
        <w:spacing w:line="240" w:lineRule="auto"/>
        <w:rPr>
          <w:rFonts w:ascii="Arial" w:hAnsi="Arial" w:cs="Arial"/>
          <w:color w:val="202124"/>
        </w:rPr>
      </w:pPr>
      <w:r>
        <w:rPr>
          <w:rFonts w:ascii="Arial" w:hAnsi="Arial" w:cs="Arial"/>
          <w:color w:val="202124"/>
        </w:rPr>
        <w:t xml:space="preserve">   </w:t>
      </w:r>
      <w:r w:rsidRPr="00A56ED5">
        <w:rPr>
          <w:rFonts w:ascii="Arial" w:hAnsi="Arial" w:cs="Arial"/>
          <w:b/>
          <w:bCs/>
          <w:color w:val="202124"/>
        </w:rPr>
        <w:t>&gt;</w:t>
      </w:r>
      <w:r>
        <w:rPr>
          <w:rFonts w:ascii="Arial" w:hAnsi="Arial" w:cs="Arial"/>
          <w:color w:val="202124"/>
        </w:rPr>
        <w:t xml:space="preserve"> </w:t>
      </w:r>
      <w:r w:rsidRPr="00A56ED5">
        <w:rPr>
          <w:rFonts w:ascii="Arial" w:hAnsi="Arial" w:cs="Arial"/>
          <w:b/>
          <w:bCs/>
          <w:color w:val="202124"/>
        </w:rPr>
        <w:t>Select an app category and provide contact details</w:t>
      </w:r>
      <w:r>
        <w:rPr>
          <w:rFonts w:ascii="Arial" w:hAnsi="Arial" w:cs="Arial"/>
          <w:color w:val="202124"/>
        </w:rPr>
        <w:t xml:space="preserve"> :</w:t>
      </w:r>
    </w:p>
    <w:p w:rsidR="00EA586E" w:rsidRDefault="00EA586E" w:rsidP="005B4D80">
      <w:pPr>
        <w:spacing w:line="240" w:lineRule="auto"/>
        <w:rPr>
          <w:rFonts w:ascii="Arial" w:hAnsi="Arial" w:cs="Arial"/>
          <w:color w:val="202124"/>
        </w:rPr>
      </w:pPr>
      <w:r>
        <w:rPr>
          <w:rFonts w:ascii="Arial" w:hAnsi="Arial" w:cs="Arial"/>
          <w:color w:val="202124"/>
        </w:rPr>
        <w:t xml:space="preserve">      - App category(Educational, Social media etc), Email(mandatory), Phone number, Website.</w:t>
      </w:r>
    </w:p>
    <w:p w:rsidR="00EA586E" w:rsidRDefault="00EA586E" w:rsidP="005B4D80">
      <w:pPr>
        <w:spacing w:line="240" w:lineRule="auto"/>
        <w:rPr>
          <w:rFonts w:ascii="Arial" w:hAnsi="Arial" w:cs="Arial"/>
          <w:color w:val="202124"/>
        </w:rPr>
      </w:pPr>
      <w:r>
        <w:rPr>
          <w:rFonts w:ascii="Arial" w:hAnsi="Arial" w:cs="Arial"/>
          <w:color w:val="202124"/>
        </w:rPr>
        <w:lastRenderedPageBreak/>
        <w:t xml:space="preserve">   </w:t>
      </w:r>
      <w:r w:rsidRPr="00A56ED5">
        <w:rPr>
          <w:rFonts w:ascii="Arial" w:hAnsi="Arial" w:cs="Arial"/>
          <w:b/>
          <w:bCs/>
          <w:color w:val="202124"/>
        </w:rPr>
        <w:t>&gt;</w:t>
      </w:r>
      <w:r>
        <w:rPr>
          <w:rFonts w:ascii="Arial" w:hAnsi="Arial" w:cs="Arial"/>
          <w:color w:val="202124"/>
        </w:rPr>
        <w:t xml:space="preserve"> </w:t>
      </w:r>
      <w:r w:rsidRPr="00A56ED5">
        <w:rPr>
          <w:rFonts w:ascii="Arial" w:hAnsi="Arial" w:cs="Arial"/>
          <w:b/>
          <w:bCs/>
          <w:color w:val="202124"/>
        </w:rPr>
        <w:t>Set up your store listing :</w:t>
      </w:r>
    </w:p>
    <w:p w:rsidR="00EA586E" w:rsidRDefault="00EA586E" w:rsidP="005B4D80">
      <w:pPr>
        <w:spacing w:line="240" w:lineRule="auto"/>
        <w:rPr>
          <w:rFonts w:ascii="Arial" w:hAnsi="Arial" w:cs="Arial"/>
          <w:color w:val="202124"/>
        </w:rPr>
      </w:pPr>
      <w:r>
        <w:rPr>
          <w:rFonts w:ascii="Arial" w:hAnsi="Arial" w:cs="Arial"/>
          <w:color w:val="202124"/>
        </w:rPr>
        <w:t xml:space="preserve">      - App name, Shor</w:t>
      </w:r>
      <w:r w:rsidR="00623E46">
        <w:rPr>
          <w:rFonts w:ascii="Arial" w:hAnsi="Arial" w:cs="Arial"/>
          <w:color w:val="202124"/>
        </w:rPr>
        <w:t>t description, Full description,</w:t>
      </w:r>
    </w:p>
    <w:p w:rsidR="00A80AA5" w:rsidRDefault="00A80AA5" w:rsidP="005B4D80">
      <w:pPr>
        <w:spacing w:line="240" w:lineRule="auto"/>
        <w:rPr>
          <w:rFonts w:ascii="Arial" w:hAnsi="Arial" w:cs="Arial"/>
          <w:color w:val="202124"/>
        </w:rPr>
      </w:pPr>
      <w:r>
        <w:rPr>
          <w:rFonts w:ascii="Arial" w:hAnsi="Arial" w:cs="Arial"/>
          <w:color w:val="202124"/>
        </w:rPr>
        <w:t xml:space="preserve">      - </w:t>
      </w:r>
      <w:r w:rsidRPr="00A56ED5">
        <w:rPr>
          <w:rFonts w:ascii="Arial" w:hAnsi="Arial" w:cs="Arial"/>
          <w:b/>
          <w:bCs/>
          <w:color w:val="202124"/>
        </w:rPr>
        <w:t>Graphics :</w:t>
      </w:r>
    </w:p>
    <w:p w:rsidR="00623E46" w:rsidRDefault="00623E46" w:rsidP="00A80AA5">
      <w:pPr>
        <w:spacing w:line="240" w:lineRule="auto"/>
        <w:ind w:firstLine="720"/>
        <w:rPr>
          <w:rFonts w:ascii="Arial" w:hAnsi="Arial" w:cs="Arial"/>
          <w:color w:val="202124"/>
        </w:rPr>
      </w:pPr>
      <w:r>
        <w:rPr>
          <w:rFonts w:ascii="Arial" w:hAnsi="Arial" w:cs="Arial"/>
          <w:color w:val="202124"/>
        </w:rPr>
        <w:t xml:space="preserve">  - App Icon (Transparent PNG or JPEG,    512px X 512px,  Up to 1 MB)</w:t>
      </w:r>
    </w:p>
    <w:p w:rsidR="00623E46" w:rsidRDefault="00A80AA5" w:rsidP="00A80AA5">
      <w:pPr>
        <w:spacing w:line="240" w:lineRule="auto"/>
        <w:ind w:firstLine="720"/>
        <w:rPr>
          <w:rFonts w:ascii="Arial" w:hAnsi="Arial" w:cs="Arial"/>
          <w:color w:val="202124"/>
        </w:rPr>
      </w:pPr>
      <w:r>
        <w:rPr>
          <w:rFonts w:ascii="Arial" w:hAnsi="Arial" w:cs="Arial"/>
          <w:color w:val="202124"/>
        </w:rPr>
        <w:t xml:space="preserve">  </w:t>
      </w:r>
      <w:r w:rsidR="00623E46">
        <w:rPr>
          <w:rFonts w:ascii="Arial" w:hAnsi="Arial" w:cs="Arial"/>
          <w:color w:val="202124"/>
        </w:rPr>
        <w:t>- Feature Graphic (PNG or JPEG,   1024px X 500px,  Up to 1 MB)</w:t>
      </w:r>
    </w:p>
    <w:p w:rsidR="00FF6421" w:rsidRDefault="00FF6421" w:rsidP="00A80AA5">
      <w:pPr>
        <w:spacing w:line="240" w:lineRule="auto"/>
        <w:ind w:firstLine="720"/>
        <w:rPr>
          <w:rFonts w:ascii="Arial" w:hAnsi="Arial" w:cs="Arial"/>
          <w:color w:val="202124"/>
        </w:rPr>
      </w:pPr>
      <w:r>
        <w:rPr>
          <w:rFonts w:ascii="Arial" w:hAnsi="Arial" w:cs="Arial"/>
          <w:color w:val="202124"/>
        </w:rPr>
        <w:t xml:space="preserve">  - Video (Optional) – youtube video link of your app</w:t>
      </w:r>
    </w:p>
    <w:p w:rsidR="00623E46" w:rsidRDefault="00A80AA5" w:rsidP="00075BB5">
      <w:pPr>
        <w:spacing w:line="240" w:lineRule="auto"/>
        <w:rPr>
          <w:rFonts w:ascii="Arial" w:hAnsi="Arial" w:cs="Arial"/>
          <w:color w:val="202124"/>
        </w:rPr>
      </w:pPr>
      <w:r>
        <w:rPr>
          <w:rFonts w:ascii="Arial" w:hAnsi="Arial" w:cs="Arial"/>
          <w:color w:val="202124"/>
        </w:rPr>
        <w:t xml:space="preserve"> </w:t>
      </w:r>
      <w:r>
        <w:rPr>
          <w:rFonts w:ascii="Arial" w:hAnsi="Arial" w:cs="Arial"/>
          <w:color w:val="202124"/>
        </w:rPr>
        <w:tab/>
        <w:t xml:space="preserve"> </w:t>
      </w:r>
      <w:r w:rsidR="00623E46">
        <w:rPr>
          <w:rFonts w:ascii="Arial" w:hAnsi="Arial" w:cs="Arial"/>
          <w:color w:val="202124"/>
        </w:rPr>
        <w:t xml:space="preserve"> - Phone screenshots (</w:t>
      </w:r>
      <w:r w:rsidR="00075BB5">
        <w:rPr>
          <w:rFonts w:ascii="Arial" w:hAnsi="Arial" w:cs="Arial"/>
          <w:color w:val="202124"/>
        </w:rPr>
        <w:t xml:space="preserve">2-8 nos,  </w:t>
      </w:r>
      <w:r w:rsidR="00623E46">
        <w:rPr>
          <w:rFonts w:ascii="Arial" w:hAnsi="Arial" w:cs="Arial"/>
          <w:color w:val="202124"/>
        </w:rPr>
        <w:t xml:space="preserve">PNG or JPEG, </w:t>
      </w:r>
      <w:r w:rsidR="00075BB5">
        <w:rPr>
          <w:rFonts w:ascii="Arial" w:hAnsi="Arial" w:cs="Arial"/>
          <w:color w:val="202124"/>
        </w:rPr>
        <w:t xml:space="preserve"> </w:t>
      </w:r>
      <w:r w:rsidR="00623E46">
        <w:rPr>
          <w:rFonts w:ascii="Arial" w:hAnsi="Arial" w:cs="Arial"/>
          <w:color w:val="202124"/>
        </w:rPr>
        <w:t xml:space="preserve">16:9 or 9:16 aspect ratio,  Each side between </w:t>
      </w:r>
      <w:r>
        <w:rPr>
          <w:rFonts w:ascii="Arial" w:hAnsi="Arial" w:cs="Arial"/>
          <w:color w:val="202124"/>
        </w:rPr>
        <w:t xml:space="preserve">  </w:t>
      </w:r>
      <w:r w:rsidR="00623E46">
        <w:rPr>
          <w:rFonts w:ascii="Arial" w:hAnsi="Arial" w:cs="Arial"/>
          <w:color w:val="202124"/>
        </w:rPr>
        <w:t>320px and 3840 px,  Up to 8 MB per screenshot)</w:t>
      </w:r>
      <w:r>
        <w:rPr>
          <w:rFonts w:ascii="Arial" w:hAnsi="Arial" w:cs="Arial"/>
          <w:color w:val="202124"/>
        </w:rPr>
        <w:t>.</w:t>
      </w:r>
    </w:p>
    <w:p w:rsidR="00075BB5" w:rsidRDefault="00075BB5" w:rsidP="00075BB5">
      <w:pPr>
        <w:spacing w:line="240" w:lineRule="auto"/>
        <w:rPr>
          <w:rFonts w:ascii="Arial" w:hAnsi="Arial" w:cs="Arial"/>
          <w:color w:val="202124"/>
        </w:rPr>
      </w:pPr>
      <w:r>
        <w:rPr>
          <w:rFonts w:ascii="Arial" w:hAnsi="Arial" w:cs="Arial"/>
          <w:color w:val="202124"/>
        </w:rPr>
        <w:tab/>
        <w:t xml:space="preserve">  - 7 inch tablet screenshots (Up to 8 nos,  PNG or JPEG,  16:9 or 9:16 aspect ratio,  Each side between   320px and 3840 px,  Up to 8 MB per screenshot) – Not mandatory, we can upload phone screenshots also here.</w:t>
      </w:r>
    </w:p>
    <w:p w:rsidR="00075BB5" w:rsidRDefault="00075BB5" w:rsidP="00075BB5">
      <w:pPr>
        <w:spacing w:line="240" w:lineRule="auto"/>
        <w:rPr>
          <w:rFonts w:ascii="Arial" w:hAnsi="Arial" w:cs="Arial"/>
          <w:color w:val="202124"/>
        </w:rPr>
      </w:pPr>
      <w:r>
        <w:rPr>
          <w:rFonts w:ascii="Arial" w:hAnsi="Arial" w:cs="Arial"/>
          <w:color w:val="202124"/>
        </w:rPr>
        <w:t xml:space="preserve"> </w:t>
      </w:r>
      <w:r>
        <w:rPr>
          <w:rFonts w:ascii="Arial" w:hAnsi="Arial" w:cs="Arial"/>
          <w:color w:val="202124"/>
        </w:rPr>
        <w:tab/>
        <w:t xml:space="preserve"> - 10 inch tablet screenshots (Up to 8 nos,  PNG or JPEG,  16:9 or 9:16 aspect ratio,  Each side between   320px and 3840 px,  Up to 8 MB per screenshot)</w:t>
      </w:r>
      <w:r w:rsidRPr="00075BB5">
        <w:rPr>
          <w:rFonts w:ascii="Arial" w:hAnsi="Arial" w:cs="Arial"/>
          <w:color w:val="202124"/>
        </w:rPr>
        <w:t xml:space="preserve"> </w:t>
      </w:r>
      <w:r>
        <w:rPr>
          <w:rFonts w:ascii="Arial" w:hAnsi="Arial" w:cs="Arial"/>
          <w:color w:val="202124"/>
        </w:rPr>
        <w:t>) – Not mandatory, we can upload phone screenshots also here.</w:t>
      </w:r>
    </w:p>
    <w:p w:rsidR="00BB4787" w:rsidRDefault="00BB4787" w:rsidP="00BB4787">
      <w:pPr>
        <w:spacing w:line="240" w:lineRule="auto"/>
        <w:rPr>
          <w:rFonts w:ascii="Arial" w:hAnsi="Arial" w:cs="Arial"/>
          <w:color w:val="202124"/>
        </w:rPr>
      </w:pPr>
      <w:r>
        <w:rPr>
          <w:rFonts w:ascii="Arial" w:hAnsi="Arial" w:cs="Arial"/>
          <w:color w:val="202124"/>
        </w:rPr>
        <w:t xml:space="preserve"># </w:t>
      </w:r>
      <w:r>
        <w:rPr>
          <w:rFonts w:ascii="Arial" w:hAnsi="Arial" w:cs="Arial"/>
          <w:b/>
          <w:bCs/>
          <w:color w:val="202124"/>
        </w:rPr>
        <w:t>Closed Testing (New Requirement)</w:t>
      </w:r>
      <w:r>
        <w:rPr>
          <w:rFonts w:ascii="Arial" w:hAnsi="Arial" w:cs="Arial"/>
          <w:color w:val="202124"/>
        </w:rPr>
        <w:t xml:space="preserve"> :</w:t>
      </w:r>
    </w:p>
    <w:p w:rsidR="005C1ADC" w:rsidRDefault="00B17900" w:rsidP="00075BB5">
      <w:pPr>
        <w:spacing w:line="240" w:lineRule="auto"/>
        <w:rPr>
          <w:rFonts w:ascii="Arial" w:hAnsi="Arial" w:cs="Arial"/>
          <w:color w:val="202124"/>
        </w:rPr>
      </w:pPr>
      <w:r>
        <w:rPr>
          <w:rFonts w:ascii="Arial" w:hAnsi="Arial" w:cs="Arial"/>
          <w:color w:val="202124"/>
        </w:rPr>
        <w:t xml:space="preserve">   &gt; We have to upload our app bundle (</w:t>
      </w:r>
      <w:r w:rsidR="006212EF">
        <w:rPr>
          <w:rFonts w:ascii="Arial" w:hAnsi="Arial" w:cs="Arial"/>
          <w:color w:val="202124"/>
        </w:rPr>
        <w:t>signed apk</w:t>
      </w:r>
      <w:r>
        <w:rPr>
          <w:rFonts w:ascii="Arial" w:hAnsi="Arial" w:cs="Arial"/>
          <w:color w:val="202124"/>
        </w:rPr>
        <w:t>) and provide 20 testers email ids.</w:t>
      </w:r>
    </w:p>
    <w:p w:rsidR="00B17900" w:rsidRDefault="00B17900" w:rsidP="00075BB5">
      <w:pPr>
        <w:spacing w:line="240" w:lineRule="auto"/>
        <w:rPr>
          <w:rFonts w:ascii="Arial" w:hAnsi="Arial" w:cs="Arial"/>
          <w:color w:val="202124"/>
        </w:rPr>
      </w:pPr>
      <w:r>
        <w:rPr>
          <w:rFonts w:ascii="Arial" w:hAnsi="Arial" w:cs="Arial"/>
          <w:color w:val="202124"/>
        </w:rPr>
        <w:t xml:space="preserve">   &gt; Publish the app</w:t>
      </w:r>
      <w:r w:rsidR="0028782F">
        <w:rPr>
          <w:rFonts w:ascii="Arial" w:hAnsi="Arial" w:cs="Arial"/>
          <w:color w:val="202124"/>
        </w:rPr>
        <w:t xml:space="preserve"> for review</w:t>
      </w:r>
      <w:r>
        <w:rPr>
          <w:rFonts w:ascii="Arial" w:hAnsi="Arial" w:cs="Arial"/>
          <w:color w:val="202124"/>
        </w:rPr>
        <w:t>.</w:t>
      </w:r>
    </w:p>
    <w:p w:rsidR="00B17900" w:rsidRDefault="00B17900" w:rsidP="00075BB5">
      <w:pPr>
        <w:spacing w:line="240" w:lineRule="auto"/>
        <w:rPr>
          <w:rFonts w:ascii="Arial" w:hAnsi="Arial" w:cs="Arial"/>
          <w:color w:val="202124"/>
        </w:rPr>
      </w:pPr>
      <w:r>
        <w:rPr>
          <w:rFonts w:ascii="Arial" w:hAnsi="Arial" w:cs="Arial"/>
          <w:color w:val="202124"/>
        </w:rPr>
        <w:t xml:space="preserve">   &gt;</w:t>
      </w:r>
      <w:r w:rsidR="0028782F">
        <w:rPr>
          <w:rFonts w:ascii="Arial" w:hAnsi="Arial" w:cs="Arial"/>
          <w:color w:val="202124"/>
        </w:rPr>
        <w:t xml:space="preserve"> After necessary days for review, the app will be published for closed testing.</w:t>
      </w:r>
    </w:p>
    <w:p w:rsidR="0028782F" w:rsidRDefault="0028782F" w:rsidP="00075BB5">
      <w:pPr>
        <w:spacing w:line="240" w:lineRule="auto"/>
        <w:rPr>
          <w:rFonts w:ascii="Arial" w:hAnsi="Arial" w:cs="Arial"/>
          <w:color w:val="202124"/>
        </w:rPr>
      </w:pPr>
      <w:r>
        <w:rPr>
          <w:rFonts w:ascii="Arial" w:hAnsi="Arial" w:cs="Arial"/>
          <w:color w:val="202124"/>
        </w:rPr>
        <w:t xml:space="preserve">   &gt; Share the app link with testers :</w:t>
      </w:r>
    </w:p>
    <w:p w:rsidR="0028782F" w:rsidRDefault="0028782F" w:rsidP="00075BB5">
      <w:pPr>
        <w:spacing w:line="240" w:lineRule="auto"/>
        <w:rPr>
          <w:rFonts w:ascii="Arial" w:hAnsi="Arial" w:cs="Arial"/>
          <w:color w:val="202124"/>
        </w:rPr>
      </w:pPr>
      <w:r>
        <w:rPr>
          <w:rFonts w:ascii="Arial" w:hAnsi="Arial" w:cs="Arial"/>
          <w:color w:val="202124"/>
        </w:rPr>
        <w:t xml:space="preserve">      - Go to playstore and select the app.</w:t>
      </w:r>
    </w:p>
    <w:p w:rsidR="0028782F" w:rsidRDefault="0028782F" w:rsidP="00075BB5">
      <w:pPr>
        <w:spacing w:line="240" w:lineRule="auto"/>
        <w:rPr>
          <w:rFonts w:ascii="Arial" w:hAnsi="Arial" w:cs="Arial"/>
          <w:color w:val="202124"/>
        </w:rPr>
      </w:pPr>
      <w:r>
        <w:rPr>
          <w:rFonts w:ascii="Arial" w:hAnsi="Arial" w:cs="Arial"/>
          <w:color w:val="202124"/>
        </w:rPr>
        <w:t xml:space="preserve">      - Go to Close Testing from left menu and go to Testers from top menu.</w:t>
      </w:r>
    </w:p>
    <w:p w:rsidR="0028782F" w:rsidRDefault="0028782F" w:rsidP="00075BB5">
      <w:pPr>
        <w:spacing w:line="240" w:lineRule="auto"/>
        <w:rPr>
          <w:rFonts w:ascii="Arial" w:hAnsi="Arial" w:cs="Arial"/>
          <w:color w:val="202124"/>
        </w:rPr>
      </w:pPr>
      <w:r>
        <w:rPr>
          <w:rFonts w:ascii="Arial" w:hAnsi="Arial" w:cs="Arial"/>
          <w:color w:val="202124"/>
        </w:rPr>
        <w:t xml:space="preserve">      - There are 2 links. You can </w:t>
      </w:r>
      <w:r w:rsidR="006A1EE8">
        <w:rPr>
          <w:rFonts w:ascii="Arial" w:hAnsi="Arial" w:cs="Arial"/>
          <w:color w:val="202124"/>
        </w:rPr>
        <w:t>copy from Join on Android link and share with your testers by whatsapp or email. By clicking on this link, tester is redirected to play store and can download the app.</w:t>
      </w:r>
    </w:p>
    <w:p w:rsidR="006A1EE8" w:rsidRDefault="006A1EE8" w:rsidP="00075BB5">
      <w:pPr>
        <w:spacing w:line="240" w:lineRule="auto"/>
        <w:rPr>
          <w:rFonts w:ascii="Arial" w:hAnsi="Arial" w:cs="Arial"/>
          <w:color w:val="202124"/>
        </w:rPr>
      </w:pPr>
      <w:r>
        <w:rPr>
          <w:rFonts w:ascii="Arial" w:hAnsi="Arial" w:cs="Arial"/>
          <w:color w:val="202124"/>
        </w:rPr>
        <w:t xml:space="preserve">      - Testers should download the app and remain downloaded for at least 14 days.</w:t>
      </w:r>
    </w:p>
    <w:p w:rsidR="006A1EE8" w:rsidRDefault="006A1EE8" w:rsidP="00075BB5">
      <w:pPr>
        <w:spacing w:line="240" w:lineRule="auto"/>
        <w:rPr>
          <w:rFonts w:ascii="Arial" w:hAnsi="Arial" w:cs="Arial"/>
          <w:color w:val="202124"/>
        </w:rPr>
      </w:pPr>
      <w:r>
        <w:rPr>
          <w:rFonts w:ascii="Arial" w:hAnsi="Arial" w:cs="Arial"/>
          <w:color w:val="202124"/>
        </w:rPr>
        <w:t xml:space="preserve">      - After 14 days you can click on Apply For Production button in Production menu.</w:t>
      </w:r>
    </w:p>
    <w:p w:rsidR="006A1EE8" w:rsidRDefault="006A1EE8" w:rsidP="00075BB5">
      <w:pPr>
        <w:spacing w:line="240" w:lineRule="auto"/>
        <w:rPr>
          <w:rFonts w:ascii="Arial" w:hAnsi="Arial" w:cs="Arial"/>
          <w:color w:val="202124"/>
        </w:rPr>
      </w:pPr>
      <w:r>
        <w:rPr>
          <w:rFonts w:ascii="Arial" w:hAnsi="Arial" w:cs="Arial"/>
          <w:color w:val="202124"/>
        </w:rPr>
        <w:t xml:space="preserve">      - Some questions you have to answer and click on Apply button. This usualy takes up to 7 days</w:t>
      </w:r>
      <w:r w:rsidR="006212EF">
        <w:rPr>
          <w:rFonts w:ascii="Arial" w:hAnsi="Arial" w:cs="Arial"/>
          <w:color w:val="202124"/>
        </w:rPr>
        <w:t>. After successful apply for production, your app is ready to publish the final release. And follow the below steps.</w:t>
      </w:r>
    </w:p>
    <w:p w:rsidR="005C1ADC" w:rsidRDefault="005C1ADC" w:rsidP="005C1ADC">
      <w:pPr>
        <w:spacing w:line="240" w:lineRule="auto"/>
        <w:rPr>
          <w:rFonts w:ascii="Arial" w:hAnsi="Arial" w:cs="Arial"/>
          <w:b/>
          <w:bCs/>
          <w:color w:val="202124"/>
        </w:rPr>
      </w:pPr>
      <w:r>
        <w:rPr>
          <w:rFonts w:ascii="Arial" w:hAnsi="Arial" w:cs="Arial"/>
          <w:color w:val="202124"/>
        </w:rPr>
        <w:t xml:space="preserve">  </w:t>
      </w:r>
      <w:r w:rsidRPr="00A56ED5">
        <w:rPr>
          <w:rFonts w:ascii="Arial" w:hAnsi="Arial" w:cs="Arial"/>
          <w:b/>
          <w:bCs/>
          <w:color w:val="202124"/>
        </w:rPr>
        <w:t xml:space="preserve"> &gt;</w:t>
      </w:r>
      <w:r>
        <w:rPr>
          <w:rFonts w:ascii="Arial" w:hAnsi="Arial" w:cs="Arial"/>
          <w:color w:val="202124"/>
        </w:rPr>
        <w:t xml:space="preserve"> </w:t>
      </w:r>
      <w:r w:rsidRPr="00A56ED5">
        <w:rPr>
          <w:rFonts w:ascii="Arial" w:hAnsi="Arial" w:cs="Arial"/>
          <w:b/>
          <w:bCs/>
          <w:color w:val="202124"/>
        </w:rPr>
        <w:t>Publish your app on google play :</w:t>
      </w:r>
    </w:p>
    <w:p w:rsidR="006212EF" w:rsidRDefault="006212EF" w:rsidP="005C1ADC">
      <w:pPr>
        <w:spacing w:line="240" w:lineRule="auto"/>
        <w:rPr>
          <w:rFonts w:ascii="Arial" w:hAnsi="Arial" w:cs="Arial"/>
          <w:color w:val="202124"/>
        </w:rPr>
      </w:pPr>
      <w:r>
        <w:rPr>
          <w:rFonts w:ascii="Arial" w:hAnsi="Arial" w:cs="Arial"/>
          <w:b/>
          <w:bCs/>
          <w:color w:val="202124"/>
        </w:rPr>
        <w:t xml:space="preserve">      </w:t>
      </w:r>
      <w:r>
        <w:rPr>
          <w:rFonts w:ascii="Arial" w:hAnsi="Arial" w:cs="Arial"/>
          <w:color w:val="202124"/>
        </w:rPr>
        <w:t>- In Close Testing menu(left), select Promote Release and select Production.</w:t>
      </w:r>
    </w:p>
    <w:p w:rsidR="001116BA" w:rsidRDefault="005C1ADC" w:rsidP="006212EF">
      <w:pPr>
        <w:spacing w:line="240" w:lineRule="auto"/>
        <w:rPr>
          <w:rFonts w:ascii="Arial" w:hAnsi="Arial" w:cs="Arial"/>
          <w:color w:val="202124"/>
        </w:rPr>
      </w:pPr>
      <w:r>
        <w:rPr>
          <w:rFonts w:ascii="Arial" w:hAnsi="Arial" w:cs="Arial"/>
          <w:color w:val="202124"/>
        </w:rPr>
        <w:t xml:space="preserve">      - Select Countries/Regions.</w:t>
      </w:r>
    </w:p>
    <w:p w:rsidR="001116BA" w:rsidRDefault="006212EF" w:rsidP="006212EF">
      <w:pPr>
        <w:spacing w:line="240" w:lineRule="auto"/>
        <w:rPr>
          <w:rFonts w:ascii="Arial" w:hAnsi="Arial" w:cs="Arial"/>
          <w:color w:val="202124"/>
        </w:rPr>
      </w:pPr>
      <w:r>
        <w:rPr>
          <w:rFonts w:ascii="Arial" w:hAnsi="Arial" w:cs="Arial"/>
          <w:color w:val="202124"/>
        </w:rPr>
        <w:t xml:space="preserve">      </w:t>
      </w:r>
      <w:r w:rsidR="001116BA">
        <w:rPr>
          <w:rFonts w:ascii="Arial" w:hAnsi="Arial" w:cs="Arial"/>
          <w:color w:val="202124"/>
        </w:rPr>
        <w:t xml:space="preserve">- Release details -&gt; - Release name(version) – </w:t>
      </w:r>
      <w:r w:rsidR="00CF16C5">
        <w:rPr>
          <w:rFonts w:ascii="Arial" w:hAnsi="Arial" w:cs="Arial"/>
          <w:color w:val="202124"/>
        </w:rPr>
        <w:t xml:space="preserve"> e.g. </w:t>
      </w:r>
      <w:r w:rsidR="001116BA">
        <w:rPr>
          <w:rFonts w:ascii="Arial" w:hAnsi="Arial" w:cs="Arial"/>
          <w:color w:val="202124"/>
        </w:rPr>
        <w:t>1(1.0)</w:t>
      </w:r>
    </w:p>
    <w:p w:rsidR="001116BA" w:rsidRDefault="006212EF" w:rsidP="005C1ADC">
      <w:pPr>
        <w:spacing w:line="240" w:lineRule="auto"/>
        <w:rPr>
          <w:rFonts w:ascii="Arial" w:hAnsi="Arial" w:cs="Arial"/>
          <w:color w:val="202124"/>
        </w:rPr>
      </w:pPr>
      <w:r>
        <w:rPr>
          <w:rFonts w:ascii="Arial" w:hAnsi="Arial" w:cs="Arial"/>
          <w:color w:val="202124"/>
        </w:rPr>
        <w:t xml:space="preserve">     </w:t>
      </w:r>
      <w:r w:rsidR="001116BA">
        <w:rPr>
          <w:rFonts w:ascii="Arial" w:hAnsi="Arial" w:cs="Arial"/>
          <w:color w:val="202124"/>
        </w:rPr>
        <w:t xml:space="preserve"> - Release notes – </w:t>
      </w:r>
      <w:r w:rsidR="00CF16C5">
        <w:rPr>
          <w:rFonts w:ascii="Arial" w:hAnsi="Arial" w:cs="Arial"/>
          <w:color w:val="202124"/>
        </w:rPr>
        <w:t xml:space="preserve"> e.g. </w:t>
      </w:r>
      <w:r w:rsidR="001116BA">
        <w:rPr>
          <w:rFonts w:ascii="Arial" w:hAnsi="Arial" w:cs="Arial"/>
          <w:color w:val="202124"/>
        </w:rPr>
        <w:t>Initial relea</w:t>
      </w:r>
      <w:r w:rsidR="00CF16C5">
        <w:rPr>
          <w:rFonts w:ascii="Arial" w:hAnsi="Arial" w:cs="Arial"/>
          <w:color w:val="202124"/>
        </w:rPr>
        <w:t>se or Bug fixes etc.</w:t>
      </w:r>
      <w:r w:rsidR="001116BA">
        <w:rPr>
          <w:rFonts w:ascii="Arial" w:hAnsi="Arial" w:cs="Arial"/>
          <w:color w:val="202124"/>
        </w:rPr>
        <w:tab/>
      </w:r>
    </w:p>
    <w:p w:rsidR="00CF16C5" w:rsidRDefault="006212EF" w:rsidP="005C1ADC">
      <w:pPr>
        <w:spacing w:line="240" w:lineRule="auto"/>
        <w:rPr>
          <w:rFonts w:ascii="Arial" w:hAnsi="Arial" w:cs="Arial"/>
          <w:color w:val="202124"/>
        </w:rPr>
      </w:pPr>
      <w:r>
        <w:rPr>
          <w:rFonts w:ascii="Arial" w:hAnsi="Arial" w:cs="Arial"/>
          <w:color w:val="202124"/>
        </w:rPr>
        <w:t xml:space="preserve">      </w:t>
      </w:r>
      <w:r w:rsidR="00CF16C5">
        <w:rPr>
          <w:rFonts w:ascii="Arial" w:hAnsi="Arial" w:cs="Arial"/>
          <w:color w:val="202124"/>
        </w:rPr>
        <w:t>- Then click on Review Release button at bottom-right.</w:t>
      </w:r>
    </w:p>
    <w:p w:rsidR="00CF16C5" w:rsidRDefault="006212EF" w:rsidP="005C1ADC">
      <w:pPr>
        <w:spacing w:line="240" w:lineRule="auto"/>
        <w:rPr>
          <w:rFonts w:ascii="Arial" w:hAnsi="Arial" w:cs="Arial"/>
          <w:color w:val="202124"/>
        </w:rPr>
      </w:pPr>
      <w:r>
        <w:rPr>
          <w:rFonts w:ascii="Arial" w:hAnsi="Arial" w:cs="Arial"/>
          <w:color w:val="202124"/>
        </w:rPr>
        <w:t xml:space="preserve">      </w:t>
      </w:r>
      <w:r w:rsidR="00CF16C5">
        <w:rPr>
          <w:rFonts w:ascii="Arial" w:hAnsi="Arial" w:cs="Arial"/>
          <w:color w:val="202124"/>
        </w:rPr>
        <w:t>- Then click on Start rollout to Production button at bottom-right.</w:t>
      </w:r>
    </w:p>
    <w:p w:rsidR="00CF16C5" w:rsidRDefault="006212EF" w:rsidP="005C1ADC">
      <w:pPr>
        <w:spacing w:line="240" w:lineRule="auto"/>
        <w:rPr>
          <w:rFonts w:ascii="Arial" w:hAnsi="Arial" w:cs="Arial"/>
          <w:color w:val="202124"/>
        </w:rPr>
      </w:pPr>
      <w:r>
        <w:rPr>
          <w:rFonts w:ascii="Arial" w:hAnsi="Arial" w:cs="Arial"/>
          <w:color w:val="202124"/>
        </w:rPr>
        <w:t xml:space="preserve">     </w:t>
      </w:r>
      <w:r w:rsidR="00CF16C5">
        <w:rPr>
          <w:rFonts w:ascii="Arial" w:hAnsi="Arial" w:cs="Arial"/>
          <w:color w:val="202124"/>
        </w:rPr>
        <w:t xml:space="preserve"> - Now your app will be in review. It</w:t>
      </w:r>
      <w:r w:rsidR="006A1EE8">
        <w:rPr>
          <w:rFonts w:ascii="Arial" w:hAnsi="Arial" w:cs="Arial"/>
          <w:color w:val="202124"/>
        </w:rPr>
        <w:t xml:space="preserve"> will generally take up to 7</w:t>
      </w:r>
      <w:r w:rsidR="00CF16C5">
        <w:rPr>
          <w:rFonts w:ascii="Arial" w:hAnsi="Arial" w:cs="Arial"/>
          <w:color w:val="202124"/>
        </w:rPr>
        <w:t xml:space="preserve"> days. And if fullfils all requirements of playstore, it will be live.</w:t>
      </w:r>
    </w:p>
    <w:p w:rsidR="00CF16C5" w:rsidRDefault="00CF16C5" w:rsidP="005C1ADC">
      <w:pPr>
        <w:spacing w:line="240" w:lineRule="auto"/>
        <w:rPr>
          <w:rFonts w:ascii="Arial" w:hAnsi="Arial" w:cs="Arial"/>
          <w:color w:val="202124"/>
        </w:rPr>
      </w:pPr>
    </w:p>
    <w:p w:rsidR="005E2087" w:rsidRDefault="005E2087" w:rsidP="005E2087">
      <w:pPr>
        <w:tabs>
          <w:tab w:val="left" w:pos="4395"/>
        </w:tabs>
        <w:spacing w:line="240" w:lineRule="auto"/>
        <w:jc w:val="center"/>
        <w:rPr>
          <w:b/>
          <w:bCs/>
          <w:sz w:val="32"/>
          <w:szCs w:val="32"/>
        </w:rPr>
      </w:pPr>
      <w:r>
        <w:rPr>
          <w:b/>
          <w:bCs/>
          <w:sz w:val="32"/>
          <w:szCs w:val="32"/>
          <w:highlight w:val="cyan"/>
        </w:rPr>
        <w:t>Git, GitHub, SourceTree, BitBucket</w:t>
      </w:r>
      <w:r>
        <w:rPr>
          <w:b/>
          <w:bCs/>
          <w:sz w:val="32"/>
          <w:szCs w:val="32"/>
        </w:rPr>
        <w:t xml:space="preserve"> </w:t>
      </w:r>
    </w:p>
    <w:p w:rsidR="005E2087" w:rsidRDefault="005E2087" w:rsidP="005E2087">
      <w:pPr>
        <w:spacing w:line="240" w:lineRule="auto"/>
        <w:rPr>
          <w:rFonts w:ascii="Arial" w:hAnsi="Arial" w:cs="Arial"/>
          <w:b/>
          <w:bCs/>
          <w:color w:val="202124"/>
          <w:highlight w:val="yellow"/>
        </w:rPr>
      </w:pPr>
    </w:p>
    <w:p w:rsidR="005E4432" w:rsidRDefault="005E4432" w:rsidP="005E2087">
      <w:pPr>
        <w:spacing w:line="240" w:lineRule="auto"/>
        <w:rPr>
          <w:rFonts w:ascii="Arial" w:hAnsi="Arial" w:cs="Arial"/>
          <w:b/>
          <w:bCs/>
          <w:color w:val="202124"/>
          <w:highlight w:val="yellow"/>
        </w:rPr>
      </w:pPr>
      <w:r>
        <w:rPr>
          <w:rFonts w:ascii="Arial" w:hAnsi="Arial" w:cs="Arial"/>
          <w:b/>
          <w:bCs/>
          <w:color w:val="202124"/>
          <w:highlight w:val="yellow"/>
        </w:rPr>
        <w:t>Sources :</w:t>
      </w:r>
    </w:p>
    <w:p w:rsidR="005E4432" w:rsidRDefault="009E39C3" w:rsidP="00A24D2F">
      <w:pPr>
        <w:spacing w:line="240" w:lineRule="auto"/>
        <w:rPr>
          <w:rFonts w:ascii="Arial" w:hAnsi="Arial" w:cs="Arial"/>
          <w:color w:val="202124"/>
        </w:rPr>
      </w:pPr>
      <w:r>
        <w:rPr>
          <w:rFonts w:ascii="Arial" w:hAnsi="Arial" w:cs="Arial"/>
          <w:color w:val="202124"/>
        </w:rPr>
        <w:lastRenderedPageBreak/>
        <w:t xml:space="preserve">- </w:t>
      </w:r>
      <w:r w:rsidR="00A24D2F">
        <w:rPr>
          <w:rFonts w:ascii="Arial" w:hAnsi="Arial" w:cs="Arial"/>
          <w:color w:val="202124"/>
        </w:rPr>
        <w:t>Create repository, Commit, Pull, Push, Revert commit, Create &amp; Delete branch, Merge branch, Create Pull request</w:t>
      </w:r>
      <w:r>
        <w:rPr>
          <w:rFonts w:ascii="Arial" w:hAnsi="Arial" w:cs="Arial"/>
          <w:color w:val="202124"/>
        </w:rPr>
        <w:t xml:space="preserve"> - </w:t>
      </w:r>
      <w:hyperlink r:id="rId64" w:history="1">
        <w:r w:rsidRPr="001269B9">
          <w:rPr>
            <w:rStyle w:val="Hyperlink"/>
            <w:rFonts w:ascii="Arial" w:hAnsi="Arial" w:cs="Arial"/>
          </w:rPr>
          <w:t>https://www.youtube.com/watch?v=MaqVvXv6zrU</w:t>
        </w:r>
      </w:hyperlink>
      <w:r>
        <w:rPr>
          <w:rFonts w:ascii="Arial" w:hAnsi="Arial" w:cs="Arial"/>
          <w:color w:val="202124"/>
        </w:rPr>
        <w:t xml:space="preserve"> </w:t>
      </w:r>
    </w:p>
    <w:p w:rsidR="005E4432" w:rsidRPr="00566EF1" w:rsidRDefault="00566EF1" w:rsidP="005E2087">
      <w:pPr>
        <w:spacing w:line="240" w:lineRule="auto"/>
        <w:rPr>
          <w:rStyle w:val="Hyperlink"/>
        </w:rPr>
      </w:pPr>
      <w:r>
        <w:rPr>
          <w:rFonts w:ascii="Arial" w:hAnsi="Arial" w:cs="Arial"/>
          <w:color w:val="202124"/>
        </w:rPr>
        <w:t xml:space="preserve">For Theory -  </w:t>
      </w:r>
      <w:hyperlink r:id="rId65" w:history="1">
        <w:r w:rsidRPr="00566EF1">
          <w:rPr>
            <w:rStyle w:val="Hyperlink"/>
            <w:rFonts w:ascii="Arial" w:hAnsi="Arial" w:cs="Arial"/>
          </w:rPr>
          <w:t>https://www.javatpoint.com/git</w:t>
        </w:r>
      </w:hyperlink>
      <w:r w:rsidRPr="00566EF1">
        <w:rPr>
          <w:rStyle w:val="Hyperlink"/>
        </w:rPr>
        <w:t xml:space="preserve"> </w:t>
      </w:r>
    </w:p>
    <w:p w:rsidR="005E2087" w:rsidRPr="007513E8" w:rsidRDefault="005E2087" w:rsidP="005E2087">
      <w:pPr>
        <w:spacing w:line="240" w:lineRule="auto"/>
        <w:rPr>
          <w:rFonts w:ascii="Arial" w:hAnsi="Arial" w:cs="Arial"/>
          <w:b/>
          <w:bCs/>
          <w:color w:val="202124"/>
        </w:rPr>
      </w:pPr>
      <w:r>
        <w:rPr>
          <w:rFonts w:ascii="Arial" w:hAnsi="Arial" w:cs="Arial"/>
          <w:b/>
          <w:bCs/>
          <w:color w:val="202124"/>
          <w:highlight w:val="yellow"/>
        </w:rPr>
        <w:t>What is Git :</w:t>
      </w:r>
    </w:p>
    <w:p w:rsidR="005E2087" w:rsidRDefault="005E2087" w:rsidP="005E2087">
      <w:pPr>
        <w:spacing w:line="240" w:lineRule="auto"/>
        <w:rPr>
          <w:rFonts w:ascii="Segoe UI" w:hAnsi="Segoe UI" w:cs="Segoe UI"/>
          <w:color w:val="333333"/>
          <w:shd w:val="clear" w:color="auto" w:fill="FFFFFF"/>
        </w:rPr>
      </w:pPr>
      <w:r>
        <w:rPr>
          <w:rFonts w:ascii="Arial" w:hAnsi="Arial" w:cs="Arial"/>
          <w:color w:val="202124"/>
        </w:rPr>
        <w:t xml:space="preserve">- </w:t>
      </w:r>
      <w:r w:rsidRPr="005E2087">
        <w:rPr>
          <w:rStyle w:val="Strong"/>
          <w:rFonts w:ascii="Arial" w:hAnsi="Arial" w:cs="Arial"/>
          <w:color w:val="333333"/>
          <w:shd w:val="clear" w:color="auto" w:fill="FFFFFF"/>
        </w:rPr>
        <w:t>Git</w:t>
      </w:r>
      <w:r w:rsidRPr="005E2087">
        <w:rPr>
          <w:rFonts w:ascii="Arial" w:hAnsi="Arial" w:cs="Arial"/>
          <w:color w:val="333333"/>
          <w:shd w:val="clear" w:color="auto" w:fill="FFFFFF"/>
        </w:rPr>
        <w:t> is an </w:t>
      </w:r>
      <w:r w:rsidRPr="005E2087">
        <w:rPr>
          <w:rStyle w:val="Strong"/>
          <w:rFonts w:ascii="Arial" w:hAnsi="Arial" w:cs="Arial"/>
          <w:color w:val="333333"/>
          <w:shd w:val="clear" w:color="auto" w:fill="FFFFFF"/>
        </w:rPr>
        <w:t>open-source distributed version control system</w:t>
      </w:r>
      <w:r w:rsidR="00815CCC">
        <w:rPr>
          <w:rStyle w:val="Strong"/>
          <w:rFonts w:ascii="Arial" w:hAnsi="Arial" w:cs="Arial"/>
          <w:color w:val="333333"/>
          <w:shd w:val="clear" w:color="auto" w:fill="FFFFFF"/>
        </w:rPr>
        <w:t xml:space="preserve"> software</w:t>
      </w:r>
      <w:r w:rsidRPr="005E2087">
        <w:rPr>
          <w:rFonts w:ascii="Arial" w:hAnsi="Arial" w:cs="Arial"/>
          <w:color w:val="333333"/>
          <w:shd w:val="clear" w:color="auto" w:fill="FFFFFF"/>
        </w:rPr>
        <w:t xml:space="preserve">. </w:t>
      </w:r>
      <w:r w:rsidR="00815CCC">
        <w:rPr>
          <w:rFonts w:ascii="Arial" w:hAnsi="Arial" w:cs="Arial"/>
          <w:color w:val="333333"/>
          <w:shd w:val="clear" w:color="auto" w:fill="FFFFFF"/>
        </w:rPr>
        <w:t xml:space="preserve">It tracks changes to files. </w:t>
      </w:r>
      <w:r w:rsidRPr="005E2087">
        <w:rPr>
          <w:rFonts w:ascii="Arial" w:hAnsi="Arial" w:cs="Arial"/>
          <w:color w:val="333333"/>
          <w:shd w:val="clear" w:color="auto" w:fill="FFFFFF"/>
        </w:rPr>
        <w:t>It is developed to co-ordinate the work among the developers.</w:t>
      </w:r>
    </w:p>
    <w:p w:rsidR="005E2087" w:rsidRPr="005E2087" w:rsidRDefault="005E2087" w:rsidP="005E2087">
      <w:pPr>
        <w:shd w:val="clear" w:color="auto" w:fill="FFFFFF"/>
        <w:spacing w:before="60" w:after="100" w:afterAutospacing="1" w:line="375" w:lineRule="atLeast"/>
        <w:rPr>
          <w:rFonts w:ascii="Arial" w:hAnsi="Arial" w:cs="Arial"/>
          <w:color w:val="202124"/>
        </w:rPr>
      </w:pPr>
      <w:r w:rsidRPr="005E2087">
        <w:rPr>
          <w:rFonts w:ascii="Arial" w:hAnsi="Arial" w:cs="Arial"/>
          <w:b/>
          <w:bCs/>
          <w:color w:val="202124"/>
          <w:highlight w:val="yellow"/>
        </w:rPr>
        <w:t>Meaning of Distributed :</w:t>
      </w:r>
      <w:r>
        <w:rPr>
          <w:rFonts w:ascii="Arial" w:hAnsi="Arial" w:cs="Arial"/>
          <w:color w:val="202124"/>
        </w:rPr>
        <w:t xml:space="preserve"> </w:t>
      </w:r>
      <w:r w:rsidRPr="005E2087">
        <w:rPr>
          <w:rFonts w:ascii="Arial" w:hAnsi="Arial" w:cs="Arial"/>
          <w:color w:val="202124"/>
        </w:rPr>
        <w:t xml:space="preserve">  </w:t>
      </w:r>
      <w:r w:rsidRPr="005E2087">
        <w:rPr>
          <w:rFonts w:ascii="Arial" w:hAnsi="Arial" w:cs="Arial"/>
          <w:color w:val="202124"/>
        </w:rPr>
        <w:br/>
        <w:t>One of Git's great features is that it is distributed.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rsidR="00E061A8" w:rsidRPr="007513E8" w:rsidRDefault="00E061A8" w:rsidP="00E061A8">
      <w:pPr>
        <w:spacing w:line="240" w:lineRule="auto"/>
        <w:rPr>
          <w:rFonts w:ascii="Arial" w:hAnsi="Arial" w:cs="Arial"/>
          <w:b/>
          <w:bCs/>
          <w:color w:val="202124"/>
        </w:rPr>
      </w:pPr>
      <w:r>
        <w:rPr>
          <w:rFonts w:ascii="Arial" w:hAnsi="Arial" w:cs="Arial"/>
          <w:b/>
          <w:bCs/>
          <w:color w:val="202124"/>
          <w:highlight w:val="yellow"/>
        </w:rPr>
        <w:t>Benefits of Git :</w:t>
      </w:r>
    </w:p>
    <w:p w:rsidR="00815CCC" w:rsidRPr="008A47EA" w:rsidRDefault="00E061A8" w:rsidP="008A47EA">
      <w:pPr>
        <w:spacing w:line="360" w:lineRule="auto"/>
        <w:rPr>
          <w:rFonts w:ascii="Arial" w:hAnsi="Arial" w:cs="Arial"/>
          <w:color w:val="202124"/>
        </w:rPr>
      </w:pPr>
      <w:r w:rsidRPr="00E061A8">
        <w:rPr>
          <w:rFonts w:ascii="Arial" w:hAnsi="Arial" w:cs="Arial"/>
          <w:color w:val="202124"/>
        </w:rPr>
        <w:t>A version control application allows us to </w:t>
      </w:r>
      <w:r w:rsidRPr="00E061A8">
        <w:rPr>
          <w:rFonts w:ascii="Arial" w:hAnsi="Arial" w:cs="Arial"/>
          <w:b/>
          <w:bCs/>
          <w:color w:val="202124"/>
        </w:rPr>
        <w:t>keep track</w:t>
      </w:r>
      <w:r w:rsidRPr="00E061A8">
        <w:rPr>
          <w:rFonts w:ascii="Arial" w:hAnsi="Arial" w:cs="Arial"/>
          <w:color w:val="202124"/>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815CCC" w:rsidRPr="007513E8" w:rsidRDefault="00815CCC" w:rsidP="00815CCC">
      <w:pPr>
        <w:spacing w:line="240" w:lineRule="auto"/>
        <w:rPr>
          <w:rFonts w:ascii="Arial" w:hAnsi="Arial" w:cs="Arial"/>
          <w:b/>
          <w:bCs/>
          <w:color w:val="202124"/>
        </w:rPr>
      </w:pPr>
      <w:r>
        <w:rPr>
          <w:rFonts w:ascii="Arial" w:hAnsi="Arial" w:cs="Arial"/>
          <w:b/>
          <w:bCs/>
          <w:color w:val="202124"/>
          <w:highlight w:val="yellow"/>
        </w:rPr>
        <w:t>What is GitHub :</w:t>
      </w:r>
    </w:p>
    <w:p w:rsidR="00EA586E" w:rsidRDefault="00815CCC" w:rsidP="00815CCC">
      <w:pPr>
        <w:spacing w:line="360" w:lineRule="auto"/>
        <w:rPr>
          <w:rFonts w:ascii="Arial" w:hAnsi="Arial" w:cs="Arial"/>
          <w:color w:val="202124"/>
        </w:rPr>
      </w:pPr>
      <w:r>
        <w:rPr>
          <w:rFonts w:ascii="Arial" w:hAnsi="Arial" w:cs="Arial"/>
          <w:color w:val="202124"/>
        </w:rPr>
        <w:t xml:space="preserve">- </w:t>
      </w:r>
      <w:r w:rsidR="00EF5E2B" w:rsidRPr="00EF5E2B">
        <w:rPr>
          <w:rFonts w:ascii="Arial" w:hAnsi="Arial" w:cs="Arial"/>
          <w:color w:val="333333"/>
          <w:shd w:val="clear" w:color="auto" w:fill="FFFFFF"/>
        </w:rPr>
        <w:t>GitHub is a Git repository hosting service. GitHub also facilitates with many of its features, such as access control and collaboration. It provides a Web-based graphical interface</w:t>
      </w:r>
      <w:r w:rsidR="00EF5E2B">
        <w:rPr>
          <w:rFonts w:ascii="Segoe UI" w:hAnsi="Segoe UI" w:cs="Segoe UI"/>
          <w:color w:val="333333"/>
          <w:shd w:val="clear" w:color="auto" w:fill="FFFFFF"/>
        </w:rPr>
        <w:t>.</w:t>
      </w:r>
    </w:p>
    <w:p w:rsidR="00EE70C8" w:rsidRPr="007513E8" w:rsidRDefault="00EE70C8" w:rsidP="00EE70C8">
      <w:pPr>
        <w:spacing w:line="240" w:lineRule="auto"/>
        <w:rPr>
          <w:rFonts w:ascii="Arial" w:hAnsi="Arial" w:cs="Arial"/>
          <w:b/>
          <w:bCs/>
          <w:color w:val="202124"/>
        </w:rPr>
      </w:pPr>
      <w:r>
        <w:rPr>
          <w:rFonts w:ascii="Arial" w:hAnsi="Arial" w:cs="Arial"/>
          <w:b/>
          <w:bCs/>
          <w:color w:val="202124"/>
          <w:highlight w:val="yellow"/>
        </w:rPr>
        <w:t>Difference between Clone and Fork the repository :</w:t>
      </w:r>
    </w:p>
    <w:p w:rsidR="005B4D80" w:rsidRDefault="00EE70C8" w:rsidP="005C1BAC">
      <w:pPr>
        <w:rPr>
          <w:rFonts w:ascii="Arial" w:hAnsi="Arial" w:cs="Arial"/>
          <w:color w:val="202124"/>
        </w:rPr>
      </w:pPr>
      <w:r>
        <w:rPr>
          <w:rFonts w:ascii="Arial" w:hAnsi="Arial" w:cs="Arial"/>
          <w:color w:val="202124"/>
        </w:rPr>
        <w:t>- Clone – Creates copy of your repository to your local drive.</w:t>
      </w:r>
    </w:p>
    <w:p w:rsidR="005B4D80" w:rsidRDefault="00EE70C8" w:rsidP="005C1BAC">
      <w:pPr>
        <w:rPr>
          <w:rFonts w:ascii="Arial" w:hAnsi="Arial" w:cs="Arial"/>
          <w:color w:val="202124"/>
        </w:rPr>
      </w:pPr>
      <w:r>
        <w:rPr>
          <w:rFonts w:ascii="Arial" w:hAnsi="Arial" w:cs="Arial"/>
          <w:color w:val="202124"/>
        </w:rPr>
        <w:t>- Fork – Creates copy of repository on remote server (GitHub</w:t>
      </w:r>
      <w:r w:rsidR="00640497">
        <w:rPr>
          <w:rFonts w:ascii="Arial" w:hAnsi="Arial" w:cs="Arial"/>
          <w:color w:val="202124"/>
        </w:rPr>
        <w:t>.com</w:t>
      </w:r>
      <w:r>
        <w:rPr>
          <w:rFonts w:ascii="Arial" w:hAnsi="Arial" w:cs="Arial"/>
          <w:color w:val="202124"/>
        </w:rPr>
        <w:t>).</w:t>
      </w:r>
    </w:p>
    <w:p w:rsidR="002E1AD3" w:rsidRDefault="002E1AD3" w:rsidP="002E1AD3">
      <w:pPr>
        <w:rPr>
          <w:rFonts w:ascii="Arial" w:hAnsi="Arial" w:cs="Arial"/>
          <w:color w:val="202124"/>
        </w:rPr>
      </w:pPr>
      <w:r>
        <w:rPr>
          <w:rFonts w:ascii="Arial" w:hAnsi="Arial" w:cs="Arial"/>
          <w:b/>
          <w:bCs/>
          <w:color w:val="202124"/>
          <w:highlight w:val="yellow"/>
        </w:rPr>
        <w:t>Difference between Pull and Fetch in GitHub desktop :</w:t>
      </w:r>
    </w:p>
    <w:p w:rsidR="005B4D80" w:rsidRDefault="002E1AD3" w:rsidP="002E1AD3">
      <w:pPr>
        <w:spacing w:line="360" w:lineRule="auto"/>
        <w:rPr>
          <w:rFonts w:ascii="Arial" w:hAnsi="Arial" w:cs="Arial"/>
          <w:color w:val="202124"/>
        </w:rPr>
      </w:pPr>
      <w:r w:rsidRPr="002E1AD3">
        <w:rPr>
          <w:rFonts w:ascii="Arial" w:hAnsi="Arial" w:cs="Arial"/>
          <w:color w:val="202124"/>
        </w:rPr>
        <w:t>Fetch gets the latest updates from origin but doesn't update your local working copy with the changes. After you click Fetch origin, the button changes to Pull Origin. Click Pull Origin to update your local working copy with the fetched updates.</w:t>
      </w:r>
    </w:p>
    <w:p w:rsidR="005B4D80" w:rsidRDefault="00C82797" w:rsidP="005C1BAC">
      <w:pPr>
        <w:rPr>
          <w:rFonts w:ascii="Arial" w:hAnsi="Arial" w:cs="Arial"/>
          <w:color w:val="202124"/>
        </w:rPr>
      </w:pPr>
      <w:r>
        <w:rPr>
          <w:rFonts w:ascii="Arial" w:hAnsi="Arial" w:cs="Arial"/>
          <w:b/>
          <w:bCs/>
          <w:color w:val="202124"/>
          <w:highlight w:val="yellow"/>
        </w:rPr>
        <w:t>What is GitHub desktop :</w:t>
      </w:r>
    </w:p>
    <w:p w:rsidR="005B4D80" w:rsidRDefault="00C82797" w:rsidP="00C82797">
      <w:pPr>
        <w:spacing w:line="360" w:lineRule="auto"/>
        <w:rPr>
          <w:rFonts w:ascii="Arial" w:hAnsi="Arial" w:cs="Arial"/>
          <w:color w:val="202124"/>
        </w:rPr>
      </w:pPr>
      <w:r>
        <w:rPr>
          <w:rFonts w:ascii="Arial" w:hAnsi="Arial" w:cs="Arial"/>
          <w:color w:val="040C28"/>
        </w:rPr>
        <w:t>GitHub Desktop is a Graphical User Interface (software) to create and manage a Git repository without using the command line.</w:t>
      </w:r>
    </w:p>
    <w:p w:rsidR="005B4D80" w:rsidRDefault="005B4D80" w:rsidP="005C1BAC">
      <w:pPr>
        <w:rPr>
          <w:rFonts w:ascii="Arial" w:hAnsi="Arial" w:cs="Arial"/>
          <w:color w:val="202124"/>
        </w:rPr>
      </w:pPr>
    </w:p>
    <w:p w:rsidR="00C82797" w:rsidRDefault="00C82797" w:rsidP="00C82797">
      <w:pPr>
        <w:rPr>
          <w:rFonts w:ascii="Arial" w:hAnsi="Arial" w:cs="Arial"/>
          <w:color w:val="202124"/>
        </w:rPr>
      </w:pPr>
      <w:r>
        <w:rPr>
          <w:rFonts w:ascii="Arial" w:hAnsi="Arial" w:cs="Arial"/>
          <w:b/>
          <w:bCs/>
          <w:color w:val="202124"/>
          <w:highlight w:val="yellow"/>
        </w:rPr>
        <w:t>What is Source tree and BitBucket :</w:t>
      </w:r>
    </w:p>
    <w:p w:rsidR="005B4D80" w:rsidRDefault="00C82797" w:rsidP="00C82797">
      <w:pPr>
        <w:spacing w:line="360" w:lineRule="auto"/>
        <w:rPr>
          <w:rFonts w:ascii="Arial" w:hAnsi="Arial" w:cs="Arial"/>
          <w:color w:val="202124"/>
        </w:rPr>
      </w:pPr>
      <w:r>
        <w:rPr>
          <w:rFonts w:ascii="Arial" w:hAnsi="Arial" w:cs="Arial"/>
          <w:color w:val="4D5156"/>
          <w:shd w:val="clear" w:color="auto" w:fill="FFFFFF"/>
        </w:rPr>
        <w:t>Bitbucket is a web-based hosting service that allows users to host private or public repositories, while SourceTree is a client application and GUI for managing and interacting with Git and Mercurial repositories</w:t>
      </w:r>
    </w:p>
    <w:p w:rsidR="005B4D80" w:rsidRDefault="005B4D80" w:rsidP="005C1BAC">
      <w:pPr>
        <w:rPr>
          <w:rFonts w:ascii="Arial" w:hAnsi="Arial" w:cs="Arial"/>
          <w:color w:val="202124"/>
        </w:rPr>
      </w:pPr>
    </w:p>
    <w:p w:rsidR="00A36248" w:rsidRDefault="00A5123D" w:rsidP="00A36248">
      <w:pPr>
        <w:tabs>
          <w:tab w:val="left" w:pos="4395"/>
        </w:tabs>
        <w:spacing w:line="240" w:lineRule="auto"/>
        <w:jc w:val="center"/>
        <w:rPr>
          <w:b/>
          <w:bCs/>
          <w:sz w:val="32"/>
          <w:szCs w:val="32"/>
        </w:rPr>
      </w:pPr>
      <w:r>
        <w:rPr>
          <w:b/>
          <w:bCs/>
          <w:sz w:val="32"/>
          <w:szCs w:val="32"/>
          <w:highlight w:val="cyan"/>
        </w:rPr>
        <w:t>New features in Android 14</w:t>
      </w:r>
      <w:r w:rsidR="00A36248">
        <w:rPr>
          <w:b/>
          <w:bCs/>
          <w:sz w:val="32"/>
          <w:szCs w:val="32"/>
        </w:rPr>
        <w:t xml:space="preserve"> </w:t>
      </w:r>
    </w:p>
    <w:p w:rsidR="00A5123D" w:rsidRDefault="00A5123D" w:rsidP="00A5123D">
      <w:pPr>
        <w:rPr>
          <w:rFonts w:ascii="Arial" w:hAnsi="Arial" w:cs="Arial"/>
          <w:color w:val="202124"/>
        </w:rPr>
      </w:pPr>
    </w:p>
    <w:p w:rsidR="00A5123D" w:rsidRDefault="00A5123D" w:rsidP="00A5123D">
      <w:pPr>
        <w:rPr>
          <w:rFonts w:ascii="Arial" w:hAnsi="Arial" w:cs="Arial"/>
          <w:color w:val="202124"/>
        </w:rPr>
      </w:pPr>
      <w:r w:rsidRPr="00A5123D">
        <w:rPr>
          <w:rFonts w:ascii="Arial" w:hAnsi="Arial" w:cs="Arial"/>
          <w:color w:val="202124"/>
          <w:highlight w:val="yellow"/>
        </w:rPr>
        <w:t>Source</w:t>
      </w:r>
      <w:r>
        <w:rPr>
          <w:rFonts w:ascii="Arial" w:hAnsi="Arial" w:cs="Arial"/>
          <w:color w:val="202124"/>
        </w:rPr>
        <w:t xml:space="preserve"> - </w:t>
      </w:r>
      <w:hyperlink r:id="rId66" w:history="1">
        <w:r w:rsidRPr="00E23D8E">
          <w:rPr>
            <w:rStyle w:val="Hyperlink"/>
            <w:rFonts w:ascii="Arial" w:hAnsi="Arial" w:cs="Arial"/>
          </w:rPr>
          <w:t>https://beebom.com/best-android-14-features/</w:t>
        </w:r>
      </w:hyperlink>
      <w:r>
        <w:rPr>
          <w:rFonts w:ascii="Arial" w:hAnsi="Arial" w:cs="Arial"/>
          <w:color w:val="202124"/>
        </w:rPr>
        <w:t xml:space="preserve"> </w:t>
      </w:r>
    </w:p>
    <w:p w:rsidR="00301740" w:rsidRPr="0051402F" w:rsidRDefault="0051402F" w:rsidP="00301740">
      <w:pPr>
        <w:rPr>
          <w:rFonts w:ascii="Arial" w:hAnsi="Arial" w:cs="Arial"/>
          <w:color w:val="202124"/>
        </w:rPr>
      </w:pPr>
      <w:r>
        <w:rPr>
          <w:rFonts w:ascii="Arial" w:hAnsi="Arial" w:cs="Arial"/>
          <w:color w:val="202124"/>
          <w:highlight w:val="green"/>
        </w:rPr>
        <w:t>1.</w:t>
      </w:r>
      <w:r w:rsidR="00A5123D" w:rsidRPr="0051402F">
        <w:rPr>
          <w:rFonts w:ascii="Arial" w:hAnsi="Arial" w:cs="Arial"/>
          <w:color w:val="202124"/>
          <w:highlight w:val="green"/>
        </w:rPr>
        <w:t xml:space="preserve"> Notification flashes</w:t>
      </w:r>
      <w:r w:rsidR="00A5123D" w:rsidRPr="0051402F">
        <w:rPr>
          <w:rFonts w:ascii="Arial" w:hAnsi="Arial" w:cs="Arial"/>
          <w:color w:val="202124"/>
        </w:rPr>
        <w:t>.</w:t>
      </w:r>
    </w:p>
    <w:p w:rsidR="00A5123D" w:rsidRPr="0051402F" w:rsidRDefault="0051402F" w:rsidP="00301740">
      <w:pPr>
        <w:rPr>
          <w:rFonts w:ascii="Arial" w:hAnsi="Arial" w:cs="Arial"/>
          <w:color w:val="202124"/>
        </w:rPr>
      </w:pPr>
      <w:r>
        <w:rPr>
          <w:rFonts w:ascii="Arial" w:hAnsi="Arial" w:cs="Arial"/>
          <w:color w:val="202124"/>
          <w:highlight w:val="green"/>
        </w:rPr>
        <w:t>2.</w:t>
      </w:r>
      <w:r w:rsidR="00301740" w:rsidRPr="0051402F">
        <w:rPr>
          <w:rFonts w:ascii="Arial" w:hAnsi="Arial" w:cs="Arial"/>
          <w:color w:val="202124"/>
          <w:highlight w:val="green"/>
        </w:rPr>
        <w:t xml:space="preserve"> </w:t>
      </w:r>
      <w:r w:rsidR="00A5123D" w:rsidRPr="0051402F">
        <w:rPr>
          <w:rFonts w:ascii="Arial" w:hAnsi="Arial" w:cs="Arial"/>
          <w:color w:val="1A1B1E"/>
          <w:highlight w:val="green"/>
        </w:rPr>
        <w:t>Lockscreen Customizations</w:t>
      </w:r>
    </w:p>
    <w:p w:rsidR="00A5123D" w:rsidRPr="0051402F" w:rsidRDefault="00A5123D" w:rsidP="00A5123D">
      <w:pPr>
        <w:pStyle w:val="NormalWeb"/>
        <w:shd w:val="clear" w:color="auto" w:fill="FFFFFF"/>
        <w:rPr>
          <w:rFonts w:ascii="Arial" w:hAnsi="Arial" w:cs="Arial"/>
          <w:color w:val="000000"/>
          <w:sz w:val="22"/>
          <w:szCs w:val="22"/>
        </w:rPr>
      </w:pPr>
      <w:r w:rsidRPr="0051402F">
        <w:rPr>
          <w:rFonts w:ascii="Arial" w:hAnsi="Arial" w:cs="Arial"/>
          <w:color w:val="000000"/>
          <w:sz w:val="22"/>
          <w:szCs w:val="22"/>
        </w:rPr>
        <w:t>One of the major features of Android 14 is the new Lock screen customization options. As the name suggests, Android now has a bunch of lock screen clocks each with its own smooth animation to enhance the look of your home screen. You can change the way your clock looks on the lock screen and add app shortcuts that show up on the lower corners of your lock screen.</w:t>
      </w:r>
    </w:p>
    <w:p w:rsidR="00301740" w:rsidRPr="0051402F" w:rsidRDefault="0051402F" w:rsidP="00A5123D">
      <w:pPr>
        <w:pStyle w:val="NormalWeb"/>
        <w:shd w:val="clear" w:color="auto" w:fill="FFFFFF"/>
        <w:rPr>
          <w:rFonts w:ascii="Arial" w:hAnsi="Arial" w:cs="Arial"/>
          <w:color w:val="000000"/>
          <w:sz w:val="22"/>
          <w:szCs w:val="22"/>
        </w:rPr>
      </w:pPr>
      <w:r>
        <w:rPr>
          <w:rFonts w:ascii="Arial" w:hAnsi="Arial" w:cs="Arial"/>
          <w:color w:val="000000"/>
          <w:sz w:val="22"/>
          <w:szCs w:val="22"/>
          <w:highlight w:val="green"/>
        </w:rPr>
        <w:t>3.</w:t>
      </w:r>
      <w:r w:rsidR="00301740" w:rsidRPr="0051402F">
        <w:rPr>
          <w:rFonts w:ascii="Arial" w:hAnsi="Arial" w:cs="Arial"/>
          <w:color w:val="000000"/>
          <w:sz w:val="22"/>
          <w:szCs w:val="22"/>
          <w:highlight w:val="green"/>
        </w:rPr>
        <w:t xml:space="preserve"> Magic Compose :</w:t>
      </w:r>
    </w:p>
    <w:p w:rsidR="00301740" w:rsidRPr="0051402F" w:rsidRDefault="00301740" w:rsidP="00A5123D">
      <w:pPr>
        <w:pStyle w:val="NormalWeb"/>
        <w:shd w:val="clear" w:color="auto" w:fill="FFFFFF"/>
        <w:rPr>
          <w:rFonts w:ascii="Arial" w:hAnsi="Arial" w:cs="Arial"/>
          <w:color w:val="000000"/>
          <w:sz w:val="22"/>
          <w:szCs w:val="22"/>
          <w:shd w:val="clear" w:color="auto" w:fill="FFFFFF"/>
        </w:rPr>
      </w:pPr>
      <w:r w:rsidRPr="0051402F">
        <w:rPr>
          <w:rFonts w:ascii="Arial" w:hAnsi="Arial" w:cs="Arial"/>
          <w:color w:val="000000"/>
          <w:sz w:val="22"/>
          <w:szCs w:val="22"/>
        </w:rPr>
        <w:t xml:space="preserve">- </w:t>
      </w:r>
      <w:r w:rsidRPr="0051402F">
        <w:rPr>
          <w:rFonts w:ascii="Arial" w:hAnsi="Arial" w:cs="Arial"/>
          <w:color w:val="000000"/>
          <w:sz w:val="22"/>
          <w:szCs w:val="22"/>
          <w:shd w:val="clear" w:color="auto" w:fill="FFFFFF"/>
        </w:rPr>
        <w:t>Magic Compose in the Messages app can help you write your text messages in different moods.</w:t>
      </w:r>
    </w:p>
    <w:p w:rsidR="0051402F" w:rsidRPr="0051402F" w:rsidRDefault="0020135D" w:rsidP="0051402F">
      <w:pPr>
        <w:pStyle w:val="NormalWeb"/>
        <w:shd w:val="clear" w:color="auto" w:fill="FFFFFF"/>
        <w:rPr>
          <w:rFonts w:ascii="Arial" w:hAnsi="Arial" w:cs="Arial"/>
          <w:color w:val="000000"/>
          <w:sz w:val="22"/>
          <w:szCs w:val="22"/>
          <w:shd w:val="clear" w:color="auto" w:fill="FFFFFF"/>
        </w:rPr>
      </w:pPr>
      <w:r>
        <w:rPr>
          <w:rFonts w:ascii="Arial" w:hAnsi="Arial" w:cs="Arial"/>
          <w:color w:val="000000"/>
          <w:sz w:val="22"/>
          <w:szCs w:val="22"/>
          <w:highlight w:val="green"/>
          <w:shd w:val="clear" w:color="auto" w:fill="FFFFFF"/>
        </w:rPr>
        <w:t>4</w:t>
      </w:r>
      <w:r w:rsidR="0051402F">
        <w:rPr>
          <w:rFonts w:ascii="Arial" w:hAnsi="Arial" w:cs="Arial"/>
          <w:color w:val="000000"/>
          <w:sz w:val="22"/>
          <w:szCs w:val="22"/>
          <w:highlight w:val="green"/>
          <w:shd w:val="clear" w:color="auto" w:fill="FFFFFF"/>
        </w:rPr>
        <w:t xml:space="preserve">. </w:t>
      </w:r>
      <w:r w:rsidR="00301740" w:rsidRPr="0051402F">
        <w:rPr>
          <w:rFonts w:ascii="Arial" w:hAnsi="Arial" w:cs="Arial"/>
          <w:color w:val="000000"/>
          <w:sz w:val="22"/>
          <w:szCs w:val="22"/>
          <w:highlight w:val="green"/>
          <w:shd w:val="clear" w:color="auto" w:fill="FFFFFF"/>
        </w:rPr>
        <w:t>Separate ring and notification volumes :</w:t>
      </w:r>
    </w:p>
    <w:p w:rsidR="0051402F" w:rsidRPr="0051402F" w:rsidRDefault="0020135D" w:rsidP="0051402F">
      <w:pPr>
        <w:pStyle w:val="NormalWeb"/>
        <w:shd w:val="clear" w:color="auto" w:fill="FFFFFF"/>
        <w:rPr>
          <w:rFonts w:ascii="Arial" w:hAnsi="Arial" w:cs="Arial"/>
          <w:color w:val="1A1B1E"/>
          <w:sz w:val="22"/>
          <w:szCs w:val="22"/>
        </w:rPr>
      </w:pPr>
      <w:r>
        <w:rPr>
          <w:rFonts w:ascii="Arial" w:hAnsi="Arial" w:cs="Arial"/>
          <w:color w:val="000000"/>
          <w:sz w:val="22"/>
          <w:szCs w:val="22"/>
          <w:highlight w:val="green"/>
          <w:shd w:val="clear" w:color="auto" w:fill="FFFFFF"/>
        </w:rPr>
        <w:t>5.</w:t>
      </w:r>
      <w:r w:rsidR="0051402F" w:rsidRPr="0051402F">
        <w:rPr>
          <w:rFonts w:ascii="Arial" w:hAnsi="Arial" w:cs="Arial"/>
          <w:color w:val="000000"/>
          <w:sz w:val="22"/>
          <w:szCs w:val="22"/>
          <w:highlight w:val="green"/>
          <w:shd w:val="clear" w:color="auto" w:fill="FFFFFF"/>
        </w:rPr>
        <w:t xml:space="preserve"> </w:t>
      </w:r>
      <w:r w:rsidR="00301740" w:rsidRPr="0051402F">
        <w:rPr>
          <w:rFonts w:ascii="Arial" w:hAnsi="Arial" w:cs="Arial"/>
          <w:color w:val="1A1B1E"/>
          <w:sz w:val="22"/>
          <w:szCs w:val="22"/>
          <w:highlight w:val="green"/>
        </w:rPr>
        <w:t>Drag and Drop Text and Images to Different Apps</w:t>
      </w:r>
      <w:r w:rsidR="0051402F" w:rsidRPr="0051402F">
        <w:rPr>
          <w:rFonts w:ascii="Arial" w:hAnsi="Arial" w:cs="Arial"/>
          <w:color w:val="1A1B1E"/>
          <w:sz w:val="22"/>
          <w:szCs w:val="22"/>
          <w:highlight w:val="green"/>
        </w:rPr>
        <w:t xml:space="preserve"> :</w:t>
      </w:r>
    </w:p>
    <w:p w:rsidR="0051402F" w:rsidRPr="0051402F" w:rsidRDefault="0020135D" w:rsidP="0051402F">
      <w:pPr>
        <w:pStyle w:val="NormalWeb"/>
        <w:shd w:val="clear" w:color="auto" w:fill="FFFFFF"/>
        <w:rPr>
          <w:rFonts w:ascii="Arial" w:hAnsi="Arial" w:cs="Arial"/>
          <w:color w:val="1A1B1E"/>
          <w:sz w:val="22"/>
          <w:szCs w:val="22"/>
        </w:rPr>
      </w:pPr>
      <w:r>
        <w:rPr>
          <w:rFonts w:ascii="Arial" w:hAnsi="Arial" w:cs="Arial"/>
          <w:color w:val="1A1B1E"/>
          <w:sz w:val="22"/>
          <w:szCs w:val="22"/>
          <w:highlight w:val="green"/>
        </w:rPr>
        <w:t>6.</w:t>
      </w:r>
      <w:r w:rsidR="0051402F" w:rsidRPr="0051402F">
        <w:rPr>
          <w:rFonts w:ascii="Arial" w:hAnsi="Arial" w:cs="Arial"/>
          <w:color w:val="1A1B1E"/>
          <w:sz w:val="22"/>
          <w:szCs w:val="22"/>
          <w:highlight w:val="green"/>
        </w:rPr>
        <w:t xml:space="preserve"> Using your Android device as a Webcam :</w:t>
      </w:r>
    </w:p>
    <w:p w:rsidR="00A36248" w:rsidRDefault="00A36248" w:rsidP="005C1BAC">
      <w:pPr>
        <w:rPr>
          <w:rFonts w:ascii="Arial" w:hAnsi="Arial" w:cs="Arial"/>
          <w:color w:val="202124"/>
        </w:rPr>
      </w:pPr>
    </w:p>
    <w:p w:rsidR="00420075" w:rsidRDefault="00420075" w:rsidP="00420075">
      <w:pPr>
        <w:tabs>
          <w:tab w:val="left" w:pos="4395"/>
        </w:tabs>
        <w:spacing w:line="240" w:lineRule="auto"/>
        <w:jc w:val="center"/>
        <w:rPr>
          <w:b/>
          <w:bCs/>
          <w:sz w:val="32"/>
          <w:szCs w:val="32"/>
        </w:rPr>
      </w:pPr>
      <w:r>
        <w:rPr>
          <w:b/>
          <w:bCs/>
          <w:sz w:val="32"/>
          <w:szCs w:val="32"/>
          <w:highlight w:val="cyan"/>
        </w:rPr>
        <w:t>New features in Android 15</w:t>
      </w:r>
      <w:r>
        <w:rPr>
          <w:b/>
          <w:bCs/>
          <w:sz w:val="32"/>
          <w:szCs w:val="32"/>
        </w:rPr>
        <w:t xml:space="preserve"> </w:t>
      </w:r>
    </w:p>
    <w:p w:rsidR="005B4D80" w:rsidRDefault="00A5123D" w:rsidP="005C1BAC">
      <w:pPr>
        <w:rPr>
          <w:rFonts w:ascii="Arial" w:hAnsi="Arial" w:cs="Arial"/>
          <w:color w:val="202124"/>
        </w:rPr>
      </w:pPr>
      <w:r w:rsidRPr="00A5123D">
        <w:rPr>
          <w:rFonts w:ascii="Arial" w:hAnsi="Arial" w:cs="Arial"/>
          <w:color w:val="202124"/>
          <w:highlight w:val="yellow"/>
        </w:rPr>
        <w:t>Source</w:t>
      </w:r>
      <w:r>
        <w:rPr>
          <w:rFonts w:ascii="Arial" w:hAnsi="Arial" w:cs="Arial"/>
          <w:color w:val="202124"/>
        </w:rPr>
        <w:t xml:space="preserve"> - </w:t>
      </w:r>
      <w:hyperlink r:id="rId67" w:history="1">
        <w:r w:rsidRPr="00E23D8E">
          <w:rPr>
            <w:rStyle w:val="Hyperlink"/>
            <w:rFonts w:ascii="Arial" w:hAnsi="Arial" w:cs="Arial"/>
          </w:rPr>
          <w:t>https://beebom.com/android-15-features/</w:t>
        </w:r>
      </w:hyperlink>
      <w:r>
        <w:rPr>
          <w:rFonts w:ascii="Arial" w:hAnsi="Arial" w:cs="Arial"/>
          <w:color w:val="202124"/>
        </w:rPr>
        <w:t xml:space="preserve"> </w:t>
      </w:r>
    </w:p>
    <w:p w:rsidR="00B95199" w:rsidRPr="00B95199" w:rsidRDefault="00B95199" w:rsidP="005C1BAC">
      <w:pPr>
        <w:rPr>
          <w:rFonts w:ascii="Arial" w:hAnsi="Arial" w:cs="Arial"/>
          <w:color w:val="202124"/>
          <w:shd w:val="clear" w:color="auto" w:fill="FFFFFF"/>
        </w:rPr>
      </w:pPr>
      <w:r w:rsidRPr="00B95199">
        <w:rPr>
          <w:rFonts w:ascii="Arial" w:hAnsi="Arial" w:cs="Arial"/>
          <w:color w:val="202124"/>
        </w:rPr>
        <w:t xml:space="preserve">- </w:t>
      </w:r>
      <w:r w:rsidRPr="00B95199">
        <w:rPr>
          <w:rFonts w:ascii="Arial" w:hAnsi="Arial" w:cs="Arial"/>
          <w:color w:val="202124"/>
          <w:shd w:val="clear" w:color="auto" w:fill="FFFFFF"/>
        </w:rPr>
        <w:t>Android 15 is an upcoming major release of the Android mobile operating system. With the release of the first developer preview in </w:t>
      </w:r>
      <w:r w:rsidRPr="00B95199">
        <w:rPr>
          <w:rFonts w:ascii="Arial" w:hAnsi="Arial" w:cs="Arial"/>
          <w:color w:val="040C28"/>
          <w:shd w:val="clear" w:color="auto" w:fill="D3E3FD"/>
        </w:rPr>
        <w:t>February 2024</w:t>
      </w:r>
      <w:r w:rsidRPr="00B95199">
        <w:rPr>
          <w:rFonts w:ascii="Arial" w:hAnsi="Arial" w:cs="Arial"/>
          <w:color w:val="202124"/>
          <w:shd w:val="clear" w:color="auto" w:fill="FFFFFF"/>
        </w:rPr>
        <w:t>, Google expects the platform to reach beta stage in April 2024 with a final release expected in Q3 2024.</w:t>
      </w:r>
    </w:p>
    <w:p w:rsidR="005B4D80" w:rsidRDefault="009E7A73" w:rsidP="00420075">
      <w:pPr>
        <w:rPr>
          <w:rFonts w:ascii="Arial" w:hAnsi="Arial" w:cs="Arial"/>
          <w:color w:val="202124"/>
        </w:rPr>
      </w:pPr>
      <w:r w:rsidRPr="009E7A73">
        <w:rPr>
          <w:rFonts w:ascii="Arial" w:hAnsi="Arial" w:cs="Arial"/>
          <w:color w:val="202124"/>
          <w:highlight w:val="green"/>
        </w:rPr>
        <w:t>1.</w:t>
      </w:r>
      <w:r w:rsidR="00420075" w:rsidRPr="009E7A73">
        <w:rPr>
          <w:rFonts w:ascii="Arial" w:hAnsi="Arial" w:cs="Arial"/>
          <w:color w:val="202124"/>
          <w:highlight w:val="green"/>
        </w:rPr>
        <w:t xml:space="preserve"> Screen recording for a single app :</w:t>
      </w:r>
    </w:p>
    <w:p w:rsidR="00420075" w:rsidRDefault="00420075" w:rsidP="00420075">
      <w:pPr>
        <w:rPr>
          <w:rFonts w:ascii="Arial" w:hAnsi="Arial" w:cs="Arial"/>
          <w:color w:val="202124"/>
        </w:rPr>
      </w:pPr>
      <w:r>
        <w:rPr>
          <w:rFonts w:ascii="Arial" w:hAnsi="Arial" w:cs="Arial"/>
          <w:color w:val="202124"/>
        </w:rPr>
        <w:t xml:space="preserve">   - If user use this feature, the unwanted notifications</w:t>
      </w:r>
      <w:r w:rsidR="009E7A73">
        <w:rPr>
          <w:rFonts w:ascii="Arial" w:hAnsi="Arial" w:cs="Arial"/>
          <w:color w:val="202124"/>
        </w:rPr>
        <w:t xml:space="preserve"> etc</w:t>
      </w:r>
      <w:r>
        <w:rPr>
          <w:rFonts w:ascii="Arial" w:hAnsi="Arial" w:cs="Arial"/>
          <w:color w:val="202124"/>
        </w:rPr>
        <w:t xml:space="preserve"> during recording will not show.</w:t>
      </w:r>
    </w:p>
    <w:p w:rsidR="00420075" w:rsidRDefault="009E7A73" w:rsidP="00420075">
      <w:r w:rsidRPr="009E7A73">
        <w:rPr>
          <w:rFonts w:ascii="Arial" w:hAnsi="Arial" w:cs="Arial"/>
          <w:color w:val="202124"/>
          <w:highlight w:val="green"/>
        </w:rPr>
        <w:t>2.</w:t>
      </w:r>
      <w:r w:rsidR="00420075" w:rsidRPr="009E7A73">
        <w:rPr>
          <w:rFonts w:ascii="Arial" w:hAnsi="Arial" w:cs="Arial"/>
          <w:color w:val="202124"/>
          <w:highlight w:val="green"/>
        </w:rPr>
        <w:t xml:space="preserve"> Notification Cooldown </w:t>
      </w:r>
      <w:r w:rsidR="00420075" w:rsidRPr="009E7A73">
        <w:rPr>
          <w:highlight w:val="green"/>
        </w:rPr>
        <w:t>:</w:t>
      </w:r>
    </w:p>
    <w:p w:rsidR="00C61529" w:rsidRPr="009E7A73" w:rsidRDefault="00C61529" w:rsidP="00420075">
      <w:pPr>
        <w:rPr>
          <w:rFonts w:ascii="Arial" w:hAnsi="Arial" w:cs="Arial"/>
          <w:color w:val="202124"/>
        </w:rPr>
      </w:pPr>
      <w:r w:rsidRPr="009E7A73">
        <w:rPr>
          <w:rFonts w:ascii="Arial" w:hAnsi="Arial" w:cs="Arial"/>
          <w:color w:val="202124"/>
        </w:rPr>
        <w:t xml:space="preserve">   -  It lowers the volume of successive notifications that come from the same app. It’s designed to prevent users from being overwhelmed by too many notifications.</w:t>
      </w:r>
    </w:p>
    <w:p w:rsidR="00C61529" w:rsidRDefault="009E7A73" w:rsidP="00C61529">
      <w:r w:rsidRPr="009E7A73">
        <w:rPr>
          <w:rFonts w:ascii="Arial" w:hAnsi="Arial" w:cs="Arial"/>
          <w:color w:val="202124"/>
          <w:highlight w:val="green"/>
        </w:rPr>
        <w:t>3.</w:t>
      </w:r>
      <w:r w:rsidR="00C61529" w:rsidRPr="009E7A73">
        <w:rPr>
          <w:rFonts w:ascii="Arial" w:hAnsi="Arial" w:cs="Arial"/>
          <w:color w:val="202124"/>
          <w:highlight w:val="green"/>
        </w:rPr>
        <w:t xml:space="preserve"> New In-app camera controls </w:t>
      </w:r>
      <w:r w:rsidR="00C61529" w:rsidRPr="009E7A73">
        <w:rPr>
          <w:highlight w:val="green"/>
        </w:rPr>
        <w:t>:</w:t>
      </w:r>
    </w:p>
    <w:p w:rsidR="00C61529" w:rsidRPr="009E7A73" w:rsidRDefault="00C61529" w:rsidP="00C61529">
      <w:pPr>
        <w:rPr>
          <w:rFonts w:ascii="Arial" w:hAnsi="Arial" w:cs="Arial"/>
          <w:color w:val="202124"/>
        </w:rPr>
      </w:pPr>
      <w:r w:rsidRPr="009E7A73">
        <w:rPr>
          <w:rFonts w:ascii="Arial" w:hAnsi="Arial" w:cs="Arial"/>
          <w:color w:val="202124"/>
        </w:rPr>
        <w:t xml:space="preserve">   - User can adjust the brightness, and flash light intensity during photo capture.</w:t>
      </w:r>
    </w:p>
    <w:p w:rsidR="00C61529" w:rsidRDefault="009E7A73" w:rsidP="009E7A73">
      <w:pPr>
        <w:tabs>
          <w:tab w:val="left" w:pos="6195"/>
        </w:tabs>
      </w:pPr>
      <w:r w:rsidRPr="009E7A73">
        <w:rPr>
          <w:rFonts w:ascii="Arial" w:hAnsi="Arial" w:cs="Arial"/>
          <w:color w:val="202124"/>
          <w:highlight w:val="green"/>
        </w:rPr>
        <w:t>4.</w:t>
      </w:r>
      <w:r w:rsidR="00C61529" w:rsidRPr="009E7A73">
        <w:rPr>
          <w:rFonts w:ascii="Arial" w:hAnsi="Arial" w:cs="Arial"/>
          <w:color w:val="202124"/>
          <w:highlight w:val="green"/>
        </w:rPr>
        <w:t xml:space="preserve"> Universal toggle for keyboard vibration control </w:t>
      </w:r>
      <w:r w:rsidR="00C61529" w:rsidRPr="009E7A73">
        <w:rPr>
          <w:highlight w:val="green"/>
        </w:rPr>
        <w:t>:</w:t>
      </w:r>
    </w:p>
    <w:p w:rsidR="00F9014E" w:rsidRPr="00554E59" w:rsidRDefault="009E7A73" w:rsidP="00C61529">
      <w:pPr>
        <w:rPr>
          <w:rFonts w:ascii="Arial" w:hAnsi="Arial" w:cs="Arial"/>
          <w:color w:val="202124"/>
          <w:highlight w:val="green"/>
        </w:rPr>
      </w:pPr>
      <w:r w:rsidRPr="00554E59">
        <w:rPr>
          <w:rFonts w:ascii="Arial" w:hAnsi="Arial" w:cs="Arial"/>
          <w:color w:val="202124"/>
          <w:highlight w:val="green"/>
        </w:rPr>
        <w:t>5.</w:t>
      </w:r>
      <w:r w:rsidR="00F9014E" w:rsidRPr="00554E59">
        <w:rPr>
          <w:rFonts w:ascii="Arial" w:hAnsi="Arial" w:cs="Arial"/>
          <w:color w:val="202124"/>
          <w:highlight w:val="green"/>
        </w:rPr>
        <w:t xml:space="preserve"> One click bluetooth popup dialog with available devices :</w:t>
      </w:r>
    </w:p>
    <w:p w:rsidR="00F9014E" w:rsidRPr="009E7A73" w:rsidRDefault="00F9014E" w:rsidP="00C61529">
      <w:pPr>
        <w:rPr>
          <w:rFonts w:ascii="Arial" w:hAnsi="Arial" w:cs="Arial"/>
          <w:color w:val="202124"/>
        </w:rPr>
      </w:pPr>
      <w:r w:rsidRPr="009E7A73">
        <w:rPr>
          <w:rFonts w:ascii="Arial" w:hAnsi="Arial" w:cs="Arial"/>
          <w:color w:val="202124"/>
        </w:rPr>
        <w:t xml:space="preserve">   -  Previously we have to long press on bluetooth icon, now it is one click. </w:t>
      </w:r>
    </w:p>
    <w:p w:rsidR="00E9201A" w:rsidRDefault="00E9201A" w:rsidP="00C61529"/>
    <w:p w:rsidR="00E9201A" w:rsidRPr="00E9201A" w:rsidRDefault="00E9201A" w:rsidP="00E9201A">
      <w:pPr>
        <w:tabs>
          <w:tab w:val="left" w:pos="4395"/>
        </w:tabs>
        <w:spacing w:line="240" w:lineRule="auto"/>
        <w:jc w:val="center"/>
        <w:rPr>
          <w:b/>
          <w:bCs/>
          <w:sz w:val="32"/>
          <w:szCs w:val="32"/>
          <w:highlight w:val="cyan"/>
        </w:rPr>
      </w:pPr>
      <w:r w:rsidRPr="00E9201A">
        <w:rPr>
          <w:b/>
          <w:bCs/>
          <w:sz w:val="32"/>
          <w:szCs w:val="32"/>
          <w:highlight w:val="cyan"/>
        </w:rPr>
        <w:t>Paging3 with MVVM &amp; Retrofit :</w:t>
      </w:r>
    </w:p>
    <w:p w:rsidR="00E9201A" w:rsidRPr="00E9201A" w:rsidRDefault="00E9201A" w:rsidP="00E9201A">
      <w:pPr>
        <w:autoSpaceDE w:val="0"/>
        <w:rPr>
          <w:rFonts w:ascii="Arial" w:eastAsia="Helvetica-Bold" w:hAnsi="Arial" w:cs="Arial"/>
          <w:b/>
          <w:bCs/>
        </w:rPr>
      </w:pPr>
      <w:r w:rsidRPr="00E9201A">
        <w:rPr>
          <w:rFonts w:ascii="Arial" w:eastAsia="Helvetica-Bold" w:hAnsi="Arial" w:cs="Arial"/>
          <w:b/>
          <w:bCs/>
          <w:color w:val="124F92"/>
          <w:highlight w:val="yellow"/>
        </w:rPr>
        <w:t>Sources :</w:t>
      </w:r>
    </w:p>
    <w:p w:rsidR="00E9201A" w:rsidRDefault="00E9201A" w:rsidP="00E9201A">
      <w:pPr>
        <w:autoSpaceDE w:val="0"/>
        <w:rPr>
          <w:rFonts w:ascii="Arial" w:eastAsia="Helvetica-Bold" w:hAnsi="Arial" w:cs="Arial"/>
          <w:color w:val="124F92"/>
        </w:rPr>
      </w:pPr>
      <w:bookmarkStart w:id="6" w:name="_GoBack"/>
      <w:r w:rsidRPr="00E9201A">
        <w:rPr>
          <w:rFonts w:ascii="Arial" w:eastAsia="Helvetica-Bold" w:hAnsi="Arial" w:cs="Arial"/>
          <w:color w:val="124F92"/>
        </w:rPr>
        <w:t>https://howtodoandroid.com/pag</w:t>
      </w:r>
      <w:r>
        <w:rPr>
          <w:rFonts w:ascii="Arial" w:eastAsia="Helvetica-Bold" w:hAnsi="Arial" w:cs="Arial"/>
          <w:color w:val="124F92"/>
        </w:rPr>
        <w:t>ination-with-paging-3-android</w:t>
      </w:r>
      <w:bookmarkEnd w:id="6"/>
      <w:r>
        <w:rPr>
          <w:rFonts w:ascii="Arial" w:eastAsia="Helvetica-Bold" w:hAnsi="Arial" w:cs="Arial"/>
          <w:color w:val="124F92"/>
        </w:rPr>
        <w:t xml:space="preserve">/  </w:t>
      </w:r>
      <w:r w:rsidRPr="00E9201A">
        <w:rPr>
          <w:rFonts w:ascii="Arial" w:eastAsia="Helvetica-Bold" w:hAnsi="Arial" w:cs="Arial"/>
          <w:b/>
          <w:bCs/>
        </w:rPr>
        <w:t>- As per this, done in Starto-Preneur</w:t>
      </w:r>
      <w:r>
        <w:rPr>
          <w:rFonts w:ascii="Arial" w:eastAsia="Helvetica-Bold" w:hAnsi="Arial" w:cs="Arial"/>
          <w:color w:val="124F92"/>
        </w:rPr>
        <w:t>.</w:t>
      </w:r>
    </w:p>
    <w:p w:rsidR="00E9201A" w:rsidRPr="00E9201A" w:rsidRDefault="00E9201A" w:rsidP="00E9201A">
      <w:pPr>
        <w:autoSpaceDE w:val="0"/>
        <w:rPr>
          <w:rFonts w:ascii="Arial" w:eastAsia="Helvetica-Bold" w:hAnsi="Arial" w:cs="Arial"/>
          <w:color w:val="124F92"/>
        </w:rPr>
      </w:pPr>
      <w:r w:rsidRPr="00E9201A">
        <w:rPr>
          <w:rFonts w:ascii="Arial" w:eastAsia="Helvetica-Bold" w:hAnsi="Arial" w:cs="Arial"/>
          <w:color w:val="124F92"/>
        </w:rPr>
        <w:t>https://www.youtube.com/playlist?list=PLRKyZvuMYSIPci119n2gt_kq1GU-PAYRk</w:t>
      </w:r>
    </w:p>
    <w:p w:rsidR="00E9201A" w:rsidRDefault="00E9201A" w:rsidP="00C61529"/>
    <w:p w:rsidR="008B1751" w:rsidRDefault="008B1751" w:rsidP="00C61529"/>
    <w:p w:rsidR="008B1751" w:rsidRDefault="008B1751" w:rsidP="00C61529"/>
    <w:p w:rsidR="008B1751" w:rsidRDefault="008B1751" w:rsidP="00C61529"/>
    <w:p w:rsidR="008B1751" w:rsidRPr="008B1751" w:rsidRDefault="008B1751" w:rsidP="008B1751">
      <w:pPr>
        <w:tabs>
          <w:tab w:val="left" w:pos="4395"/>
        </w:tabs>
        <w:spacing w:line="240" w:lineRule="auto"/>
        <w:jc w:val="center"/>
        <w:rPr>
          <w:b/>
          <w:bCs/>
          <w:sz w:val="32"/>
          <w:szCs w:val="32"/>
          <w:highlight w:val="cyan"/>
        </w:rPr>
      </w:pPr>
      <w:r>
        <w:rPr>
          <w:b/>
          <w:bCs/>
          <w:sz w:val="32"/>
          <w:szCs w:val="32"/>
          <w:highlight w:val="cyan"/>
        </w:rPr>
        <w:t>About Flow &amp; Live Data</w:t>
      </w:r>
    </w:p>
    <w:p w:rsidR="008B1751" w:rsidRPr="000E3BED" w:rsidRDefault="008B1751" w:rsidP="008B1751">
      <w:pPr>
        <w:pStyle w:val="pw-post-body-paragraph"/>
        <w:shd w:val="clear" w:color="auto" w:fill="FFFFFF"/>
        <w:spacing w:before="514" w:beforeAutospacing="0" w:after="0" w:afterAutospacing="0" w:line="360" w:lineRule="auto"/>
        <w:rPr>
          <w:rFonts w:ascii="Arial" w:hAnsi="Arial" w:cs="Arial"/>
          <w:color w:val="242424"/>
          <w:spacing w:val="-1"/>
          <w:sz w:val="22"/>
          <w:szCs w:val="22"/>
        </w:rPr>
      </w:pPr>
      <w:r w:rsidRPr="000E3BED">
        <w:rPr>
          <w:rFonts w:ascii="Arial" w:hAnsi="Arial" w:cs="Arial"/>
          <w:color w:val="242424"/>
          <w:spacing w:val="-1"/>
          <w:sz w:val="22"/>
          <w:szCs w:val="22"/>
          <w:highlight w:val="yellow"/>
        </w:rPr>
        <w:t>Source</w:t>
      </w:r>
      <w:r w:rsidRPr="000E3BED">
        <w:rPr>
          <w:rFonts w:ascii="Arial" w:hAnsi="Arial" w:cs="Arial"/>
          <w:color w:val="242424"/>
          <w:spacing w:val="-1"/>
          <w:sz w:val="22"/>
          <w:szCs w:val="22"/>
        </w:rPr>
        <w:t xml:space="preserve"> - </w:t>
      </w:r>
      <w:hyperlink r:id="rId68" w:anchor=":~:text=When%20it%20comes%20to%20handling,a%20part%20of%20Kotlin%20Coroutines" w:history="1">
        <w:r w:rsidRPr="000E3BED">
          <w:rPr>
            <w:rStyle w:val="Hyperlink"/>
            <w:rFonts w:ascii="Arial" w:hAnsi="Arial" w:cs="Arial"/>
            <w:spacing w:val="-1"/>
            <w:sz w:val="22"/>
            <w:szCs w:val="22"/>
          </w:rPr>
          <w:t>https://medium.com/paycell-tech-team/understanding-the-differences-between-android-livedata-and-flow-92a89913d42b#:~:text=When%20it%20comes%20to%20handling,a%20part%20of%20Kotlin%20Coroutines</w:t>
        </w:r>
      </w:hyperlink>
      <w:r w:rsidRPr="000E3BED">
        <w:rPr>
          <w:rFonts w:ascii="Arial" w:hAnsi="Arial" w:cs="Arial"/>
          <w:color w:val="242424"/>
          <w:spacing w:val="-1"/>
          <w:sz w:val="22"/>
          <w:szCs w:val="22"/>
        </w:rPr>
        <w:t xml:space="preserve"> </w:t>
      </w:r>
    </w:p>
    <w:p w:rsidR="008B1751" w:rsidRPr="000E3BED" w:rsidRDefault="008B1751" w:rsidP="008B1751">
      <w:pPr>
        <w:pStyle w:val="pw-post-body-paragraph"/>
        <w:shd w:val="clear" w:color="auto" w:fill="FFFFFF"/>
        <w:spacing w:before="514" w:beforeAutospacing="0" w:after="0" w:afterAutospacing="0" w:line="360" w:lineRule="auto"/>
        <w:rPr>
          <w:rFonts w:ascii="Arial" w:hAnsi="Arial" w:cs="Arial"/>
          <w:color w:val="242424"/>
          <w:spacing w:val="-1"/>
          <w:sz w:val="22"/>
          <w:szCs w:val="22"/>
        </w:rPr>
      </w:pPr>
      <w:r w:rsidRPr="000E3BED">
        <w:rPr>
          <w:rFonts w:ascii="Arial" w:hAnsi="Arial" w:cs="Arial"/>
          <w:color w:val="242424"/>
          <w:spacing w:val="-1"/>
          <w:sz w:val="22"/>
          <w:szCs w:val="22"/>
        </w:rPr>
        <w:t>- When it comes to handling asynchronous data streams in Android app development, two popular options are LiveData and Flow. LiveData has been a core part of the Android Architecture Components, while Flow was introduced as a part of Kotlin Coroutines. Both LiveData and Flow offer similar functionalities but with some key differences. In this article, we will explore the characteristics, use cases, and comparison of LiveData and Flow to help you understand when and where to use each of them in your Android projects.</w:t>
      </w:r>
    </w:p>
    <w:p w:rsidR="008B1751" w:rsidRPr="000E3BED" w:rsidRDefault="008B1751" w:rsidP="008B1751">
      <w:pPr>
        <w:pStyle w:val="Heading1"/>
        <w:shd w:val="clear" w:color="auto" w:fill="FFFFFF"/>
        <w:spacing w:before="468" w:line="360" w:lineRule="auto"/>
        <w:rPr>
          <w:rFonts w:ascii="Arial" w:hAnsi="Arial" w:cs="Arial"/>
          <w:color w:val="242424"/>
          <w:spacing w:val="-4"/>
          <w:sz w:val="22"/>
          <w:szCs w:val="22"/>
        </w:rPr>
      </w:pPr>
      <w:r w:rsidRPr="000E3BED">
        <w:rPr>
          <w:rStyle w:val="Strong"/>
          <w:rFonts w:ascii="Arial" w:hAnsi="Arial" w:cs="Arial"/>
          <w:color w:val="242424"/>
          <w:spacing w:val="-4"/>
          <w:sz w:val="22"/>
          <w:szCs w:val="22"/>
          <w:highlight w:val="yellow"/>
        </w:rPr>
        <w:t>Overview of LiveData</w:t>
      </w:r>
    </w:p>
    <w:p w:rsidR="008B1751" w:rsidRPr="000E3BED" w:rsidRDefault="008B1751" w:rsidP="008B1751">
      <w:pPr>
        <w:pStyle w:val="pw-post-body-paragraph"/>
        <w:shd w:val="clear" w:color="auto" w:fill="FFFFFF"/>
        <w:spacing w:before="226" w:beforeAutospacing="0" w:after="0" w:afterAutospacing="0" w:line="360" w:lineRule="auto"/>
        <w:rPr>
          <w:rFonts w:ascii="Arial" w:hAnsi="Arial" w:cs="Arial"/>
          <w:color w:val="242424"/>
          <w:spacing w:val="-1"/>
          <w:sz w:val="22"/>
          <w:szCs w:val="22"/>
        </w:rPr>
      </w:pPr>
      <w:r w:rsidRPr="000E3BED">
        <w:rPr>
          <w:rFonts w:ascii="Arial" w:hAnsi="Arial" w:cs="Arial"/>
          <w:color w:val="242424"/>
          <w:spacing w:val="-1"/>
          <w:sz w:val="22"/>
          <w:szCs w:val="22"/>
        </w:rPr>
        <w:t>LiveData is a data holder class that is lifecycle-aware, meaning it respects the lifecycle of Android components such as activities and fragments. LiveData provides observable data that can be observed by multiple observers, usually UI components, and automatically updates them when the data changes. LiveData simplifies the management of UI components, as it automatically handles subscription and unsubscription based on the lifecycle state.</w:t>
      </w:r>
    </w:p>
    <w:p w:rsidR="008B1751" w:rsidRPr="000E3BED" w:rsidRDefault="008B1751" w:rsidP="008B1751">
      <w:pPr>
        <w:pStyle w:val="Heading1"/>
        <w:shd w:val="clear" w:color="auto" w:fill="FFFFFF"/>
        <w:spacing w:before="468" w:line="360" w:lineRule="auto"/>
        <w:rPr>
          <w:rFonts w:ascii="Arial" w:hAnsi="Arial" w:cs="Arial"/>
          <w:b/>
          <w:bCs/>
          <w:color w:val="242424"/>
          <w:spacing w:val="-4"/>
          <w:sz w:val="22"/>
          <w:szCs w:val="22"/>
        </w:rPr>
      </w:pPr>
      <w:r w:rsidRPr="000E3BED">
        <w:rPr>
          <w:rFonts w:ascii="Arial" w:hAnsi="Arial" w:cs="Arial"/>
          <w:b/>
          <w:bCs/>
          <w:color w:val="242424"/>
          <w:spacing w:val="-4"/>
          <w:sz w:val="22"/>
          <w:szCs w:val="22"/>
          <w:highlight w:val="yellow"/>
        </w:rPr>
        <w:t>Overview of Flow</w:t>
      </w:r>
    </w:p>
    <w:p w:rsidR="008B1751" w:rsidRPr="000E3BED" w:rsidRDefault="008B1751" w:rsidP="008B1751">
      <w:pPr>
        <w:pStyle w:val="pw-post-body-paragraph"/>
        <w:shd w:val="clear" w:color="auto" w:fill="FFFFFF"/>
        <w:spacing w:before="226" w:beforeAutospacing="0" w:after="0" w:afterAutospacing="0" w:line="360" w:lineRule="auto"/>
        <w:rPr>
          <w:rFonts w:ascii="Arial" w:hAnsi="Arial" w:cs="Arial"/>
          <w:color w:val="242424"/>
          <w:spacing w:val="-1"/>
          <w:sz w:val="22"/>
          <w:szCs w:val="22"/>
        </w:rPr>
      </w:pPr>
      <w:r w:rsidRPr="000E3BED">
        <w:rPr>
          <w:rFonts w:ascii="Arial" w:hAnsi="Arial" w:cs="Arial"/>
          <w:color w:val="242424"/>
          <w:spacing w:val="-1"/>
          <w:sz w:val="22"/>
          <w:szCs w:val="22"/>
        </w:rPr>
        <w:t>Flow is a new asynchronous stream processing API introduced with Kotlin Coroutines. It allows developers to emit multiple values asynchronously and provides powerful operators for transforming and combining these values. Flow is designed to work seamlessly with coroutines, providing a convenient way to handle asynchronous operations in a structured and sequential manner.</w:t>
      </w:r>
    </w:p>
    <w:p w:rsidR="008B1751" w:rsidRDefault="008B1751" w:rsidP="008B1751">
      <w:pPr>
        <w:spacing w:line="360" w:lineRule="auto"/>
        <w:rPr>
          <w:rFonts w:ascii="Arial" w:hAnsi="Arial" w:cs="Arial"/>
          <w:sz w:val="24"/>
          <w:szCs w:val="24"/>
        </w:rPr>
      </w:pPr>
    </w:p>
    <w:p w:rsidR="000E3BED" w:rsidRPr="008B1751" w:rsidRDefault="000E3BED" w:rsidP="000E3BED">
      <w:pPr>
        <w:tabs>
          <w:tab w:val="left" w:pos="4395"/>
        </w:tabs>
        <w:spacing w:line="240" w:lineRule="auto"/>
        <w:jc w:val="center"/>
        <w:rPr>
          <w:b/>
          <w:bCs/>
          <w:sz w:val="32"/>
          <w:szCs w:val="32"/>
          <w:highlight w:val="cyan"/>
        </w:rPr>
      </w:pPr>
      <w:r>
        <w:rPr>
          <w:b/>
          <w:bCs/>
          <w:sz w:val="32"/>
          <w:szCs w:val="32"/>
          <w:highlight w:val="cyan"/>
        </w:rPr>
        <w:t xml:space="preserve">Download Manager </w:t>
      </w:r>
    </w:p>
    <w:p w:rsidR="000E3BED" w:rsidRPr="000E3BED" w:rsidRDefault="000E3BED" w:rsidP="008B1751">
      <w:pPr>
        <w:spacing w:line="360" w:lineRule="auto"/>
        <w:rPr>
          <w:rFonts w:ascii="Arial" w:hAnsi="Arial" w:cs="Arial"/>
          <w:b/>
          <w:bCs/>
          <w:sz w:val="24"/>
          <w:szCs w:val="24"/>
        </w:rPr>
      </w:pPr>
      <w:r w:rsidRPr="000E3BED">
        <w:rPr>
          <w:rFonts w:ascii="Arial" w:hAnsi="Arial" w:cs="Arial"/>
          <w:b/>
          <w:bCs/>
          <w:sz w:val="24"/>
          <w:szCs w:val="24"/>
          <w:highlight w:val="yellow"/>
        </w:rPr>
        <w:t>Source</w:t>
      </w:r>
      <w:r w:rsidRPr="000E3BED">
        <w:rPr>
          <w:rFonts w:ascii="Arial" w:hAnsi="Arial" w:cs="Arial"/>
          <w:b/>
          <w:bCs/>
          <w:sz w:val="24"/>
          <w:szCs w:val="24"/>
        </w:rPr>
        <w:t xml:space="preserve"> </w:t>
      </w:r>
    </w:p>
    <w:p w:rsidR="008B1751" w:rsidRDefault="000E3BED" w:rsidP="00C61529">
      <w:r>
        <w:t xml:space="preserve">- </w:t>
      </w:r>
      <w:hyperlink r:id="rId69" w:history="1">
        <w:r w:rsidRPr="00253888">
          <w:rPr>
            <w:rStyle w:val="Hyperlink"/>
          </w:rPr>
          <w:t>https://developer.android.com/reference/android/app/DownloadManager</w:t>
        </w:r>
      </w:hyperlink>
      <w:r>
        <w:t xml:space="preserve"> </w:t>
      </w:r>
    </w:p>
    <w:p w:rsidR="000E3BED" w:rsidRDefault="000E3BED" w:rsidP="00C61529">
      <w:r>
        <w:t xml:space="preserve">- </w:t>
      </w:r>
      <w:hyperlink r:id="rId70" w:history="1">
        <w:r w:rsidRPr="00253888">
          <w:rPr>
            <w:rStyle w:val="Hyperlink"/>
          </w:rPr>
          <w:t>https://www.youtube.com/watch?v=4t8EevQSYK4</w:t>
        </w:r>
      </w:hyperlink>
      <w:r>
        <w:t xml:space="preserve"> </w:t>
      </w:r>
    </w:p>
    <w:p w:rsidR="000E3BED" w:rsidRDefault="000E3BED" w:rsidP="00C61529">
      <w:r>
        <w:t xml:space="preserve">- </w:t>
      </w:r>
      <w:hyperlink r:id="rId71" w:history="1">
        <w:r w:rsidRPr="00253888">
          <w:rPr>
            <w:rStyle w:val="Hyperlink"/>
          </w:rPr>
          <w:t>https://www.youtube.com/watch?v=-JKFWsPcoqs</w:t>
        </w:r>
      </w:hyperlink>
      <w:r>
        <w:t xml:space="preserve"> </w:t>
      </w:r>
    </w:p>
    <w:p w:rsidR="008B1751" w:rsidRDefault="008B1751" w:rsidP="00C61529"/>
    <w:p w:rsidR="000E3BED" w:rsidRPr="000E3BED" w:rsidRDefault="000E3BED" w:rsidP="000E3BED">
      <w:pPr>
        <w:pStyle w:val="NormalWeb"/>
        <w:shd w:val="clear" w:color="auto" w:fill="FFFFFF"/>
        <w:spacing w:before="240" w:beforeAutospacing="0" w:after="240" w:afterAutospacing="0" w:line="360" w:lineRule="auto"/>
        <w:rPr>
          <w:rFonts w:ascii="Arial" w:hAnsi="Arial" w:cs="Arial"/>
          <w:color w:val="242424"/>
          <w:spacing w:val="-1"/>
          <w:sz w:val="22"/>
          <w:szCs w:val="22"/>
        </w:rPr>
      </w:pPr>
      <w:r>
        <w:rPr>
          <w:rFonts w:ascii="Arial" w:hAnsi="Arial" w:cs="Arial"/>
          <w:color w:val="242424"/>
          <w:spacing w:val="-1"/>
          <w:sz w:val="22"/>
          <w:szCs w:val="22"/>
        </w:rPr>
        <w:lastRenderedPageBreak/>
        <w:t xml:space="preserve">- </w:t>
      </w:r>
      <w:r w:rsidRPr="000E3BED">
        <w:rPr>
          <w:rFonts w:ascii="Arial" w:hAnsi="Arial" w:cs="Arial"/>
          <w:color w:val="242424"/>
          <w:spacing w:val="-1"/>
          <w:sz w:val="22"/>
          <w:szCs w:val="22"/>
        </w:rPr>
        <w:t>The download manager is a system service that handles long-running HTTP downloads. Clients may request that a URI be downloaded to a particular destination file. The download manager will conduct the download in the background, taking care of HTTP interactions and retrying downloads after failures or across connectivity changes and system reboots.</w:t>
      </w:r>
    </w:p>
    <w:p w:rsidR="000E3BED" w:rsidRPr="000E3BED" w:rsidRDefault="000E3BED" w:rsidP="000E3BED">
      <w:pPr>
        <w:pStyle w:val="NormalWeb"/>
        <w:shd w:val="clear" w:color="auto" w:fill="FFFFFF"/>
        <w:spacing w:before="240" w:beforeAutospacing="0" w:after="240" w:afterAutospacing="0" w:line="360" w:lineRule="auto"/>
        <w:rPr>
          <w:rFonts w:ascii="Arial" w:hAnsi="Arial" w:cs="Arial"/>
          <w:color w:val="242424"/>
          <w:spacing w:val="-1"/>
          <w:sz w:val="22"/>
          <w:szCs w:val="22"/>
        </w:rPr>
      </w:pPr>
      <w:r>
        <w:rPr>
          <w:rFonts w:ascii="Arial" w:hAnsi="Arial" w:cs="Arial"/>
          <w:color w:val="242424"/>
          <w:spacing w:val="-1"/>
          <w:sz w:val="22"/>
          <w:szCs w:val="22"/>
        </w:rPr>
        <w:t xml:space="preserve">- </w:t>
      </w:r>
      <w:r w:rsidRPr="000E3BED">
        <w:rPr>
          <w:rFonts w:ascii="Arial" w:hAnsi="Arial" w:cs="Arial"/>
          <w:color w:val="242424"/>
          <w:spacing w:val="-1"/>
          <w:sz w:val="22"/>
          <w:szCs w:val="22"/>
        </w:rPr>
        <w:t>Apps that request downloads through this API should register</w:t>
      </w:r>
      <w:r>
        <w:rPr>
          <w:rFonts w:ascii="Arial" w:hAnsi="Arial" w:cs="Arial"/>
          <w:color w:val="242424"/>
          <w:spacing w:val="-1"/>
          <w:sz w:val="22"/>
          <w:szCs w:val="22"/>
        </w:rPr>
        <w:t xml:space="preserve"> (not compulsary)</w:t>
      </w:r>
      <w:r w:rsidRPr="000E3BED">
        <w:rPr>
          <w:rFonts w:ascii="Arial" w:hAnsi="Arial" w:cs="Arial"/>
          <w:color w:val="242424"/>
          <w:spacing w:val="-1"/>
          <w:sz w:val="22"/>
          <w:szCs w:val="22"/>
        </w:rPr>
        <w:t xml:space="preserve"> a broadcast receiver for </w:t>
      </w:r>
      <w:hyperlink r:id="rId72" w:anchor="ACTION_NOTIFICATION_CLICKED" w:history="1">
        <w:r w:rsidRPr="000E3BED">
          <w:rPr>
            <w:rFonts w:ascii="Arial" w:hAnsi="Arial" w:cs="Arial"/>
            <w:color w:val="242424"/>
            <w:spacing w:val="-1"/>
          </w:rPr>
          <w:t>ACTION_NOTIFICATION_CLICKED</w:t>
        </w:r>
      </w:hyperlink>
      <w:r w:rsidRPr="000E3BED">
        <w:rPr>
          <w:rFonts w:ascii="Arial" w:hAnsi="Arial" w:cs="Arial"/>
          <w:color w:val="242424"/>
          <w:spacing w:val="-1"/>
          <w:sz w:val="22"/>
          <w:szCs w:val="22"/>
        </w:rPr>
        <w:t> to appropriately handle when the user clicks on a running download in a notification or from the downloads UI.</w:t>
      </w:r>
    </w:p>
    <w:p w:rsidR="000E3BED" w:rsidRPr="000E3BED" w:rsidRDefault="000E3BED" w:rsidP="000E3BED">
      <w:pPr>
        <w:pStyle w:val="NormalWeb"/>
        <w:shd w:val="clear" w:color="auto" w:fill="FFFFFF"/>
        <w:spacing w:before="240" w:beforeAutospacing="0" w:after="240" w:afterAutospacing="0" w:line="360" w:lineRule="auto"/>
        <w:rPr>
          <w:rFonts w:ascii="Arial" w:hAnsi="Arial" w:cs="Arial"/>
          <w:color w:val="242424"/>
          <w:spacing w:val="-1"/>
          <w:sz w:val="22"/>
          <w:szCs w:val="22"/>
        </w:rPr>
      </w:pPr>
      <w:r>
        <w:rPr>
          <w:rFonts w:ascii="Arial" w:hAnsi="Arial" w:cs="Arial"/>
          <w:color w:val="242424"/>
          <w:spacing w:val="-1"/>
          <w:sz w:val="22"/>
          <w:szCs w:val="22"/>
        </w:rPr>
        <w:t xml:space="preserve">- </w:t>
      </w:r>
      <w:r w:rsidRPr="000E3BED">
        <w:rPr>
          <w:rFonts w:ascii="Arial" w:hAnsi="Arial" w:cs="Arial"/>
          <w:color w:val="242424"/>
          <w:spacing w:val="-1"/>
          <w:sz w:val="22"/>
          <w:szCs w:val="22"/>
        </w:rPr>
        <w:t>Note that the application must have the </w:t>
      </w:r>
      <w:hyperlink r:id="rId73" w:anchor="INTERNET" w:history="1">
        <w:r w:rsidRPr="000E3BED">
          <w:rPr>
            <w:rFonts w:ascii="Arial" w:hAnsi="Arial" w:cs="Arial"/>
            <w:color w:val="242424"/>
            <w:spacing w:val="-1"/>
          </w:rPr>
          <w:t>Manifest.permission.INTERNET</w:t>
        </w:r>
      </w:hyperlink>
      <w:r w:rsidRPr="000E3BED">
        <w:rPr>
          <w:rFonts w:ascii="Arial" w:hAnsi="Arial" w:cs="Arial"/>
          <w:color w:val="242424"/>
          <w:spacing w:val="-1"/>
          <w:sz w:val="22"/>
          <w:szCs w:val="22"/>
        </w:rPr>
        <w:t> permission to use this class.</w:t>
      </w:r>
    </w:p>
    <w:p w:rsidR="00B31295" w:rsidRPr="008B1751" w:rsidRDefault="00B31295" w:rsidP="00B31295">
      <w:pPr>
        <w:tabs>
          <w:tab w:val="left" w:pos="4395"/>
        </w:tabs>
        <w:spacing w:line="240" w:lineRule="auto"/>
        <w:jc w:val="center"/>
        <w:rPr>
          <w:b/>
          <w:bCs/>
          <w:sz w:val="32"/>
          <w:szCs w:val="32"/>
          <w:highlight w:val="cyan"/>
        </w:rPr>
      </w:pPr>
      <w:r>
        <w:rPr>
          <w:b/>
          <w:bCs/>
          <w:sz w:val="32"/>
          <w:szCs w:val="32"/>
          <w:highlight w:val="cyan"/>
        </w:rPr>
        <w:t xml:space="preserve">View Pager2 </w:t>
      </w:r>
    </w:p>
    <w:p w:rsidR="000E3BED" w:rsidRPr="00B31295" w:rsidRDefault="00B31295" w:rsidP="00B31295">
      <w:pPr>
        <w:rPr>
          <w:rFonts w:ascii="Arial" w:eastAsia="Times New Roman" w:hAnsi="Arial" w:cs="Arial"/>
          <w:b/>
          <w:bCs/>
          <w:color w:val="242424"/>
          <w:spacing w:val="-1"/>
          <w:lang w:bidi="gu-IN"/>
        </w:rPr>
      </w:pPr>
      <w:r w:rsidRPr="00B31295">
        <w:rPr>
          <w:rFonts w:ascii="Arial" w:eastAsia="Times New Roman" w:hAnsi="Arial" w:cs="Arial"/>
          <w:b/>
          <w:bCs/>
          <w:color w:val="242424"/>
          <w:spacing w:val="-1"/>
          <w:highlight w:val="yellow"/>
          <w:lang w:bidi="gu-IN"/>
        </w:rPr>
        <w:t>Source</w:t>
      </w:r>
      <w:r w:rsidRPr="00B31295">
        <w:rPr>
          <w:rFonts w:ascii="Arial" w:eastAsia="Times New Roman" w:hAnsi="Arial" w:cs="Arial"/>
          <w:b/>
          <w:bCs/>
          <w:color w:val="242424"/>
          <w:spacing w:val="-1"/>
          <w:lang w:bidi="gu-IN"/>
        </w:rPr>
        <w:t xml:space="preserve"> </w:t>
      </w:r>
    </w:p>
    <w:p w:rsidR="00B31295" w:rsidRDefault="00F6093F" w:rsidP="00B31295">
      <w:pPr>
        <w:rPr>
          <w:rFonts w:ascii="Arial" w:eastAsia="Times New Roman" w:hAnsi="Arial" w:cs="Arial"/>
          <w:color w:val="242424"/>
          <w:spacing w:val="-1"/>
          <w:lang w:bidi="gu-IN"/>
        </w:rPr>
      </w:pPr>
      <w:hyperlink r:id="rId74" w:history="1">
        <w:r w:rsidR="00B31295" w:rsidRPr="0069745D">
          <w:rPr>
            <w:rStyle w:val="Hyperlink"/>
            <w:rFonts w:ascii="Arial" w:eastAsia="Times New Roman" w:hAnsi="Arial" w:cs="Arial"/>
            <w:spacing w:val="-1"/>
            <w:lang w:bidi="gu-IN"/>
          </w:rPr>
          <w:t>https://developer.android.com/develop/ui/views/animations/screen-slide-2</w:t>
        </w:r>
      </w:hyperlink>
      <w:r w:rsidR="00B31295">
        <w:rPr>
          <w:rFonts w:ascii="Arial" w:eastAsia="Times New Roman" w:hAnsi="Arial" w:cs="Arial"/>
          <w:color w:val="242424"/>
          <w:spacing w:val="-1"/>
          <w:lang w:bidi="gu-IN"/>
        </w:rPr>
        <w:t xml:space="preserve"> </w:t>
      </w:r>
    </w:p>
    <w:p w:rsidR="0085111A" w:rsidRDefault="00F6093F" w:rsidP="0085111A">
      <w:pPr>
        <w:autoSpaceDE w:val="0"/>
        <w:rPr>
          <w:rFonts w:ascii="Arial" w:eastAsia="Helvetica-Bold" w:hAnsi="Arial" w:cs="Arial"/>
          <w:color w:val="1A1C1F"/>
        </w:rPr>
      </w:pPr>
      <w:hyperlink r:id="rId75" w:history="1">
        <w:r w:rsidR="00B31295" w:rsidRPr="00B31295">
          <w:rPr>
            <w:rStyle w:val="Hyperlink"/>
            <w:rFonts w:ascii="Arial" w:eastAsia="Helvetica-Bold" w:hAnsi="Arial" w:cs="Arial"/>
          </w:rPr>
          <w:t>https://www.youtube.com/watch?v=N8ySWQtDD24</w:t>
        </w:r>
      </w:hyperlink>
      <w:r w:rsidR="00B31295" w:rsidRPr="00B31295">
        <w:rPr>
          <w:rFonts w:ascii="Arial" w:eastAsia="Helvetica-Bold" w:hAnsi="Arial" w:cs="Arial"/>
          <w:color w:val="1A1C1F"/>
        </w:rPr>
        <w:t xml:space="preserve"> </w:t>
      </w:r>
    </w:p>
    <w:p w:rsidR="0085111A" w:rsidRDefault="0085111A" w:rsidP="0085111A">
      <w:pPr>
        <w:autoSpaceDE w:val="0"/>
        <w:rPr>
          <w:rFonts w:ascii="Arial" w:eastAsia="Helvetica-Bold" w:hAnsi="Arial" w:cs="Arial"/>
          <w:b/>
          <w:bCs/>
          <w:color w:val="000000"/>
        </w:rPr>
      </w:pPr>
      <w:r>
        <w:rPr>
          <w:rFonts w:ascii="Arial" w:eastAsia="Helvetica-Bold" w:hAnsi="Arial" w:cs="Arial"/>
          <w:color w:val="1A1C1F"/>
        </w:rPr>
        <w:t xml:space="preserve">- </w:t>
      </w:r>
      <w:r w:rsidRPr="0009440B">
        <w:rPr>
          <w:rFonts w:ascii="Arial" w:eastAsia="Helvetica-Bold" w:hAnsi="Arial" w:cs="Arial"/>
          <w:b/>
          <w:bCs/>
          <w:color w:val="000000"/>
        </w:rPr>
        <w:t>Tab Layout with ViewPager2 in Kotlin</w:t>
      </w:r>
    </w:p>
    <w:p w:rsidR="00DF3104" w:rsidRPr="00DF3104" w:rsidRDefault="00DF3104" w:rsidP="0085111A">
      <w:pPr>
        <w:autoSpaceDE w:val="0"/>
        <w:rPr>
          <w:rFonts w:ascii="Arial" w:eastAsia="Helvetica-Bold" w:hAnsi="Arial" w:cs="Arial"/>
          <w:color w:val="124F92"/>
        </w:rPr>
      </w:pPr>
      <w:r w:rsidRPr="00DF3104">
        <w:rPr>
          <w:rFonts w:ascii="Arial" w:eastAsia="Helvetica-Bold" w:hAnsi="Arial" w:cs="Arial"/>
          <w:color w:val="000000"/>
        </w:rPr>
        <w:t xml:space="preserve">- </w:t>
      </w:r>
      <w:hyperlink r:id="rId76" w:history="1">
        <w:r w:rsidRPr="00DF3104">
          <w:rPr>
            <w:rStyle w:val="Hyperlink"/>
            <w:rFonts w:ascii="Arial" w:eastAsia="Helvetica-Bold" w:hAnsi="Arial" w:cs="Arial"/>
          </w:rPr>
          <w:t>https://medium.com/busoft/how-to-use-viewpager2-with-tablayout-in-android-eaf5b810ef7c</w:t>
        </w:r>
      </w:hyperlink>
      <w:r w:rsidRPr="00DF3104">
        <w:rPr>
          <w:rFonts w:ascii="Arial" w:eastAsia="Helvetica-Bold" w:hAnsi="Arial" w:cs="Arial"/>
          <w:color w:val="000000"/>
        </w:rPr>
        <w:t xml:space="preserve"> </w:t>
      </w:r>
    </w:p>
    <w:p w:rsidR="0085111A" w:rsidRPr="0085111A" w:rsidRDefault="00DF3104" w:rsidP="00B31295">
      <w:pPr>
        <w:autoSpaceDE w:val="0"/>
        <w:rPr>
          <w:rFonts w:ascii="Arial" w:eastAsia="HelveticaNeue" w:hAnsi="Arial" w:cs="Arial"/>
          <w:color w:val="1A1C1F"/>
        </w:rPr>
      </w:pPr>
      <w:r>
        <w:rPr>
          <w:rFonts w:ascii="Arial" w:eastAsia="Helvetica-Bold" w:hAnsi="Arial" w:cs="Arial"/>
          <w:color w:val="124F92"/>
        </w:rPr>
        <w:t xml:space="preserve">- </w:t>
      </w:r>
      <w:r w:rsidR="0085111A" w:rsidRPr="0085111A">
        <w:rPr>
          <w:rFonts w:ascii="Arial" w:eastAsia="Helvetica-Bold" w:hAnsi="Arial" w:cs="Arial"/>
          <w:color w:val="124F92"/>
        </w:rPr>
        <w:t xml:space="preserve">https://www.youtube.com/watch?v=SpNdUI4jqOA </w:t>
      </w:r>
    </w:p>
    <w:p w:rsidR="0085111A" w:rsidRPr="00B31295" w:rsidRDefault="0085111A" w:rsidP="00B31295">
      <w:pPr>
        <w:autoSpaceDE w:val="0"/>
        <w:rPr>
          <w:rFonts w:ascii="Arial" w:eastAsia="HelveticaNeue" w:hAnsi="Arial" w:cs="Arial"/>
          <w:color w:val="1A1C1F"/>
        </w:rPr>
      </w:pPr>
    </w:p>
    <w:p w:rsidR="00B31295" w:rsidRDefault="00B31295" w:rsidP="00B31295">
      <w:pPr>
        <w:spacing w:line="360" w:lineRule="auto"/>
        <w:rPr>
          <w:rFonts w:ascii="Arial" w:eastAsia="Times New Roman" w:hAnsi="Arial" w:cs="Arial"/>
          <w:color w:val="242424"/>
          <w:spacing w:val="-1"/>
          <w:lang w:bidi="gu-IN"/>
        </w:rPr>
      </w:pPr>
      <w:r>
        <w:rPr>
          <w:rFonts w:ascii="Arial" w:eastAsia="Times New Roman" w:hAnsi="Arial" w:cs="Arial"/>
          <w:color w:val="242424"/>
          <w:spacing w:val="-1"/>
          <w:lang w:bidi="gu-IN"/>
        </w:rPr>
        <w:t xml:space="preserve">- </w:t>
      </w:r>
      <w:r w:rsidRPr="00B31295">
        <w:rPr>
          <w:rFonts w:ascii="Arial" w:eastAsia="Times New Roman" w:hAnsi="Arial" w:cs="Arial"/>
          <w:color w:val="242424"/>
          <w:spacing w:val="-1"/>
          <w:lang w:bidi="gu-IN"/>
        </w:rPr>
        <w:t>ViewPager2 objects have built-in swipe gestures to transition through pages, and they display screen slide animations by default, so you don't need to create your own animation. ViewPager2 uses</w:t>
      </w:r>
      <w:r w:rsidRPr="00B31295">
        <w:rPr>
          <w:rFonts w:ascii="Arial" w:eastAsia="Times New Roman" w:hAnsi="Arial" w:cs="Arial"/>
          <w:b/>
          <w:bCs/>
          <w:color w:val="242424"/>
          <w:spacing w:val="-1"/>
          <w:lang w:bidi="gu-IN"/>
        </w:rPr>
        <w:t> </w:t>
      </w:r>
      <w:hyperlink r:id="rId77" w:history="1">
        <w:r w:rsidRPr="00B31295">
          <w:rPr>
            <w:rFonts w:ascii="Arial" w:eastAsia="Times New Roman" w:hAnsi="Arial" w:cs="Arial"/>
            <w:b/>
            <w:bCs/>
            <w:color w:val="242424"/>
            <w:spacing w:val="-1"/>
            <w:lang w:bidi="gu-IN"/>
          </w:rPr>
          <w:t>FragmentStateAdapter</w:t>
        </w:r>
      </w:hyperlink>
      <w:r w:rsidRPr="00B31295">
        <w:rPr>
          <w:rFonts w:ascii="Arial" w:eastAsia="Times New Roman" w:hAnsi="Arial" w:cs="Arial"/>
          <w:color w:val="242424"/>
          <w:spacing w:val="-1"/>
          <w:lang w:bidi="gu-IN"/>
        </w:rPr>
        <w:t> objects as a supply for new pages to display, so the FragmentStateAdapter uses the fragment class that you created.</w:t>
      </w:r>
    </w:p>
    <w:p w:rsidR="00FC6D1C" w:rsidRDefault="00FC6D1C" w:rsidP="00B31295">
      <w:pPr>
        <w:spacing w:line="360" w:lineRule="auto"/>
        <w:rPr>
          <w:rFonts w:ascii="Arial" w:eastAsia="Times New Roman" w:hAnsi="Arial" w:cs="Arial"/>
          <w:color w:val="242424"/>
          <w:spacing w:val="-1"/>
          <w:lang w:bidi="gu-IN"/>
        </w:rPr>
      </w:pPr>
    </w:p>
    <w:p w:rsidR="00FC6D1C" w:rsidRPr="008B1751" w:rsidRDefault="00FC6D1C" w:rsidP="00FC6D1C">
      <w:pPr>
        <w:tabs>
          <w:tab w:val="left" w:pos="4395"/>
        </w:tabs>
        <w:spacing w:line="240" w:lineRule="auto"/>
        <w:jc w:val="center"/>
        <w:rPr>
          <w:b/>
          <w:bCs/>
          <w:sz w:val="32"/>
          <w:szCs w:val="32"/>
          <w:highlight w:val="cyan"/>
        </w:rPr>
      </w:pPr>
      <w:r>
        <w:rPr>
          <w:b/>
          <w:bCs/>
          <w:sz w:val="32"/>
          <w:szCs w:val="32"/>
          <w:highlight w:val="cyan"/>
        </w:rPr>
        <w:t xml:space="preserve">Bottom Seets </w:t>
      </w:r>
    </w:p>
    <w:p w:rsidR="00FC6D1C" w:rsidRPr="00FC6D1C" w:rsidRDefault="00FC6D1C" w:rsidP="00B31295">
      <w:pPr>
        <w:spacing w:line="360" w:lineRule="auto"/>
        <w:rPr>
          <w:rFonts w:ascii="Arial" w:eastAsia="Times New Roman" w:hAnsi="Arial" w:cs="Arial"/>
          <w:b/>
          <w:bCs/>
          <w:color w:val="242424"/>
          <w:spacing w:val="-1"/>
          <w:lang w:bidi="gu-IN"/>
        </w:rPr>
      </w:pPr>
      <w:r w:rsidRPr="00FC6D1C">
        <w:rPr>
          <w:rFonts w:ascii="Arial" w:eastAsia="Times New Roman" w:hAnsi="Arial" w:cs="Arial"/>
          <w:b/>
          <w:bCs/>
          <w:color w:val="242424"/>
          <w:spacing w:val="-1"/>
          <w:highlight w:val="yellow"/>
          <w:lang w:bidi="gu-IN"/>
        </w:rPr>
        <w:t>Sources</w:t>
      </w:r>
    </w:p>
    <w:p w:rsidR="00FC6D1C" w:rsidRDefault="00FC6D1C" w:rsidP="00B31295">
      <w:pPr>
        <w:spacing w:line="360" w:lineRule="auto"/>
        <w:rPr>
          <w:rFonts w:ascii="Arial" w:eastAsia="Times New Roman" w:hAnsi="Arial" w:cs="Arial"/>
          <w:color w:val="242424"/>
          <w:spacing w:val="-1"/>
          <w:lang w:bidi="gu-IN"/>
        </w:rPr>
      </w:pPr>
      <w:r>
        <w:rPr>
          <w:rFonts w:ascii="Arial" w:eastAsia="Times New Roman" w:hAnsi="Arial" w:cs="Arial"/>
          <w:color w:val="242424"/>
          <w:spacing w:val="-1"/>
          <w:lang w:bidi="gu-IN"/>
        </w:rPr>
        <w:t xml:space="preserve">- </w:t>
      </w:r>
      <w:hyperlink r:id="rId78" w:history="1">
        <w:r w:rsidRPr="0069745D">
          <w:rPr>
            <w:rStyle w:val="Hyperlink"/>
            <w:rFonts w:ascii="Arial" w:eastAsia="Times New Roman" w:hAnsi="Arial" w:cs="Arial"/>
            <w:spacing w:val="-1"/>
            <w:lang w:bidi="gu-IN"/>
          </w:rPr>
          <w:t>https://m3.material.io/components/bottom-sheets/overview</w:t>
        </w:r>
      </w:hyperlink>
      <w:r>
        <w:rPr>
          <w:rFonts w:ascii="Arial" w:eastAsia="Times New Roman" w:hAnsi="Arial" w:cs="Arial"/>
          <w:color w:val="242424"/>
          <w:spacing w:val="-1"/>
          <w:lang w:bidi="gu-IN"/>
        </w:rPr>
        <w:t xml:space="preserve"> </w:t>
      </w:r>
    </w:p>
    <w:p w:rsidR="00FC6D1C" w:rsidRDefault="00FC6D1C" w:rsidP="00B31295">
      <w:pPr>
        <w:spacing w:line="360" w:lineRule="auto"/>
        <w:rPr>
          <w:rFonts w:ascii="Arial" w:eastAsia="Times New Roman" w:hAnsi="Arial" w:cs="Arial"/>
          <w:color w:val="242424"/>
          <w:spacing w:val="-1"/>
          <w:lang w:bidi="gu-IN"/>
        </w:rPr>
      </w:pPr>
      <w:r>
        <w:rPr>
          <w:rFonts w:ascii="Arial" w:eastAsia="Times New Roman" w:hAnsi="Arial" w:cs="Arial"/>
          <w:color w:val="242424"/>
          <w:spacing w:val="-1"/>
          <w:lang w:bidi="gu-IN"/>
        </w:rPr>
        <w:t xml:space="preserve">- </w:t>
      </w:r>
      <w:hyperlink r:id="rId79" w:history="1">
        <w:r w:rsidRPr="0069745D">
          <w:rPr>
            <w:rStyle w:val="Hyperlink"/>
            <w:rFonts w:ascii="Arial" w:eastAsia="Times New Roman" w:hAnsi="Arial" w:cs="Arial"/>
            <w:spacing w:val="-1"/>
            <w:lang w:bidi="gu-IN"/>
          </w:rPr>
          <w:t>https://www.simplifiedcoding.net/bottom-sheet-android/</w:t>
        </w:r>
      </w:hyperlink>
      <w:r>
        <w:rPr>
          <w:rFonts w:ascii="Arial" w:eastAsia="Times New Roman" w:hAnsi="Arial" w:cs="Arial"/>
          <w:color w:val="242424"/>
          <w:spacing w:val="-1"/>
          <w:lang w:bidi="gu-IN"/>
        </w:rPr>
        <w:t xml:space="preserve"> </w:t>
      </w:r>
    </w:p>
    <w:p w:rsidR="00FC6D1C" w:rsidRDefault="00FC6D1C" w:rsidP="00B31295">
      <w:pPr>
        <w:spacing w:line="360" w:lineRule="auto"/>
        <w:rPr>
          <w:rFonts w:ascii="Arial" w:eastAsia="Times New Roman" w:hAnsi="Arial" w:cs="Arial"/>
          <w:color w:val="242424"/>
          <w:spacing w:val="-1"/>
          <w:lang w:bidi="gu-IN"/>
        </w:rPr>
      </w:pPr>
      <w:r>
        <w:rPr>
          <w:rFonts w:ascii="Arial" w:eastAsia="Times New Roman" w:hAnsi="Arial" w:cs="Arial"/>
          <w:color w:val="242424"/>
          <w:spacing w:val="-1"/>
          <w:lang w:bidi="gu-IN"/>
        </w:rPr>
        <w:t xml:space="preserve">- </w:t>
      </w:r>
      <w:r w:rsidRPr="00FC6D1C">
        <w:rPr>
          <w:rFonts w:ascii="Arial" w:eastAsia="Times New Roman" w:hAnsi="Arial" w:cs="Arial"/>
          <w:color w:val="242424"/>
          <w:spacing w:val="-1"/>
          <w:lang w:bidi="gu-IN"/>
        </w:rPr>
        <w:t>Bottom sheets show secondary content anchored to the bottom of the screen</w:t>
      </w:r>
      <w:r>
        <w:rPr>
          <w:rFonts w:ascii="Arial" w:eastAsia="Times New Roman" w:hAnsi="Arial" w:cs="Arial"/>
          <w:color w:val="242424"/>
          <w:spacing w:val="-1"/>
          <w:lang w:bidi="gu-IN"/>
        </w:rPr>
        <w:t>.</w:t>
      </w:r>
    </w:p>
    <w:p w:rsidR="00FC6D1C" w:rsidRPr="00FC6D1C" w:rsidRDefault="00FC6D1C" w:rsidP="00FC6D1C">
      <w:pPr>
        <w:pStyle w:val="Heading2"/>
        <w:shd w:val="clear" w:color="auto" w:fill="FFFFFF"/>
        <w:spacing w:before="0" w:beforeAutospacing="0" w:after="300" w:afterAutospacing="0"/>
        <w:rPr>
          <w:rFonts w:ascii="Arial" w:hAnsi="Arial" w:cs="Arial"/>
          <w:color w:val="242424"/>
          <w:spacing w:val="-1"/>
          <w:sz w:val="22"/>
          <w:szCs w:val="22"/>
        </w:rPr>
      </w:pPr>
      <w:r w:rsidRPr="00FC6D1C">
        <w:rPr>
          <w:rFonts w:ascii="Arial" w:hAnsi="Arial" w:cs="Arial"/>
          <w:color w:val="242424"/>
          <w:spacing w:val="-1"/>
          <w:sz w:val="22"/>
          <w:szCs w:val="22"/>
          <w:highlight w:val="yellow"/>
        </w:rPr>
        <w:t>Types of Bottom Sheet</w:t>
      </w:r>
    </w:p>
    <w:p w:rsidR="00FC6D1C" w:rsidRPr="00FC6D1C" w:rsidRDefault="00FC6D1C" w:rsidP="00FC6D1C">
      <w:pPr>
        <w:pStyle w:val="Heading3"/>
        <w:shd w:val="clear" w:color="auto" w:fill="FFFFFF"/>
        <w:spacing w:before="0" w:after="300" w:line="288" w:lineRule="atLeast"/>
        <w:rPr>
          <w:rFonts w:ascii="Arial" w:eastAsia="Times New Roman" w:hAnsi="Arial" w:cs="Arial"/>
          <w:color w:val="242424"/>
          <w:spacing w:val="-1"/>
          <w:sz w:val="22"/>
          <w:szCs w:val="22"/>
          <w:lang w:bidi="gu-IN"/>
        </w:rPr>
      </w:pPr>
      <w:r w:rsidRPr="00FC6D1C">
        <w:rPr>
          <w:rFonts w:ascii="Arial" w:eastAsia="Times New Roman" w:hAnsi="Arial" w:cs="Arial"/>
          <w:color w:val="242424"/>
          <w:spacing w:val="-1"/>
          <w:sz w:val="22"/>
          <w:szCs w:val="22"/>
          <w:lang w:bidi="gu-IN"/>
        </w:rPr>
        <w:t>#1 Persistent Bottom Sheet</w:t>
      </w:r>
    </w:p>
    <w:p w:rsidR="00FC6D1C" w:rsidRPr="00FC6D1C" w:rsidRDefault="00FC6D1C" w:rsidP="00FC6D1C">
      <w:pPr>
        <w:pStyle w:val="NormalWeb"/>
        <w:shd w:val="clear" w:color="auto" w:fill="FFFFFF"/>
        <w:spacing w:before="0" w:beforeAutospacing="0" w:after="360" w:afterAutospacing="0"/>
        <w:rPr>
          <w:rFonts w:ascii="Arial" w:hAnsi="Arial" w:cs="Arial"/>
          <w:color w:val="242424"/>
          <w:spacing w:val="-1"/>
          <w:sz w:val="22"/>
          <w:szCs w:val="22"/>
        </w:rPr>
      </w:pPr>
      <w:r w:rsidRPr="00FC6D1C">
        <w:rPr>
          <w:rFonts w:ascii="Arial" w:hAnsi="Arial" w:cs="Arial"/>
          <w:color w:val="242424"/>
          <w:spacing w:val="-1"/>
          <w:sz w:val="22"/>
          <w:szCs w:val="22"/>
        </w:rPr>
        <w:t>As clear from the name, it is persistent</w:t>
      </w:r>
      <w:r w:rsidR="00611105">
        <w:rPr>
          <w:rFonts w:ascii="Arial" w:hAnsi="Arial" w:cs="Arial"/>
          <w:color w:val="242424"/>
          <w:spacing w:val="-1"/>
          <w:sz w:val="22"/>
          <w:szCs w:val="22"/>
        </w:rPr>
        <w:t xml:space="preserve"> (will not hide)</w:t>
      </w:r>
      <w:r w:rsidRPr="00FC6D1C">
        <w:rPr>
          <w:rFonts w:ascii="Arial" w:hAnsi="Arial" w:cs="Arial"/>
          <w:color w:val="242424"/>
          <w:spacing w:val="-1"/>
          <w:sz w:val="22"/>
          <w:szCs w:val="22"/>
        </w:rPr>
        <w:t xml:space="preserve"> at the bottom of the screen. A user can view the full Bottom Sheet by dragging the sheet up vertically. The Bottom Sheet is slightly elevated, and it can display more options or app content to the user. For example, the picture that we saw above is an example of a persistent bottom sheet.</w:t>
      </w:r>
      <w:r>
        <w:rPr>
          <w:rFonts w:ascii="Arial" w:hAnsi="Arial" w:cs="Arial"/>
          <w:color w:val="242424"/>
          <w:spacing w:val="-1"/>
          <w:sz w:val="22"/>
          <w:szCs w:val="22"/>
        </w:rPr>
        <w:t xml:space="preserve"> </w:t>
      </w:r>
      <w:r w:rsidRPr="00FC6D1C">
        <w:rPr>
          <w:rFonts w:ascii="Arial" w:hAnsi="Arial" w:cs="Arial"/>
          <w:b/>
          <w:bCs/>
          <w:color w:val="242424"/>
          <w:spacing w:val="-1"/>
          <w:sz w:val="22"/>
          <w:szCs w:val="22"/>
        </w:rPr>
        <w:t>The screen behind bottomsheet is accessible.</w:t>
      </w:r>
    </w:p>
    <w:p w:rsidR="00FC6D1C" w:rsidRPr="00FC6D1C" w:rsidRDefault="00FC6D1C" w:rsidP="00FC6D1C">
      <w:pPr>
        <w:pStyle w:val="Heading3"/>
        <w:shd w:val="clear" w:color="auto" w:fill="FFFFFF"/>
        <w:spacing w:before="0" w:after="300" w:line="288" w:lineRule="atLeast"/>
        <w:rPr>
          <w:rFonts w:ascii="Arial" w:eastAsia="Times New Roman" w:hAnsi="Arial" w:cs="Arial"/>
          <w:color w:val="242424"/>
          <w:spacing w:val="-1"/>
          <w:sz w:val="22"/>
          <w:szCs w:val="22"/>
          <w:lang w:bidi="gu-IN"/>
        </w:rPr>
      </w:pPr>
      <w:r w:rsidRPr="00FC6D1C">
        <w:rPr>
          <w:rFonts w:ascii="Arial" w:eastAsia="Times New Roman" w:hAnsi="Arial" w:cs="Arial"/>
          <w:color w:val="242424"/>
          <w:spacing w:val="-1"/>
          <w:sz w:val="22"/>
          <w:szCs w:val="22"/>
          <w:lang w:bidi="gu-IN"/>
        </w:rPr>
        <w:lastRenderedPageBreak/>
        <w:t>#2 Modal Bottom Sheets</w:t>
      </w:r>
    </w:p>
    <w:p w:rsidR="00FC6D1C" w:rsidRPr="00FC6D1C" w:rsidRDefault="00FC6D1C" w:rsidP="00FC6D1C">
      <w:pPr>
        <w:pStyle w:val="NormalWeb"/>
        <w:shd w:val="clear" w:color="auto" w:fill="FFFFFF"/>
        <w:spacing w:before="0" w:beforeAutospacing="0" w:after="360" w:afterAutospacing="0"/>
        <w:rPr>
          <w:rFonts w:ascii="Arial" w:hAnsi="Arial" w:cs="Arial"/>
          <w:color w:val="242424"/>
          <w:spacing w:val="-1"/>
          <w:sz w:val="22"/>
          <w:szCs w:val="22"/>
        </w:rPr>
      </w:pPr>
      <w:r w:rsidRPr="00FC6D1C">
        <w:rPr>
          <w:rFonts w:ascii="Arial" w:hAnsi="Arial" w:cs="Arial"/>
          <w:color w:val="242424"/>
          <w:spacing w:val="-1"/>
          <w:sz w:val="22"/>
          <w:szCs w:val="22"/>
        </w:rPr>
        <w:t>Again as the name suggests, these sheets behave like Modals or dialogues</w:t>
      </w:r>
      <w:r w:rsidRPr="00FC6D1C">
        <w:rPr>
          <w:rFonts w:ascii="Arial" w:hAnsi="Arial" w:cs="Arial"/>
          <w:b/>
          <w:bCs/>
          <w:color w:val="242424"/>
          <w:spacing w:val="-1"/>
          <w:sz w:val="22"/>
          <w:szCs w:val="22"/>
        </w:rPr>
        <w:t>. It shadows the activity or fragment when activated.</w:t>
      </w:r>
      <w:r w:rsidRPr="00FC6D1C">
        <w:rPr>
          <w:rFonts w:ascii="Arial" w:hAnsi="Arial" w:cs="Arial"/>
          <w:color w:val="242424"/>
          <w:spacing w:val="-1"/>
          <w:sz w:val="22"/>
          <w:szCs w:val="22"/>
        </w:rPr>
        <w:t xml:space="preserve"> And if we tap outside the Bottom Sheet, it is dismissed just like a modal. A user can also slide up and slide down to activate and deactivate the Bottom Sheet, respectively.</w:t>
      </w:r>
    </w:p>
    <w:p w:rsidR="006A6FD5" w:rsidRPr="008B1751" w:rsidRDefault="006A6FD5" w:rsidP="006A6FD5">
      <w:pPr>
        <w:tabs>
          <w:tab w:val="left" w:pos="4395"/>
        </w:tabs>
        <w:spacing w:line="240" w:lineRule="auto"/>
        <w:jc w:val="center"/>
        <w:rPr>
          <w:b/>
          <w:bCs/>
          <w:sz w:val="32"/>
          <w:szCs w:val="32"/>
          <w:highlight w:val="cyan"/>
        </w:rPr>
      </w:pPr>
      <w:r>
        <w:rPr>
          <w:b/>
          <w:bCs/>
          <w:sz w:val="32"/>
          <w:szCs w:val="32"/>
          <w:highlight w:val="cyan"/>
        </w:rPr>
        <w:t xml:space="preserve">Parallax Effect </w:t>
      </w:r>
    </w:p>
    <w:p w:rsidR="00FC6D1C" w:rsidRPr="006A6FD5" w:rsidRDefault="006A6FD5" w:rsidP="00B31295">
      <w:pPr>
        <w:spacing w:line="360" w:lineRule="auto"/>
        <w:rPr>
          <w:rFonts w:ascii="Arial" w:eastAsia="Times New Roman" w:hAnsi="Arial" w:cs="Arial"/>
          <w:b/>
          <w:bCs/>
          <w:color w:val="242424"/>
          <w:spacing w:val="-1"/>
          <w:lang w:bidi="gu-IN"/>
        </w:rPr>
      </w:pPr>
      <w:r w:rsidRPr="006A6FD5">
        <w:rPr>
          <w:rFonts w:ascii="Arial" w:eastAsia="Times New Roman" w:hAnsi="Arial" w:cs="Arial"/>
          <w:b/>
          <w:bCs/>
          <w:color w:val="242424"/>
          <w:spacing w:val="-1"/>
          <w:highlight w:val="yellow"/>
          <w:lang w:bidi="gu-IN"/>
        </w:rPr>
        <w:t>Sources</w:t>
      </w:r>
    </w:p>
    <w:p w:rsidR="006A6FD5" w:rsidRPr="0009440B" w:rsidRDefault="006A6FD5" w:rsidP="006A6FD5">
      <w:pPr>
        <w:autoSpaceDE w:val="0"/>
        <w:rPr>
          <w:rFonts w:ascii="Arial" w:eastAsia="HelveticaNeue" w:hAnsi="Arial" w:cs="Arial"/>
          <w:color w:val="1A1C1F"/>
        </w:rPr>
      </w:pPr>
    </w:p>
    <w:p w:rsidR="006A6FD5" w:rsidRPr="0009440B" w:rsidRDefault="006A6FD5" w:rsidP="006A6FD5">
      <w:pPr>
        <w:autoSpaceDE w:val="0"/>
        <w:rPr>
          <w:rFonts w:ascii="Arial" w:eastAsia="HelveticaNeue" w:hAnsi="Arial" w:cs="Arial"/>
          <w:color w:val="1A1C1F"/>
        </w:rPr>
      </w:pPr>
      <w:r w:rsidRPr="0009440B">
        <w:rPr>
          <w:rFonts w:ascii="Arial" w:eastAsia="Helvetica-Bold" w:hAnsi="Arial" w:cs="Arial"/>
          <w:b/>
          <w:bCs/>
          <w:color w:val="000000"/>
        </w:rPr>
        <w:t>Collapsing toolbar with Parallax effect ( Best tutorial with different mode effects ) :</w:t>
      </w:r>
    </w:p>
    <w:p w:rsidR="006A6FD5" w:rsidRPr="0009440B" w:rsidRDefault="00F6093F" w:rsidP="006A6FD5">
      <w:pPr>
        <w:autoSpaceDE w:val="0"/>
        <w:rPr>
          <w:rFonts w:ascii="Arial" w:eastAsia="HelveticaNeue" w:hAnsi="Arial" w:cs="Arial"/>
          <w:color w:val="1A1C1F"/>
        </w:rPr>
      </w:pPr>
      <w:hyperlink r:id="rId80" w:history="1">
        <w:r w:rsidR="006A6FD5" w:rsidRPr="0069745D">
          <w:rPr>
            <w:rStyle w:val="Hyperlink"/>
            <w:rFonts w:ascii="Arial" w:eastAsia="HelveticaNeue" w:hAnsi="Arial" w:cs="Arial"/>
          </w:rPr>
          <w:t>https://www.youtube.com/watch?v=6UmHGn076To</w:t>
        </w:r>
      </w:hyperlink>
      <w:r w:rsidR="006A6FD5">
        <w:rPr>
          <w:rFonts w:ascii="Arial" w:eastAsia="HelveticaNeue" w:hAnsi="Arial" w:cs="Arial"/>
          <w:color w:val="1A1C1F"/>
        </w:rPr>
        <w:t xml:space="preserve"> </w:t>
      </w:r>
    </w:p>
    <w:p w:rsidR="006A6FD5" w:rsidRPr="0009440B" w:rsidRDefault="006A6FD5" w:rsidP="006A6FD5">
      <w:pPr>
        <w:autoSpaceDE w:val="0"/>
        <w:rPr>
          <w:rFonts w:ascii="Arial" w:eastAsia="HelveticaNeue" w:hAnsi="Arial" w:cs="Arial"/>
          <w:color w:val="1A1C1F"/>
        </w:rPr>
      </w:pPr>
      <w:r w:rsidRPr="0009440B">
        <w:rPr>
          <w:rFonts w:ascii="Arial" w:eastAsia="HelveticaNeue" w:hAnsi="Arial" w:cs="Arial"/>
          <w:color w:val="1A1C1F"/>
        </w:rPr>
        <w:t>Can also read for Parallax effect :</w:t>
      </w:r>
    </w:p>
    <w:p w:rsidR="006A6FD5" w:rsidRPr="0009440B" w:rsidRDefault="00F6093F" w:rsidP="006A6FD5">
      <w:pPr>
        <w:autoSpaceDE w:val="0"/>
        <w:rPr>
          <w:rFonts w:ascii="Arial" w:eastAsia="HelveticaNeue" w:hAnsi="Arial" w:cs="Arial"/>
          <w:color w:val="1A1C1F"/>
        </w:rPr>
      </w:pPr>
      <w:hyperlink r:id="rId81" w:history="1">
        <w:r w:rsidR="006A6FD5" w:rsidRPr="0069745D">
          <w:rPr>
            <w:rStyle w:val="Hyperlink"/>
            <w:rFonts w:ascii="Arial" w:eastAsia="HelveticaNeue" w:hAnsi="Arial" w:cs="Arial"/>
          </w:rPr>
          <w:t>https://en.proft.me/2017/04/23/how-create-parallax-scrolling-android/</w:t>
        </w:r>
      </w:hyperlink>
      <w:r w:rsidR="006A6FD5">
        <w:rPr>
          <w:rFonts w:ascii="Arial" w:eastAsia="HelveticaNeue" w:hAnsi="Arial" w:cs="Arial"/>
          <w:color w:val="1A1C1F"/>
        </w:rPr>
        <w:t xml:space="preserve"> </w:t>
      </w:r>
    </w:p>
    <w:p w:rsidR="006A6FD5" w:rsidRPr="0009440B" w:rsidRDefault="00F6093F" w:rsidP="006A6FD5">
      <w:pPr>
        <w:autoSpaceDE w:val="0"/>
        <w:rPr>
          <w:rFonts w:ascii="Arial" w:eastAsia="HelveticaNeue" w:hAnsi="Arial" w:cs="Arial"/>
          <w:color w:val="1A1C1F"/>
        </w:rPr>
      </w:pPr>
      <w:hyperlink r:id="rId82" w:history="1">
        <w:r w:rsidR="006A6FD5" w:rsidRPr="0069745D">
          <w:rPr>
            <w:rStyle w:val="Hyperlink"/>
            <w:rFonts w:ascii="Arial" w:eastAsia="HelveticaNeue" w:hAnsi="Arial" w:cs="Arial"/>
          </w:rPr>
          <w:t>https://blog.mindorks.com/parallax-effect-in-android</w:t>
        </w:r>
      </w:hyperlink>
      <w:r w:rsidR="006A6FD5">
        <w:rPr>
          <w:rFonts w:ascii="Arial" w:eastAsia="HelveticaNeue" w:hAnsi="Arial" w:cs="Arial"/>
          <w:color w:val="1A1C1F"/>
        </w:rPr>
        <w:t xml:space="preserve"> </w:t>
      </w:r>
    </w:p>
    <w:p w:rsidR="006A6FD5" w:rsidRDefault="006A6FD5" w:rsidP="00B31295">
      <w:pPr>
        <w:spacing w:line="360" w:lineRule="auto"/>
        <w:rPr>
          <w:rFonts w:ascii="Arial" w:eastAsia="Times New Roman" w:hAnsi="Arial" w:cs="Arial"/>
          <w:color w:val="242424"/>
          <w:spacing w:val="-1"/>
          <w:lang w:bidi="gu-IN"/>
        </w:rPr>
      </w:pPr>
    </w:p>
    <w:p w:rsidR="009A381B" w:rsidRPr="008B1751" w:rsidRDefault="009A381B" w:rsidP="009A381B">
      <w:pPr>
        <w:tabs>
          <w:tab w:val="left" w:pos="4395"/>
        </w:tabs>
        <w:spacing w:line="240" w:lineRule="auto"/>
        <w:jc w:val="center"/>
        <w:rPr>
          <w:b/>
          <w:bCs/>
          <w:sz w:val="32"/>
          <w:szCs w:val="32"/>
          <w:highlight w:val="cyan"/>
        </w:rPr>
      </w:pPr>
      <w:r>
        <w:rPr>
          <w:b/>
          <w:bCs/>
          <w:sz w:val="32"/>
          <w:szCs w:val="32"/>
          <w:highlight w:val="cyan"/>
        </w:rPr>
        <w:t xml:space="preserve">Work Manager </w:t>
      </w:r>
    </w:p>
    <w:p w:rsidR="009A381B" w:rsidRPr="006A6FD5" w:rsidRDefault="009A381B" w:rsidP="009A381B">
      <w:pPr>
        <w:spacing w:line="360" w:lineRule="auto"/>
        <w:rPr>
          <w:rFonts w:ascii="Arial" w:eastAsia="Times New Roman" w:hAnsi="Arial" w:cs="Arial"/>
          <w:b/>
          <w:bCs/>
          <w:color w:val="242424"/>
          <w:spacing w:val="-1"/>
          <w:lang w:bidi="gu-IN"/>
        </w:rPr>
      </w:pPr>
      <w:r w:rsidRPr="006A6FD5">
        <w:rPr>
          <w:rFonts w:ascii="Arial" w:eastAsia="Times New Roman" w:hAnsi="Arial" w:cs="Arial"/>
          <w:b/>
          <w:bCs/>
          <w:color w:val="242424"/>
          <w:spacing w:val="-1"/>
          <w:highlight w:val="yellow"/>
          <w:lang w:bidi="gu-IN"/>
        </w:rPr>
        <w:t>Sources</w:t>
      </w:r>
    </w:p>
    <w:p w:rsidR="009A381B" w:rsidRDefault="009A381B" w:rsidP="00B31295">
      <w:pPr>
        <w:spacing w:line="360" w:lineRule="auto"/>
        <w:rPr>
          <w:rFonts w:ascii="Arial" w:eastAsia="Times New Roman" w:hAnsi="Arial" w:cs="Arial"/>
          <w:color w:val="242424"/>
          <w:spacing w:val="-1"/>
          <w:lang w:bidi="gu-IN"/>
        </w:rPr>
      </w:pPr>
      <w:r>
        <w:rPr>
          <w:rFonts w:ascii="Arial" w:eastAsia="Times New Roman" w:hAnsi="Arial" w:cs="Arial"/>
          <w:color w:val="242424"/>
          <w:spacing w:val="-1"/>
          <w:lang w:bidi="gu-IN"/>
        </w:rPr>
        <w:t xml:space="preserve">- </w:t>
      </w:r>
      <w:hyperlink r:id="rId83" w:history="1">
        <w:r w:rsidRPr="00B60670">
          <w:rPr>
            <w:rStyle w:val="Hyperlink"/>
            <w:rFonts w:ascii="Arial" w:eastAsia="Times New Roman" w:hAnsi="Arial" w:cs="Arial"/>
            <w:spacing w:val="-1"/>
            <w:lang w:bidi="gu-IN"/>
          </w:rPr>
          <w:t>https://developer.android.com/topic/libraries/architecture/workmanager</w:t>
        </w:r>
      </w:hyperlink>
      <w:r>
        <w:rPr>
          <w:rFonts w:ascii="Arial" w:eastAsia="Times New Roman" w:hAnsi="Arial" w:cs="Arial"/>
          <w:color w:val="242424"/>
          <w:spacing w:val="-1"/>
          <w:lang w:bidi="gu-IN"/>
        </w:rPr>
        <w:t xml:space="preserve"> </w:t>
      </w:r>
    </w:p>
    <w:p w:rsidR="00E453FA" w:rsidRDefault="009A381B" w:rsidP="00B31295">
      <w:pPr>
        <w:spacing w:line="360" w:lineRule="auto"/>
        <w:rPr>
          <w:rFonts w:ascii="Arial" w:eastAsia="Times New Roman" w:hAnsi="Arial" w:cs="Arial"/>
          <w:color w:val="242424"/>
          <w:spacing w:val="-1"/>
          <w:lang w:bidi="gu-IN"/>
        </w:rPr>
      </w:pPr>
      <w:r>
        <w:rPr>
          <w:rFonts w:ascii="Arial" w:eastAsia="Times New Roman" w:hAnsi="Arial" w:cs="Arial"/>
          <w:color w:val="242424"/>
          <w:spacing w:val="-1"/>
          <w:lang w:bidi="gu-IN"/>
        </w:rPr>
        <w:t xml:space="preserve">- </w:t>
      </w:r>
      <w:hyperlink r:id="rId84" w:history="1">
        <w:r w:rsidRPr="00B60670">
          <w:rPr>
            <w:rStyle w:val="Hyperlink"/>
            <w:rFonts w:ascii="Arial" w:eastAsia="Times New Roman" w:hAnsi="Arial" w:cs="Arial"/>
            <w:spacing w:val="-1"/>
            <w:lang w:bidi="gu-IN"/>
          </w:rPr>
          <w:t>https://www.youtube.com/watch?v=sPPQ8lTsdhM&amp;t=15s</w:t>
        </w:r>
      </w:hyperlink>
      <w:r w:rsidR="00E453FA">
        <w:rPr>
          <w:rFonts w:ascii="Arial" w:eastAsia="Times New Roman" w:hAnsi="Arial" w:cs="Arial"/>
          <w:color w:val="242424"/>
          <w:spacing w:val="-1"/>
          <w:lang w:bidi="gu-IN"/>
        </w:rPr>
        <w:t xml:space="preserve">    by Cheezy Code.</w:t>
      </w:r>
    </w:p>
    <w:p w:rsidR="00D432DE" w:rsidRDefault="00D432DE" w:rsidP="00B31295">
      <w:pPr>
        <w:spacing w:line="360" w:lineRule="auto"/>
        <w:rPr>
          <w:rFonts w:ascii="Arial" w:eastAsia="Times New Roman" w:hAnsi="Arial" w:cs="Arial"/>
          <w:color w:val="242424"/>
          <w:spacing w:val="-1"/>
          <w:lang w:bidi="gu-IN"/>
        </w:rPr>
      </w:pPr>
      <w:r>
        <w:rPr>
          <w:rFonts w:ascii="Arial" w:eastAsia="Times New Roman" w:hAnsi="Arial" w:cs="Arial"/>
          <w:color w:val="242424"/>
          <w:spacing w:val="-1"/>
          <w:lang w:bidi="gu-IN"/>
        </w:rPr>
        <w:t xml:space="preserve">- </w:t>
      </w:r>
      <w:hyperlink r:id="rId85" w:history="1">
        <w:r w:rsidRPr="00B60670">
          <w:rPr>
            <w:rStyle w:val="Hyperlink"/>
            <w:rFonts w:ascii="Arial" w:eastAsia="Times New Roman" w:hAnsi="Arial" w:cs="Arial"/>
            <w:spacing w:val="-1"/>
            <w:lang w:bidi="gu-IN"/>
          </w:rPr>
          <w:t>https://www.youtube.com/watch?v=prVmo-IMmys</w:t>
        </w:r>
      </w:hyperlink>
      <w:r>
        <w:rPr>
          <w:rFonts w:ascii="Arial" w:eastAsia="Times New Roman" w:hAnsi="Arial" w:cs="Arial"/>
          <w:color w:val="242424"/>
          <w:spacing w:val="-1"/>
          <w:lang w:bidi="gu-IN"/>
        </w:rPr>
        <w:t xml:space="preserve"> – Can refer</w:t>
      </w:r>
    </w:p>
    <w:p w:rsidR="00E453FA" w:rsidRDefault="00E453FA" w:rsidP="00E453FA">
      <w:pPr>
        <w:pStyle w:val="NormalWeb"/>
        <w:shd w:val="clear" w:color="auto" w:fill="FFFFFF"/>
        <w:spacing w:before="240" w:beforeAutospacing="0" w:after="240" w:afterAutospacing="0"/>
        <w:rPr>
          <w:rFonts w:ascii="Arial" w:hAnsi="Arial" w:cs="Arial"/>
          <w:color w:val="202124"/>
          <w:sz w:val="22"/>
          <w:szCs w:val="22"/>
        </w:rPr>
      </w:pPr>
      <w:r>
        <w:rPr>
          <w:rFonts w:ascii="Arial" w:hAnsi="Arial" w:cs="Arial"/>
          <w:color w:val="242424"/>
          <w:spacing w:val="-1"/>
          <w:sz w:val="22"/>
          <w:szCs w:val="22"/>
        </w:rPr>
        <w:t xml:space="preserve">&gt; </w:t>
      </w:r>
      <w:r w:rsidRPr="00E453FA">
        <w:rPr>
          <w:rFonts w:ascii="Arial" w:hAnsi="Arial" w:cs="Arial"/>
          <w:color w:val="242424"/>
          <w:spacing w:val="-1"/>
          <w:sz w:val="22"/>
          <w:szCs w:val="22"/>
        </w:rPr>
        <w:t xml:space="preserve"> </w:t>
      </w:r>
      <w:hyperlink r:id="rId86" w:history="1">
        <w:r w:rsidRPr="00E453FA">
          <w:rPr>
            <w:rStyle w:val="Hyperlink"/>
            <w:rFonts w:ascii="Arial" w:hAnsi="Arial" w:cs="Arial"/>
            <w:sz w:val="22"/>
            <w:szCs w:val="22"/>
          </w:rPr>
          <w:t>WorkManager</w:t>
        </w:r>
      </w:hyperlink>
      <w:r w:rsidRPr="00E453FA">
        <w:rPr>
          <w:rFonts w:ascii="Arial" w:hAnsi="Arial" w:cs="Arial"/>
          <w:color w:val="202124"/>
          <w:sz w:val="22"/>
          <w:szCs w:val="22"/>
        </w:rPr>
        <w:t> is the recommended solution for persistent work. Work is persistent when it remains scheduled through app restarts and system reboots. Because most background processing is best accomplished through persistent work, WorkManager is the primary recommended API for background processing.</w:t>
      </w:r>
    </w:p>
    <w:p w:rsidR="00E453FA" w:rsidRPr="00E453FA" w:rsidRDefault="00E453FA" w:rsidP="00E453FA">
      <w:pPr>
        <w:pStyle w:val="NormalWeb"/>
        <w:shd w:val="clear" w:color="auto" w:fill="FFFFFF"/>
        <w:spacing w:before="240" w:beforeAutospacing="0" w:after="240" w:afterAutospacing="0"/>
        <w:rPr>
          <w:rFonts w:ascii="Arial" w:hAnsi="Arial" w:cs="Arial"/>
          <w:b/>
          <w:bCs/>
          <w:color w:val="202124"/>
          <w:sz w:val="22"/>
          <w:szCs w:val="22"/>
        </w:rPr>
      </w:pPr>
      <w:r w:rsidRPr="00E453FA">
        <w:rPr>
          <w:rFonts w:ascii="Arial" w:hAnsi="Arial" w:cs="Arial"/>
          <w:b/>
          <w:bCs/>
          <w:color w:val="202124"/>
          <w:sz w:val="22"/>
          <w:szCs w:val="22"/>
        </w:rPr>
        <w:t xml:space="preserve">&gt; </w:t>
      </w:r>
      <w:r w:rsidRPr="00E453FA">
        <w:rPr>
          <w:rStyle w:val="devsite-heading"/>
          <w:rFonts w:ascii="Arial" w:eastAsiaTheme="majorEastAsia" w:hAnsi="Arial" w:cs="Arial"/>
          <w:b/>
          <w:bCs/>
          <w:color w:val="202124"/>
          <w:sz w:val="22"/>
          <w:szCs w:val="22"/>
        </w:rPr>
        <w:t>Types of persistent work</w:t>
      </w:r>
      <w:r>
        <w:rPr>
          <w:rStyle w:val="devsite-heading"/>
          <w:rFonts w:ascii="Arial" w:eastAsiaTheme="majorEastAsia" w:hAnsi="Arial" w:cs="Arial"/>
          <w:b/>
          <w:bCs/>
          <w:color w:val="202124"/>
          <w:sz w:val="22"/>
          <w:szCs w:val="22"/>
        </w:rPr>
        <w:t xml:space="preserve"> :</w:t>
      </w:r>
    </w:p>
    <w:p w:rsidR="00E453FA" w:rsidRPr="00E453FA" w:rsidRDefault="00E453FA" w:rsidP="00E453FA">
      <w:pPr>
        <w:pStyle w:val="NormalWeb"/>
        <w:shd w:val="clear" w:color="auto" w:fill="FFFFFF"/>
        <w:spacing w:before="240" w:beforeAutospacing="0" w:after="240" w:afterAutospacing="0"/>
        <w:rPr>
          <w:rFonts w:ascii="Arial" w:hAnsi="Arial" w:cs="Arial"/>
          <w:color w:val="202124"/>
          <w:sz w:val="22"/>
          <w:szCs w:val="22"/>
        </w:rPr>
      </w:pPr>
      <w:r w:rsidRPr="00E453FA">
        <w:rPr>
          <w:rFonts w:ascii="Arial" w:hAnsi="Arial" w:cs="Arial"/>
          <w:color w:val="202124"/>
          <w:sz w:val="22"/>
          <w:szCs w:val="22"/>
        </w:rPr>
        <w:t>WorkManager handles three types of persistent work:</w:t>
      </w:r>
    </w:p>
    <w:p w:rsidR="00E453FA" w:rsidRPr="00E453FA" w:rsidRDefault="00E453FA" w:rsidP="00E453FA">
      <w:pPr>
        <w:numPr>
          <w:ilvl w:val="0"/>
          <w:numId w:val="21"/>
        </w:numPr>
        <w:shd w:val="clear" w:color="auto" w:fill="FFFFFF"/>
        <w:spacing w:before="180" w:after="180" w:line="240" w:lineRule="auto"/>
        <w:ind w:left="0"/>
        <w:rPr>
          <w:rFonts w:ascii="Arial" w:hAnsi="Arial" w:cs="Arial"/>
          <w:color w:val="202124"/>
        </w:rPr>
      </w:pPr>
      <w:r w:rsidRPr="00E453FA">
        <w:rPr>
          <w:rStyle w:val="Strong"/>
          <w:rFonts w:ascii="Arial" w:hAnsi="Arial" w:cs="Arial"/>
          <w:color w:val="202124"/>
        </w:rPr>
        <w:t>Immediate</w:t>
      </w:r>
      <w:r w:rsidRPr="00E453FA">
        <w:rPr>
          <w:rFonts w:ascii="Arial" w:hAnsi="Arial" w:cs="Arial"/>
          <w:color w:val="202124"/>
        </w:rPr>
        <w:t>: Tasks that must begin immediately and complete soon. May be expedited.</w:t>
      </w:r>
    </w:p>
    <w:p w:rsidR="00E453FA" w:rsidRPr="00E453FA" w:rsidRDefault="00E453FA" w:rsidP="00E453FA">
      <w:pPr>
        <w:numPr>
          <w:ilvl w:val="0"/>
          <w:numId w:val="21"/>
        </w:numPr>
        <w:shd w:val="clear" w:color="auto" w:fill="FFFFFF"/>
        <w:spacing w:before="180" w:after="180" w:line="240" w:lineRule="auto"/>
        <w:ind w:left="0"/>
        <w:rPr>
          <w:rFonts w:ascii="Arial" w:hAnsi="Arial" w:cs="Arial"/>
          <w:color w:val="202124"/>
        </w:rPr>
      </w:pPr>
      <w:r w:rsidRPr="00E453FA">
        <w:rPr>
          <w:rStyle w:val="Strong"/>
          <w:rFonts w:ascii="Arial" w:hAnsi="Arial" w:cs="Arial"/>
          <w:color w:val="202124"/>
        </w:rPr>
        <w:t>Long Running</w:t>
      </w:r>
      <w:r w:rsidRPr="00E453FA">
        <w:rPr>
          <w:rFonts w:ascii="Arial" w:hAnsi="Arial" w:cs="Arial"/>
          <w:color w:val="202124"/>
        </w:rPr>
        <w:t>: Tasks which might run for longer, potentially longer than 10 minutes.</w:t>
      </w:r>
    </w:p>
    <w:p w:rsidR="00E453FA" w:rsidRPr="00E453FA" w:rsidRDefault="00E453FA" w:rsidP="00E453FA">
      <w:pPr>
        <w:numPr>
          <w:ilvl w:val="0"/>
          <w:numId w:val="21"/>
        </w:numPr>
        <w:shd w:val="clear" w:color="auto" w:fill="FFFFFF"/>
        <w:spacing w:before="180" w:after="180" w:line="240" w:lineRule="auto"/>
        <w:ind w:left="0"/>
        <w:rPr>
          <w:rStyle w:val="Strong"/>
          <w:rFonts w:ascii="Arial" w:hAnsi="Arial" w:cs="Arial"/>
          <w:b w:val="0"/>
          <w:bCs w:val="0"/>
          <w:color w:val="202124"/>
        </w:rPr>
      </w:pPr>
      <w:r w:rsidRPr="00E453FA">
        <w:rPr>
          <w:rStyle w:val="Strong"/>
          <w:rFonts w:ascii="Arial" w:hAnsi="Arial" w:cs="Arial"/>
          <w:color w:val="202124"/>
        </w:rPr>
        <w:t>Deferrable</w:t>
      </w:r>
      <w:r w:rsidRPr="00E453FA">
        <w:rPr>
          <w:rFonts w:ascii="Arial" w:hAnsi="Arial" w:cs="Arial"/>
          <w:color w:val="202124"/>
        </w:rPr>
        <w:t>: Scheduled tasks that start at a later time and can run periodically.</w:t>
      </w:r>
    </w:p>
    <w:p w:rsidR="00E453FA" w:rsidRDefault="00E453FA" w:rsidP="00E453FA">
      <w:pPr>
        <w:shd w:val="clear" w:color="auto" w:fill="FFFFFF"/>
        <w:spacing w:before="180" w:after="180" w:line="240" w:lineRule="auto"/>
        <w:rPr>
          <w:rStyle w:val="Strong"/>
          <w:rFonts w:ascii="Arial" w:hAnsi="Arial" w:cs="Arial"/>
          <w:color w:val="202124"/>
        </w:rPr>
      </w:pPr>
      <w:r>
        <w:rPr>
          <w:rStyle w:val="Strong"/>
          <w:rFonts w:ascii="Arial" w:hAnsi="Arial" w:cs="Arial"/>
          <w:color w:val="202124"/>
        </w:rPr>
        <w:t>&gt; Benefits of Work Manager :</w:t>
      </w:r>
    </w:p>
    <w:p w:rsidR="00E453FA" w:rsidRDefault="00E453FA" w:rsidP="00E453FA">
      <w:pPr>
        <w:shd w:val="clear" w:color="auto" w:fill="FFFFFF"/>
        <w:spacing w:before="180" w:after="180" w:line="240" w:lineRule="auto"/>
        <w:rPr>
          <w:rFonts w:ascii="Arial" w:hAnsi="Arial" w:cs="Arial"/>
          <w:color w:val="202124"/>
          <w:shd w:val="clear" w:color="auto" w:fill="FFFFFF"/>
        </w:rPr>
      </w:pPr>
      <w:r w:rsidRPr="00E453FA">
        <w:rPr>
          <w:rStyle w:val="Strong"/>
          <w:rFonts w:ascii="Arial" w:hAnsi="Arial" w:cs="Arial"/>
          <w:b w:val="0"/>
          <w:bCs w:val="0"/>
          <w:color w:val="202124"/>
        </w:rPr>
        <w:t>- Work constraints</w:t>
      </w:r>
      <w:r>
        <w:rPr>
          <w:rStyle w:val="Strong"/>
          <w:rFonts w:ascii="Arial" w:hAnsi="Arial" w:cs="Arial"/>
          <w:color w:val="202124"/>
        </w:rPr>
        <w:t xml:space="preserve"> - </w:t>
      </w:r>
      <w:r>
        <w:rPr>
          <w:rFonts w:ascii="Arial" w:hAnsi="Arial" w:cs="Arial"/>
          <w:color w:val="202124"/>
          <w:shd w:val="clear" w:color="auto" w:fill="FFFFFF"/>
        </w:rPr>
        <w:t> For example, run only when the device is on an unmetered network, when the device is idle, or when it has sufficient battery.</w:t>
      </w:r>
    </w:p>
    <w:p w:rsidR="00E453FA" w:rsidRPr="00E453FA" w:rsidRDefault="00E453FA" w:rsidP="00E453FA">
      <w:pPr>
        <w:shd w:val="clear" w:color="auto" w:fill="FFFFFF"/>
        <w:spacing w:before="180" w:after="180" w:line="240" w:lineRule="auto"/>
        <w:rPr>
          <w:rFonts w:ascii="Arial" w:hAnsi="Arial" w:cs="Arial"/>
          <w:color w:val="202124"/>
          <w:shd w:val="clear" w:color="auto" w:fill="FFFFFF"/>
        </w:rPr>
      </w:pPr>
      <w:r w:rsidRPr="00E453FA">
        <w:rPr>
          <w:rFonts w:ascii="Arial" w:hAnsi="Arial" w:cs="Arial"/>
          <w:color w:val="202124"/>
          <w:shd w:val="clear" w:color="auto" w:fill="FFFFFF"/>
        </w:rPr>
        <w:t xml:space="preserve">- Robust scheduling </w:t>
      </w:r>
    </w:p>
    <w:p w:rsidR="00E453FA" w:rsidRPr="00E453FA" w:rsidRDefault="00E453FA" w:rsidP="00E453FA">
      <w:pPr>
        <w:shd w:val="clear" w:color="auto" w:fill="FFFFFF"/>
        <w:spacing w:before="180" w:after="180" w:line="240" w:lineRule="auto"/>
        <w:rPr>
          <w:rFonts w:ascii="Arial" w:hAnsi="Arial" w:cs="Arial"/>
          <w:color w:val="202124"/>
          <w:shd w:val="clear" w:color="auto" w:fill="FFFFFF"/>
        </w:rPr>
      </w:pPr>
      <w:r w:rsidRPr="00E453FA">
        <w:rPr>
          <w:rFonts w:ascii="Arial" w:hAnsi="Arial" w:cs="Arial"/>
          <w:color w:val="202124"/>
          <w:shd w:val="clear" w:color="auto" w:fill="FFFFFF"/>
        </w:rPr>
        <w:t>- Flexible retry policy</w:t>
      </w:r>
    </w:p>
    <w:p w:rsidR="00E453FA" w:rsidRPr="00E453FA" w:rsidRDefault="00E453FA" w:rsidP="00E453FA">
      <w:pPr>
        <w:shd w:val="clear" w:color="auto" w:fill="FFFFFF"/>
        <w:spacing w:before="180" w:after="180" w:line="240" w:lineRule="auto"/>
        <w:rPr>
          <w:rFonts w:ascii="Arial" w:hAnsi="Arial" w:cs="Arial"/>
          <w:color w:val="202124"/>
        </w:rPr>
      </w:pPr>
      <w:r w:rsidRPr="00E453FA">
        <w:rPr>
          <w:rFonts w:ascii="Arial" w:hAnsi="Arial" w:cs="Arial"/>
          <w:color w:val="202124"/>
          <w:shd w:val="clear" w:color="auto" w:fill="FFFFFF"/>
        </w:rPr>
        <w:t>- Work chaining</w:t>
      </w:r>
    </w:p>
    <w:p w:rsidR="00E453FA" w:rsidRDefault="00E453FA" w:rsidP="00B31295">
      <w:pPr>
        <w:spacing w:line="360" w:lineRule="auto"/>
        <w:rPr>
          <w:rFonts w:ascii="Arial" w:eastAsia="Times New Roman" w:hAnsi="Arial" w:cs="Arial"/>
          <w:color w:val="242424"/>
          <w:spacing w:val="-1"/>
          <w:lang w:bidi="gu-IN"/>
        </w:rPr>
      </w:pPr>
    </w:p>
    <w:p w:rsidR="00AC60C2" w:rsidRPr="007740B3" w:rsidRDefault="00AC60C2" w:rsidP="00AC60C2">
      <w:pPr>
        <w:autoSpaceDE w:val="0"/>
        <w:jc w:val="center"/>
        <w:rPr>
          <w:rFonts w:ascii="Arial" w:eastAsia="HelveticaNeue" w:hAnsi="Arial" w:cs="Arial"/>
          <w:b/>
          <w:bCs/>
          <w:color w:val="1A1C1F"/>
        </w:rPr>
      </w:pPr>
      <w:r w:rsidRPr="0026755D">
        <w:rPr>
          <w:rFonts w:ascii="Arial" w:eastAsia="HelveticaNeue" w:hAnsi="Arial" w:cs="Arial"/>
          <w:b/>
          <w:bCs/>
          <w:color w:val="1A1C1F"/>
          <w:sz w:val="32"/>
          <w:szCs w:val="32"/>
          <w:highlight w:val="cyan"/>
        </w:rPr>
        <w:lastRenderedPageBreak/>
        <w:t>Architecture Components in Android</w:t>
      </w:r>
    </w:p>
    <w:p w:rsidR="00AC60C2" w:rsidRDefault="00AC60C2" w:rsidP="00AC60C2">
      <w:pPr>
        <w:autoSpaceDE w:val="0"/>
        <w:rPr>
          <w:rFonts w:ascii="Arial" w:eastAsia="HelveticaNeue" w:hAnsi="Arial" w:cs="Arial"/>
          <w:color w:val="1A1C1F"/>
        </w:rPr>
      </w:pPr>
    </w:p>
    <w:p w:rsidR="00AC60C2" w:rsidRDefault="00AC60C2" w:rsidP="00AC60C2">
      <w:pPr>
        <w:autoSpaceDE w:val="0"/>
        <w:rPr>
          <w:rFonts w:ascii="Arial" w:eastAsia="HelveticaNeue" w:hAnsi="Arial" w:cs="Arial"/>
          <w:color w:val="1A1C1F"/>
        </w:rPr>
      </w:pPr>
      <w:r>
        <w:rPr>
          <w:rFonts w:ascii="Arial" w:eastAsia="HelveticaNeue" w:hAnsi="Arial" w:cs="Arial"/>
          <w:color w:val="1A1C1F"/>
        </w:rPr>
        <w:t xml:space="preserve">- </w:t>
      </w:r>
      <w:hyperlink r:id="rId87" w:history="1">
        <w:r w:rsidRPr="0007215F">
          <w:rPr>
            <w:rStyle w:val="Hyperlink"/>
            <w:rFonts w:ascii="Arial" w:eastAsia="HelveticaNeue" w:hAnsi="Arial" w:cs="Arial"/>
            <w:lang w:val="en-IN" w:eastAsia="hi-IN" w:bidi="hi-IN"/>
          </w:rPr>
          <w:t>https://www.geeksforgeeks.org/jetpack-architecture-components-in-android/</w:t>
        </w:r>
      </w:hyperlink>
      <w:r>
        <w:rPr>
          <w:rFonts w:ascii="Arial" w:eastAsia="HelveticaNeue" w:hAnsi="Arial" w:cs="Arial"/>
          <w:color w:val="1A1C1F"/>
        </w:rPr>
        <w:t xml:space="preserve"> </w:t>
      </w:r>
    </w:p>
    <w:p w:rsidR="00AC60C2" w:rsidRDefault="00AC60C2" w:rsidP="00AC60C2">
      <w:pPr>
        <w:autoSpaceDE w:val="0"/>
        <w:rPr>
          <w:rFonts w:ascii="Arial" w:eastAsia="HelveticaNeue" w:hAnsi="Arial" w:cs="Arial"/>
          <w:color w:val="1A1C1F"/>
        </w:rPr>
      </w:pPr>
      <w:r>
        <w:rPr>
          <w:rFonts w:ascii="Arial" w:eastAsia="HelveticaNeue" w:hAnsi="Arial" w:cs="Arial"/>
          <w:color w:val="1A1C1F"/>
        </w:rPr>
        <w:t xml:space="preserve">- </w:t>
      </w:r>
      <w:hyperlink r:id="rId88" w:history="1">
        <w:r w:rsidRPr="0007215F">
          <w:rPr>
            <w:rStyle w:val="Hyperlink"/>
            <w:rFonts w:ascii="Arial" w:eastAsia="HelveticaNeue" w:hAnsi="Arial" w:cs="Arial"/>
            <w:lang w:val="en-IN" w:eastAsia="hi-IN" w:bidi="hi-IN"/>
          </w:rPr>
          <w:t>https://www.kodeco.com/books/advanced-android-app-architecture/v1.0/chapters/4-android-architecture-components</w:t>
        </w:r>
      </w:hyperlink>
      <w:r>
        <w:rPr>
          <w:rFonts w:ascii="Arial" w:eastAsia="HelveticaNeue" w:hAnsi="Arial" w:cs="Arial"/>
          <w:color w:val="1A1C1F"/>
        </w:rPr>
        <w:t xml:space="preserve"> </w:t>
      </w:r>
    </w:p>
    <w:p w:rsidR="00C670D5" w:rsidRDefault="00C670D5" w:rsidP="00AC60C2">
      <w:pPr>
        <w:autoSpaceDE w:val="0"/>
        <w:rPr>
          <w:rFonts w:ascii="Arial" w:eastAsia="HelveticaNeue" w:hAnsi="Arial" w:cs="Arial"/>
          <w:color w:val="1A1C1F"/>
        </w:rPr>
      </w:pPr>
      <w:r>
        <w:rPr>
          <w:rFonts w:ascii="Arial" w:eastAsia="HelveticaNeue" w:hAnsi="Arial" w:cs="Arial"/>
          <w:color w:val="1A1C1F"/>
        </w:rPr>
        <w:t>- To remember – Rawalpindi - RaWVaLLPiNDi (Room, WorkManager, ViewModel, LiveData, Lifecycle, Paging, Navigation, DataBinding).</w:t>
      </w:r>
    </w:p>
    <w:p w:rsidR="009A381B" w:rsidRDefault="009A381B" w:rsidP="00B31295">
      <w:pPr>
        <w:spacing w:line="360" w:lineRule="auto"/>
        <w:rPr>
          <w:rFonts w:ascii="Arial" w:eastAsia="Times New Roman" w:hAnsi="Arial" w:cs="Arial"/>
          <w:color w:val="242424"/>
          <w:spacing w:val="-1"/>
          <w:lang w:bidi="gu-IN"/>
        </w:rPr>
      </w:pPr>
    </w:p>
    <w:p w:rsidR="00113520" w:rsidRPr="00397D5A" w:rsidRDefault="00113520" w:rsidP="00397D5A">
      <w:pPr>
        <w:autoSpaceDE w:val="0"/>
        <w:jc w:val="center"/>
        <w:rPr>
          <w:rFonts w:ascii="Arial" w:eastAsia="HelveticaNeue" w:hAnsi="Arial" w:cs="Arial"/>
          <w:b/>
          <w:bCs/>
          <w:color w:val="1A1C1F"/>
          <w:sz w:val="32"/>
          <w:szCs w:val="32"/>
          <w:highlight w:val="cyan"/>
        </w:rPr>
      </w:pPr>
      <w:r w:rsidRPr="00113520">
        <w:rPr>
          <w:rFonts w:ascii="Arial" w:eastAsia="HelveticaNeue" w:hAnsi="Arial" w:cs="Arial"/>
          <w:b/>
          <w:bCs/>
          <w:color w:val="1A1C1F"/>
          <w:sz w:val="32"/>
          <w:szCs w:val="32"/>
          <w:highlight w:val="cyan"/>
        </w:rPr>
        <w:t>Difference between Canary, Beta, RC and St</w:t>
      </w:r>
      <w:r>
        <w:rPr>
          <w:rFonts w:ascii="Arial" w:eastAsia="HelveticaNeue" w:hAnsi="Arial" w:cs="Arial"/>
          <w:b/>
          <w:bCs/>
          <w:color w:val="1A1C1F"/>
          <w:sz w:val="32"/>
          <w:szCs w:val="32"/>
          <w:highlight w:val="cyan"/>
        </w:rPr>
        <w:t>able Releases in Android Studio</w:t>
      </w:r>
    </w:p>
    <w:p w:rsidR="00397D5A" w:rsidRDefault="00397D5A" w:rsidP="00397D5A">
      <w:pPr>
        <w:pStyle w:val="pw-post-body-paragraph"/>
        <w:shd w:val="clear" w:color="auto" w:fill="FFFFFF"/>
        <w:spacing w:before="514" w:beforeAutospacing="0" w:after="0" w:afterAutospacing="0" w:line="276" w:lineRule="auto"/>
        <w:rPr>
          <w:rFonts w:ascii="Arial" w:hAnsi="Arial" w:cs="Arial"/>
          <w:color w:val="242424"/>
          <w:spacing w:val="-1"/>
          <w:sz w:val="22"/>
          <w:szCs w:val="22"/>
        </w:rPr>
      </w:pPr>
      <w:r w:rsidRPr="00397D5A">
        <w:rPr>
          <w:rFonts w:ascii="Arial" w:hAnsi="Arial" w:cs="Arial"/>
          <w:b/>
          <w:bCs/>
          <w:color w:val="242424"/>
          <w:spacing w:val="-1"/>
          <w:sz w:val="22"/>
          <w:szCs w:val="22"/>
          <w:highlight w:val="yellow"/>
        </w:rPr>
        <w:t>Source</w:t>
      </w:r>
      <w:r>
        <w:rPr>
          <w:rFonts w:ascii="Arial" w:hAnsi="Arial" w:cs="Arial"/>
          <w:color w:val="242424"/>
          <w:spacing w:val="-1"/>
          <w:sz w:val="22"/>
          <w:szCs w:val="22"/>
        </w:rPr>
        <w:t xml:space="preserve"> - </w:t>
      </w:r>
      <w:hyperlink r:id="rId89" w:history="1">
        <w:r w:rsidRPr="00087607">
          <w:rPr>
            <w:rStyle w:val="Hyperlink"/>
            <w:rFonts w:ascii="Arial" w:hAnsi="Arial" w:cs="Arial"/>
            <w:spacing w:val="-1"/>
            <w:sz w:val="22"/>
            <w:szCs w:val="22"/>
          </w:rPr>
          <w:t>https://medium.com/android-news/what-is-the-difference-between-canary-beta-rc-and-stable-releases-in-the-android-studio-bbbb77e7c3cf</w:t>
        </w:r>
      </w:hyperlink>
      <w:r>
        <w:rPr>
          <w:rFonts w:ascii="Arial" w:hAnsi="Arial" w:cs="Arial"/>
          <w:color w:val="242424"/>
          <w:spacing w:val="-1"/>
          <w:sz w:val="22"/>
          <w:szCs w:val="22"/>
        </w:rPr>
        <w:t xml:space="preserve"> </w:t>
      </w:r>
    </w:p>
    <w:p w:rsidR="00113520" w:rsidRPr="00113520" w:rsidRDefault="00113520" w:rsidP="00397D5A">
      <w:pPr>
        <w:pStyle w:val="pw-post-body-paragraph"/>
        <w:shd w:val="clear" w:color="auto" w:fill="FFFFFF"/>
        <w:spacing w:before="514" w:beforeAutospacing="0" w:after="0" w:afterAutospacing="0" w:line="276" w:lineRule="auto"/>
        <w:rPr>
          <w:rFonts w:ascii="Arial" w:hAnsi="Arial" w:cs="Arial"/>
          <w:color w:val="242424"/>
          <w:spacing w:val="-1"/>
          <w:sz w:val="22"/>
          <w:szCs w:val="22"/>
        </w:rPr>
      </w:pPr>
      <w:r w:rsidRPr="00113520">
        <w:rPr>
          <w:rFonts w:ascii="Arial" w:hAnsi="Arial" w:cs="Arial"/>
          <w:color w:val="242424"/>
          <w:spacing w:val="-1"/>
          <w:sz w:val="22"/>
          <w:szCs w:val="22"/>
        </w:rPr>
        <w:t>So now let’s focus on the different releases. To explain that I will use Android Studio 3.0 as an example. This version of IDE was released in the following releases:</w:t>
      </w:r>
    </w:p>
    <w:p w:rsidR="00113520" w:rsidRPr="00113520" w:rsidRDefault="00113520" w:rsidP="00397D5A">
      <w:pPr>
        <w:pStyle w:val="Heading2"/>
        <w:shd w:val="clear" w:color="auto" w:fill="FFFFFF"/>
        <w:spacing w:before="413" w:beforeAutospacing="0" w:after="0" w:afterAutospacing="0" w:line="276" w:lineRule="auto"/>
        <w:rPr>
          <w:rFonts w:ascii="Arial" w:hAnsi="Arial" w:cs="Arial"/>
          <w:color w:val="242424"/>
          <w:sz w:val="22"/>
          <w:szCs w:val="22"/>
        </w:rPr>
      </w:pPr>
      <w:r w:rsidRPr="00113520">
        <w:rPr>
          <w:rFonts w:ascii="Arial" w:hAnsi="Arial" w:cs="Arial"/>
          <w:color w:val="242424"/>
          <w:sz w:val="22"/>
          <w:szCs w:val="22"/>
        </w:rPr>
        <w:t>1.) Canary release</w:t>
      </w:r>
    </w:p>
    <w:p w:rsidR="00113520" w:rsidRPr="00113520" w:rsidRDefault="00113520" w:rsidP="00397D5A">
      <w:pPr>
        <w:pStyle w:val="pw-post-body-paragraph"/>
        <w:shd w:val="clear" w:color="auto" w:fill="FFFFFF"/>
        <w:spacing w:before="226" w:beforeAutospacing="0" w:after="0" w:afterAutospacing="0" w:line="276" w:lineRule="auto"/>
        <w:rPr>
          <w:rFonts w:ascii="Arial" w:hAnsi="Arial" w:cs="Arial"/>
          <w:color w:val="242424"/>
          <w:spacing w:val="-1"/>
          <w:sz w:val="22"/>
          <w:szCs w:val="22"/>
        </w:rPr>
      </w:pPr>
      <w:r w:rsidRPr="00113520">
        <w:rPr>
          <w:rFonts w:ascii="Arial" w:hAnsi="Arial" w:cs="Arial"/>
          <w:color w:val="242424"/>
          <w:spacing w:val="-1"/>
          <w:sz w:val="22"/>
          <w:szCs w:val="22"/>
        </w:rPr>
        <w:t>Android Studio 3.0 began its journey as the canary release, because just like I have mentioned before canary releases’ intention is to showcase the new features. Although these builds are tested, they are still very unstable. 3.0 version of the Android Studio had 9 canary releases. Every canary release almost always provides some bug fixes or sometimes some new features. Documentation of the last canary release can be accessed </w:t>
      </w:r>
      <w:hyperlink r:id="rId90" w:tgtFrame="_blank" w:history="1">
        <w:r w:rsidRPr="00113520">
          <w:rPr>
            <w:rStyle w:val="Hyperlink"/>
            <w:rFonts w:ascii="Arial" w:hAnsi="Arial" w:cs="Arial"/>
            <w:spacing w:val="-1"/>
            <w:sz w:val="22"/>
            <w:szCs w:val="22"/>
          </w:rPr>
          <w:t>here</w:t>
        </w:r>
      </w:hyperlink>
      <w:r w:rsidRPr="00113520">
        <w:rPr>
          <w:rFonts w:ascii="Arial" w:hAnsi="Arial" w:cs="Arial"/>
          <w:color w:val="242424"/>
          <w:spacing w:val="-1"/>
          <w:sz w:val="22"/>
          <w:szCs w:val="22"/>
        </w:rPr>
        <w:t>.</w:t>
      </w:r>
    </w:p>
    <w:p w:rsidR="00113520" w:rsidRPr="00113520" w:rsidRDefault="00113520" w:rsidP="00397D5A">
      <w:pPr>
        <w:pStyle w:val="Heading2"/>
        <w:shd w:val="clear" w:color="auto" w:fill="FFFFFF"/>
        <w:spacing w:before="413" w:beforeAutospacing="0" w:after="0" w:afterAutospacing="0" w:line="276" w:lineRule="auto"/>
        <w:rPr>
          <w:rFonts w:ascii="Arial" w:hAnsi="Arial" w:cs="Arial"/>
          <w:color w:val="242424"/>
          <w:sz w:val="22"/>
          <w:szCs w:val="22"/>
        </w:rPr>
      </w:pPr>
      <w:r w:rsidRPr="00113520">
        <w:rPr>
          <w:rFonts w:ascii="Arial" w:hAnsi="Arial" w:cs="Arial"/>
          <w:color w:val="242424"/>
          <w:sz w:val="22"/>
          <w:szCs w:val="22"/>
        </w:rPr>
        <w:t>2.) Beta release</w:t>
      </w:r>
    </w:p>
    <w:p w:rsidR="00113520" w:rsidRPr="00113520" w:rsidRDefault="00113520" w:rsidP="00397D5A">
      <w:pPr>
        <w:pStyle w:val="pw-post-body-paragraph"/>
        <w:shd w:val="clear" w:color="auto" w:fill="FFFFFF"/>
        <w:spacing w:before="226" w:beforeAutospacing="0" w:after="0" w:afterAutospacing="0" w:line="276" w:lineRule="auto"/>
        <w:rPr>
          <w:rFonts w:ascii="Arial" w:hAnsi="Arial" w:cs="Arial"/>
          <w:color w:val="242424"/>
          <w:spacing w:val="-1"/>
          <w:sz w:val="22"/>
          <w:szCs w:val="22"/>
        </w:rPr>
      </w:pPr>
      <w:r w:rsidRPr="00113520">
        <w:rPr>
          <w:rFonts w:ascii="Arial" w:hAnsi="Arial" w:cs="Arial"/>
          <w:color w:val="242424"/>
          <w:spacing w:val="-1"/>
          <w:sz w:val="22"/>
          <w:szCs w:val="22"/>
        </w:rPr>
        <w:t>IDE went through its canary releases and showed the new features to the world. It had gotten some bug fixes and then the next step was the beta release. Beta release is usually more stable and usable, but it is still totally normal to experience some bugs. Android Studio 3.0 had 7 beta releases and it was slowly being polished to the final product. If you are interested in what the last beta release introduced, you can access the documentation </w:t>
      </w:r>
      <w:hyperlink r:id="rId91" w:tgtFrame="_blank" w:history="1">
        <w:r w:rsidRPr="00113520">
          <w:rPr>
            <w:rStyle w:val="Hyperlink"/>
            <w:rFonts w:ascii="Arial" w:hAnsi="Arial" w:cs="Arial"/>
            <w:spacing w:val="-1"/>
            <w:sz w:val="22"/>
            <w:szCs w:val="22"/>
          </w:rPr>
          <w:t>here</w:t>
        </w:r>
      </w:hyperlink>
      <w:r w:rsidRPr="00113520">
        <w:rPr>
          <w:rFonts w:ascii="Arial" w:hAnsi="Arial" w:cs="Arial"/>
          <w:color w:val="242424"/>
          <w:spacing w:val="-1"/>
          <w:sz w:val="22"/>
          <w:szCs w:val="22"/>
        </w:rPr>
        <w:t>.</w:t>
      </w:r>
    </w:p>
    <w:p w:rsidR="00113520" w:rsidRPr="00113520" w:rsidRDefault="00113520" w:rsidP="00397D5A">
      <w:pPr>
        <w:pStyle w:val="Heading2"/>
        <w:shd w:val="clear" w:color="auto" w:fill="FFFFFF"/>
        <w:spacing w:before="413" w:beforeAutospacing="0" w:after="0" w:afterAutospacing="0" w:line="276" w:lineRule="auto"/>
        <w:rPr>
          <w:rFonts w:ascii="Arial" w:hAnsi="Arial" w:cs="Arial"/>
          <w:color w:val="242424"/>
          <w:sz w:val="22"/>
          <w:szCs w:val="22"/>
        </w:rPr>
      </w:pPr>
      <w:r w:rsidRPr="00113520">
        <w:rPr>
          <w:rFonts w:ascii="Arial" w:hAnsi="Arial" w:cs="Arial"/>
          <w:color w:val="242424"/>
          <w:sz w:val="22"/>
          <w:szCs w:val="22"/>
        </w:rPr>
        <w:t>3.) RC release</w:t>
      </w:r>
    </w:p>
    <w:p w:rsidR="00113520" w:rsidRPr="00113520" w:rsidRDefault="00113520" w:rsidP="00397D5A">
      <w:pPr>
        <w:pStyle w:val="pw-post-body-paragraph"/>
        <w:shd w:val="clear" w:color="auto" w:fill="FFFFFF"/>
        <w:spacing w:before="226" w:beforeAutospacing="0" w:after="0" w:afterAutospacing="0" w:line="276" w:lineRule="auto"/>
        <w:rPr>
          <w:rFonts w:ascii="Arial" w:hAnsi="Arial" w:cs="Arial"/>
          <w:color w:val="242424"/>
          <w:spacing w:val="-1"/>
          <w:sz w:val="22"/>
          <w:szCs w:val="22"/>
        </w:rPr>
      </w:pPr>
      <w:r w:rsidRPr="00113520">
        <w:rPr>
          <w:rFonts w:ascii="Arial" w:hAnsi="Arial" w:cs="Arial"/>
          <w:color w:val="242424"/>
          <w:spacing w:val="-1"/>
          <w:sz w:val="22"/>
          <w:szCs w:val="22"/>
        </w:rPr>
        <w:t>RC stands for release candidate and it is also known as “going silver.” It is the last step before the stable release. At this stage Android Studio 3.0 was ready for use on a production site, but it had still not been marked as a stable version just in case if more bugs appeared. Android Studio 3.0 had 2 RC versions and only general bug fixes were introduced. The last RC release’s documentation can be found </w:t>
      </w:r>
      <w:hyperlink r:id="rId92" w:tgtFrame="_blank" w:history="1">
        <w:r w:rsidRPr="00113520">
          <w:rPr>
            <w:rStyle w:val="Hyperlink"/>
            <w:rFonts w:ascii="Arial" w:hAnsi="Arial" w:cs="Arial"/>
            <w:spacing w:val="-1"/>
            <w:sz w:val="22"/>
            <w:szCs w:val="22"/>
          </w:rPr>
          <w:t>here</w:t>
        </w:r>
      </w:hyperlink>
      <w:r w:rsidRPr="00113520">
        <w:rPr>
          <w:rFonts w:ascii="Arial" w:hAnsi="Arial" w:cs="Arial"/>
          <w:color w:val="242424"/>
          <w:spacing w:val="-1"/>
          <w:sz w:val="22"/>
          <w:szCs w:val="22"/>
        </w:rPr>
        <w:t>.</w:t>
      </w:r>
    </w:p>
    <w:p w:rsidR="00113520" w:rsidRPr="00113520" w:rsidRDefault="00113520" w:rsidP="00397D5A">
      <w:pPr>
        <w:pStyle w:val="Heading2"/>
        <w:shd w:val="clear" w:color="auto" w:fill="FFFFFF"/>
        <w:spacing w:before="413" w:beforeAutospacing="0" w:after="0" w:afterAutospacing="0" w:line="276" w:lineRule="auto"/>
        <w:rPr>
          <w:rFonts w:ascii="Arial" w:hAnsi="Arial" w:cs="Arial"/>
          <w:color w:val="242424"/>
          <w:sz w:val="22"/>
          <w:szCs w:val="22"/>
        </w:rPr>
      </w:pPr>
      <w:r w:rsidRPr="00113520">
        <w:rPr>
          <w:rFonts w:ascii="Arial" w:hAnsi="Arial" w:cs="Arial"/>
          <w:color w:val="242424"/>
          <w:sz w:val="22"/>
          <w:szCs w:val="22"/>
        </w:rPr>
        <w:t>4.) Stable release</w:t>
      </w:r>
    </w:p>
    <w:p w:rsidR="00113520" w:rsidRPr="00113520" w:rsidRDefault="00113520" w:rsidP="00397D5A">
      <w:pPr>
        <w:pStyle w:val="pw-post-body-paragraph"/>
        <w:shd w:val="clear" w:color="auto" w:fill="FFFFFF"/>
        <w:spacing w:before="226" w:beforeAutospacing="0" w:after="0" w:afterAutospacing="0" w:line="276" w:lineRule="auto"/>
        <w:rPr>
          <w:rFonts w:ascii="Arial" w:hAnsi="Arial" w:cs="Arial"/>
          <w:color w:val="242424"/>
          <w:spacing w:val="-1"/>
          <w:sz w:val="22"/>
          <w:szCs w:val="22"/>
        </w:rPr>
      </w:pPr>
      <w:r w:rsidRPr="00113520">
        <w:rPr>
          <w:rFonts w:ascii="Arial" w:hAnsi="Arial" w:cs="Arial"/>
          <w:color w:val="242424"/>
          <w:spacing w:val="-1"/>
          <w:sz w:val="22"/>
          <w:szCs w:val="22"/>
        </w:rPr>
        <w:t>Stable release is, as you might have guessed it, also known as “going gold.” This is the release most people are going to use, because hopefully it doesn’t have annoying bugs, it is performant and reliable. Link to the documentation is </w:t>
      </w:r>
      <w:hyperlink r:id="rId93" w:tgtFrame="_blank" w:history="1">
        <w:r w:rsidRPr="00113520">
          <w:rPr>
            <w:rStyle w:val="Hyperlink"/>
            <w:rFonts w:ascii="Arial" w:hAnsi="Arial" w:cs="Arial"/>
            <w:spacing w:val="-1"/>
            <w:sz w:val="22"/>
            <w:szCs w:val="22"/>
          </w:rPr>
          <w:t>here</w:t>
        </w:r>
      </w:hyperlink>
      <w:r w:rsidRPr="00113520">
        <w:rPr>
          <w:rFonts w:ascii="Arial" w:hAnsi="Arial" w:cs="Arial"/>
          <w:color w:val="242424"/>
          <w:spacing w:val="-1"/>
          <w:sz w:val="22"/>
          <w:szCs w:val="22"/>
        </w:rPr>
        <w:t>.</w:t>
      </w:r>
    </w:p>
    <w:p w:rsidR="00113520" w:rsidRDefault="00113520" w:rsidP="00B31295">
      <w:pPr>
        <w:spacing w:line="360" w:lineRule="auto"/>
        <w:rPr>
          <w:rFonts w:ascii="Arial" w:eastAsia="Times New Roman" w:hAnsi="Arial" w:cs="Arial"/>
          <w:color w:val="242424"/>
          <w:spacing w:val="-1"/>
          <w:lang w:bidi="gu-IN"/>
        </w:rPr>
      </w:pPr>
    </w:p>
    <w:p w:rsidR="003E0AA0" w:rsidRPr="003E0AA0" w:rsidRDefault="003E0AA0" w:rsidP="00B31295">
      <w:pPr>
        <w:spacing w:line="360" w:lineRule="auto"/>
        <w:rPr>
          <w:rFonts w:ascii="Arial" w:eastAsia="Times New Roman" w:hAnsi="Arial" w:cs="Arial"/>
          <w:b/>
          <w:bCs/>
          <w:color w:val="242424"/>
          <w:spacing w:val="-1"/>
          <w:lang w:bidi="gu-IN"/>
        </w:rPr>
      </w:pPr>
      <w:r w:rsidRPr="003E0AA0">
        <w:rPr>
          <w:rFonts w:ascii="Arial" w:hAnsi="Arial" w:cs="Arial"/>
          <w:b/>
          <w:bCs/>
          <w:color w:val="242424"/>
          <w:highlight w:val="yellow"/>
        </w:rPr>
        <w:lastRenderedPageBreak/>
        <w:t>Android Studio Version Release Updates :</w:t>
      </w:r>
    </w:p>
    <w:p w:rsidR="009A381B" w:rsidRPr="000E3BED" w:rsidRDefault="003E0AA0" w:rsidP="00B31295">
      <w:pPr>
        <w:spacing w:line="360" w:lineRule="auto"/>
        <w:rPr>
          <w:rFonts w:ascii="Arial" w:eastAsia="Times New Roman" w:hAnsi="Arial" w:cs="Arial"/>
          <w:color w:val="242424"/>
          <w:spacing w:val="-1"/>
          <w:lang w:bidi="gu-IN"/>
        </w:rPr>
      </w:pPr>
      <w:r>
        <w:rPr>
          <w:rFonts w:ascii="Arial" w:eastAsia="Times New Roman" w:hAnsi="Arial" w:cs="Arial"/>
          <w:color w:val="242424"/>
          <w:spacing w:val="-1"/>
          <w:lang w:bidi="gu-IN"/>
        </w:rPr>
        <w:t xml:space="preserve">- </w:t>
      </w:r>
      <w:hyperlink r:id="rId94" w:history="1">
        <w:r w:rsidRPr="00087607">
          <w:rPr>
            <w:rStyle w:val="Hyperlink"/>
            <w:rFonts w:ascii="Arial" w:eastAsia="Times New Roman" w:hAnsi="Arial" w:cs="Arial"/>
            <w:spacing w:val="-1"/>
            <w:lang w:bidi="gu-IN"/>
          </w:rPr>
          <w:t>https://androidstudio.googleblog.com/</w:t>
        </w:r>
      </w:hyperlink>
      <w:r>
        <w:rPr>
          <w:rFonts w:ascii="Arial" w:eastAsia="Times New Roman" w:hAnsi="Arial" w:cs="Arial"/>
          <w:color w:val="242424"/>
          <w:spacing w:val="-1"/>
          <w:lang w:bidi="gu-IN"/>
        </w:rPr>
        <w:t xml:space="preserve"> </w:t>
      </w:r>
    </w:p>
    <w:sectPr w:rsidR="009A381B" w:rsidRPr="000E3BED" w:rsidSect="0008197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 Symbols">
    <w:altName w:val="MS Gothic"/>
    <w:charset w:val="80"/>
    <w:family w:val="auto"/>
    <w:pitch w:val="variable"/>
  </w:font>
  <w:font w:name="OpenSymbol">
    <w:altName w:val="MS Gothic"/>
    <w:charset w:val="80"/>
    <w:family w:val="auto"/>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Roboto">
    <w:altName w:val="MS Gothic"/>
    <w:charset w:val="00"/>
    <w:family w:val="auto"/>
    <w:pitch w:val="default"/>
  </w:font>
  <w:font w:name="HelveticaNeue">
    <w:charset w:val="00"/>
    <w:family w:val="swiss"/>
    <w:pitch w:val="default"/>
    <w:sig w:usb0="00000003" w:usb1="00000000" w:usb2="00000000" w:usb3="00000000" w:csb0="00000001" w:csb1="00000000"/>
  </w:font>
  <w:font w:name="Slack-Lato">
    <w:altName w:val="MS Gothic"/>
    <w:charset w:val="80"/>
    <w:family w:val="auto"/>
    <w:pitch w:val="default"/>
  </w:font>
  <w:font w:name="JetBrains Sans">
    <w:altName w:val="MS Gothic"/>
    <w:charset w:val="80"/>
    <w:family w:val="auto"/>
    <w:pitch w:val="default"/>
  </w:font>
  <w:font w:name="JetBrains Mono">
    <w:altName w:val="MS Gothic"/>
    <w:charset w:val="80"/>
    <w:family w:val="auto"/>
    <w:pitch w:val="default"/>
  </w:font>
  <w:font w:name="var(--devsite-code-font-famil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Helvetica-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Apple Symbols"/>
        <w:caps w:val="0"/>
        <w:smallCaps w:val="0"/>
      </w:rPr>
    </w:lvl>
    <w:lvl w:ilvl="1">
      <w:start w:val="1"/>
      <w:numFmt w:val="bullet"/>
      <w:lvlText w:val=""/>
      <w:lvlJc w:val="left"/>
      <w:pPr>
        <w:tabs>
          <w:tab w:val="num" w:pos="1080"/>
        </w:tabs>
        <w:ind w:left="1080" w:hanging="360"/>
      </w:pPr>
      <w:rPr>
        <w:rFonts w:ascii="Symbol" w:hAnsi="Symbol" w:cs="Apple Symbols"/>
        <w:caps w:val="0"/>
        <w:smallCaps w:val="0"/>
      </w:rPr>
    </w:lvl>
    <w:lvl w:ilvl="2">
      <w:start w:val="1"/>
      <w:numFmt w:val="bullet"/>
      <w:lvlText w:val=""/>
      <w:lvlJc w:val="left"/>
      <w:pPr>
        <w:tabs>
          <w:tab w:val="num" w:pos="1440"/>
        </w:tabs>
        <w:ind w:left="1440" w:hanging="360"/>
      </w:pPr>
      <w:rPr>
        <w:rFonts w:ascii="Symbol" w:hAnsi="Symbol" w:cs="Apple Symbols"/>
        <w:caps w:val="0"/>
        <w:smallCaps w:val="0"/>
      </w:rPr>
    </w:lvl>
    <w:lvl w:ilvl="3">
      <w:start w:val="1"/>
      <w:numFmt w:val="bullet"/>
      <w:lvlText w:val=""/>
      <w:lvlJc w:val="left"/>
      <w:pPr>
        <w:tabs>
          <w:tab w:val="num" w:pos="1800"/>
        </w:tabs>
        <w:ind w:left="1800" w:hanging="360"/>
      </w:pPr>
      <w:rPr>
        <w:rFonts w:ascii="Symbol" w:hAnsi="Symbol" w:cs="Apple Symbols"/>
        <w:caps w:val="0"/>
        <w:smallCaps w:val="0"/>
      </w:rPr>
    </w:lvl>
    <w:lvl w:ilvl="4">
      <w:start w:val="1"/>
      <w:numFmt w:val="bullet"/>
      <w:lvlText w:val=""/>
      <w:lvlJc w:val="left"/>
      <w:pPr>
        <w:tabs>
          <w:tab w:val="num" w:pos="2160"/>
        </w:tabs>
        <w:ind w:left="2160" w:hanging="360"/>
      </w:pPr>
      <w:rPr>
        <w:rFonts w:ascii="Symbol" w:hAnsi="Symbol" w:cs="Apple Symbols"/>
        <w:caps w:val="0"/>
        <w:smallCaps w:val="0"/>
      </w:rPr>
    </w:lvl>
    <w:lvl w:ilvl="5">
      <w:start w:val="1"/>
      <w:numFmt w:val="bullet"/>
      <w:lvlText w:val=""/>
      <w:lvlJc w:val="left"/>
      <w:pPr>
        <w:tabs>
          <w:tab w:val="num" w:pos="2520"/>
        </w:tabs>
        <w:ind w:left="2520" w:hanging="360"/>
      </w:pPr>
      <w:rPr>
        <w:rFonts w:ascii="Symbol" w:hAnsi="Symbol" w:cs="Apple Symbols"/>
        <w:caps w:val="0"/>
        <w:smallCaps w:val="0"/>
      </w:rPr>
    </w:lvl>
    <w:lvl w:ilvl="6">
      <w:start w:val="1"/>
      <w:numFmt w:val="bullet"/>
      <w:lvlText w:val=""/>
      <w:lvlJc w:val="left"/>
      <w:pPr>
        <w:tabs>
          <w:tab w:val="num" w:pos="2880"/>
        </w:tabs>
        <w:ind w:left="2880" w:hanging="360"/>
      </w:pPr>
      <w:rPr>
        <w:rFonts w:ascii="Symbol" w:hAnsi="Symbol" w:cs="Apple Symbols"/>
        <w:caps w:val="0"/>
        <w:smallCaps w:val="0"/>
      </w:rPr>
    </w:lvl>
    <w:lvl w:ilvl="7">
      <w:start w:val="1"/>
      <w:numFmt w:val="bullet"/>
      <w:lvlText w:val=""/>
      <w:lvlJc w:val="left"/>
      <w:pPr>
        <w:tabs>
          <w:tab w:val="num" w:pos="3240"/>
        </w:tabs>
        <w:ind w:left="3240" w:hanging="360"/>
      </w:pPr>
      <w:rPr>
        <w:rFonts w:ascii="Symbol" w:hAnsi="Symbol" w:cs="Apple Symbols"/>
        <w:caps w:val="0"/>
        <w:smallCaps w:val="0"/>
      </w:rPr>
    </w:lvl>
    <w:lvl w:ilvl="8">
      <w:start w:val="1"/>
      <w:numFmt w:val="bullet"/>
      <w:lvlText w:val=""/>
      <w:lvlJc w:val="left"/>
      <w:pPr>
        <w:tabs>
          <w:tab w:val="num" w:pos="3600"/>
        </w:tabs>
        <w:ind w:left="3600" w:hanging="360"/>
      </w:pPr>
      <w:rPr>
        <w:rFonts w:ascii="Symbol" w:hAnsi="Symbol" w:cs="Apple Symbols"/>
        <w:caps w:val="0"/>
        <w:smallCaps w:val="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aps w:val="0"/>
        <w:smallCaps w:val="0"/>
      </w:rPr>
    </w:lvl>
    <w:lvl w:ilvl="1">
      <w:start w:val="1"/>
      <w:numFmt w:val="bullet"/>
      <w:lvlText w:val=""/>
      <w:lvlJc w:val="left"/>
      <w:pPr>
        <w:tabs>
          <w:tab w:val="num" w:pos="1080"/>
        </w:tabs>
        <w:ind w:left="1080" w:hanging="360"/>
      </w:pPr>
      <w:rPr>
        <w:rFonts w:ascii="Symbol" w:hAnsi="Symbol" w:cs="OpenSymbol"/>
        <w:caps w:val="0"/>
        <w:smallCaps w:val="0"/>
      </w:rPr>
    </w:lvl>
    <w:lvl w:ilvl="2">
      <w:start w:val="1"/>
      <w:numFmt w:val="bullet"/>
      <w:lvlText w:val=""/>
      <w:lvlJc w:val="left"/>
      <w:pPr>
        <w:tabs>
          <w:tab w:val="num" w:pos="1440"/>
        </w:tabs>
        <w:ind w:left="1440" w:hanging="360"/>
      </w:pPr>
      <w:rPr>
        <w:rFonts w:ascii="Symbol" w:hAnsi="Symbol" w:cs="OpenSymbol"/>
        <w:caps w:val="0"/>
        <w:smallCaps w:val="0"/>
      </w:rPr>
    </w:lvl>
    <w:lvl w:ilvl="3">
      <w:start w:val="1"/>
      <w:numFmt w:val="bullet"/>
      <w:lvlText w:val=""/>
      <w:lvlJc w:val="left"/>
      <w:pPr>
        <w:tabs>
          <w:tab w:val="num" w:pos="1800"/>
        </w:tabs>
        <w:ind w:left="1800" w:hanging="360"/>
      </w:pPr>
      <w:rPr>
        <w:rFonts w:ascii="Symbol" w:hAnsi="Symbol" w:cs="OpenSymbol"/>
        <w:caps w:val="0"/>
        <w:smallCaps w:val="0"/>
      </w:rPr>
    </w:lvl>
    <w:lvl w:ilvl="4">
      <w:start w:val="1"/>
      <w:numFmt w:val="bullet"/>
      <w:lvlText w:val=""/>
      <w:lvlJc w:val="left"/>
      <w:pPr>
        <w:tabs>
          <w:tab w:val="num" w:pos="2160"/>
        </w:tabs>
        <w:ind w:left="2160" w:hanging="360"/>
      </w:pPr>
      <w:rPr>
        <w:rFonts w:ascii="Symbol" w:hAnsi="Symbol" w:cs="OpenSymbol"/>
        <w:caps w:val="0"/>
        <w:smallCaps w:val="0"/>
      </w:rPr>
    </w:lvl>
    <w:lvl w:ilvl="5">
      <w:start w:val="1"/>
      <w:numFmt w:val="bullet"/>
      <w:lvlText w:val=""/>
      <w:lvlJc w:val="left"/>
      <w:pPr>
        <w:tabs>
          <w:tab w:val="num" w:pos="2520"/>
        </w:tabs>
        <w:ind w:left="2520" w:hanging="360"/>
      </w:pPr>
      <w:rPr>
        <w:rFonts w:ascii="Symbol" w:hAnsi="Symbol" w:cs="OpenSymbol"/>
        <w:caps w:val="0"/>
        <w:smallCaps w:val="0"/>
      </w:rPr>
    </w:lvl>
    <w:lvl w:ilvl="6">
      <w:start w:val="1"/>
      <w:numFmt w:val="bullet"/>
      <w:lvlText w:val=""/>
      <w:lvlJc w:val="left"/>
      <w:pPr>
        <w:tabs>
          <w:tab w:val="num" w:pos="2880"/>
        </w:tabs>
        <w:ind w:left="2880" w:hanging="360"/>
      </w:pPr>
      <w:rPr>
        <w:rFonts w:ascii="Symbol" w:hAnsi="Symbol" w:cs="OpenSymbol"/>
        <w:caps w:val="0"/>
        <w:smallCaps w:val="0"/>
      </w:rPr>
    </w:lvl>
    <w:lvl w:ilvl="7">
      <w:start w:val="1"/>
      <w:numFmt w:val="bullet"/>
      <w:lvlText w:val=""/>
      <w:lvlJc w:val="left"/>
      <w:pPr>
        <w:tabs>
          <w:tab w:val="num" w:pos="3240"/>
        </w:tabs>
        <w:ind w:left="3240" w:hanging="360"/>
      </w:pPr>
      <w:rPr>
        <w:rFonts w:ascii="Symbol" w:hAnsi="Symbol" w:cs="OpenSymbol"/>
        <w:caps w:val="0"/>
        <w:smallCaps w:val="0"/>
      </w:rPr>
    </w:lvl>
    <w:lvl w:ilvl="8">
      <w:start w:val="1"/>
      <w:numFmt w:val="bullet"/>
      <w:lvlText w:val=""/>
      <w:lvlJc w:val="left"/>
      <w:pPr>
        <w:tabs>
          <w:tab w:val="num" w:pos="3600"/>
        </w:tabs>
        <w:ind w:left="3600" w:hanging="360"/>
      </w:pPr>
      <w:rPr>
        <w:rFonts w:ascii="Symbol" w:hAnsi="Symbol" w:cs="OpenSymbol"/>
        <w:caps w:val="0"/>
        <w:smallCaps w:val="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aps w:val="0"/>
        <w:smallCaps w:val="0"/>
      </w:rPr>
    </w:lvl>
    <w:lvl w:ilvl="1">
      <w:start w:val="1"/>
      <w:numFmt w:val="bullet"/>
      <w:lvlText w:val=""/>
      <w:lvlJc w:val="left"/>
      <w:pPr>
        <w:tabs>
          <w:tab w:val="num" w:pos="1080"/>
        </w:tabs>
        <w:ind w:left="1080" w:hanging="360"/>
      </w:pPr>
      <w:rPr>
        <w:rFonts w:ascii="Symbol" w:hAnsi="Symbol" w:cs="OpenSymbol"/>
        <w:caps w:val="0"/>
        <w:smallCaps w:val="0"/>
      </w:rPr>
    </w:lvl>
    <w:lvl w:ilvl="2">
      <w:start w:val="1"/>
      <w:numFmt w:val="bullet"/>
      <w:lvlText w:val=""/>
      <w:lvlJc w:val="left"/>
      <w:pPr>
        <w:tabs>
          <w:tab w:val="num" w:pos="1440"/>
        </w:tabs>
        <w:ind w:left="1440" w:hanging="360"/>
      </w:pPr>
      <w:rPr>
        <w:rFonts w:ascii="Symbol" w:hAnsi="Symbol" w:cs="OpenSymbol"/>
        <w:caps w:val="0"/>
        <w:smallCaps w:val="0"/>
      </w:rPr>
    </w:lvl>
    <w:lvl w:ilvl="3">
      <w:start w:val="1"/>
      <w:numFmt w:val="bullet"/>
      <w:lvlText w:val=""/>
      <w:lvlJc w:val="left"/>
      <w:pPr>
        <w:tabs>
          <w:tab w:val="num" w:pos="1800"/>
        </w:tabs>
        <w:ind w:left="1800" w:hanging="360"/>
      </w:pPr>
      <w:rPr>
        <w:rFonts w:ascii="Symbol" w:hAnsi="Symbol" w:cs="OpenSymbol"/>
        <w:caps w:val="0"/>
        <w:smallCaps w:val="0"/>
      </w:rPr>
    </w:lvl>
    <w:lvl w:ilvl="4">
      <w:start w:val="1"/>
      <w:numFmt w:val="bullet"/>
      <w:lvlText w:val=""/>
      <w:lvlJc w:val="left"/>
      <w:pPr>
        <w:tabs>
          <w:tab w:val="num" w:pos="2160"/>
        </w:tabs>
        <w:ind w:left="2160" w:hanging="360"/>
      </w:pPr>
      <w:rPr>
        <w:rFonts w:ascii="Symbol" w:hAnsi="Symbol" w:cs="OpenSymbol"/>
        <w:caps w:val="0"/>
        <w:smallCaps w:val="0"/>
      </w:rPr>
    </w:lvl>
    <w:lvl w:ilvl="5">
      <w:start w:val="1"/>
      <w:numFmt w:val="bullet"/>
      <w:lvlText w:val=""/>
      <w:lvlJc w:val="left"/>
      <w:pPr>
        <w:tabs>
          <w:tab w:val="num" w:pos="2520"/>
        </w:tabs>
        <w:ind w:left="2520" w:hanging="360"/>
      </w:pPr>
      <w:rPr>
        <w:rFonts w:ascii="Symbol" w:hAnsi="Symbol" w:cs="OpenSymbol"/>
        <w:caps w:val="0"/>
        <w:smallCaps w:val="0"/>
      </w:rPr>
    </w:lvl>
    <w:lvl w:ilvl="6">
      <w:start w:val="1"/>
      <w:numFmt w:val="bullet"/>
      <w:lvlText w:val=""/>
      <w:lvlJc w:val="left"/>
      <w:pPr>
        <w:tabs>
          <w:tab w:val="num" w:pos="2880"/>
        </w:tabs>
        <w:ind w:left="2880" w:hanging="360"/>
      </w:pPr>
      <w:rPr>
        <w:rFonts w:ascii="Symbol" w:hAnsi="Symbol" w:cs="OpenSymbol"/>
        <w:caps w:val="0"/>
        <w:smallCaps w:val="0"/>
      </w:rPr>
    </w:lvl>
    <w:lvl w:ilvl="7">
      <w:start w:val="1"/>
      <w:numFmt w:val="bullet"/>
      <w:lvlText w:val=""/>
      <w:lvlJc w:val="left"/>
      <w:pPr>
        <w:tabs>
          <w:tab w:val="num" w:pos="3240"/>
        </w:tabs>
        <w:ind w:left="3240" w:hanging="360"/>
      </w:pPr>
      <w:rPr>
        <w:rFonts w:ascii="Symbol" w:hAnsi="Symbol" w:cs="OpenSymbol"/>
        <w:caps w:val="0"/>
        <w:smallCaps w:val="0"/>
      </w:rPr>
    </w:lvl>
    <w:lvl w:ilvl="8">
      <w:start w:val="1"/>
      <w:numFmt w:val="bullet"/>
      <w:lvlText w:val=""/>
      <w:lvlJc w:val="left"/>
      <w:pPr>
        <w:tabs>
          <w:tab w:val="num" w:pos="3600"/>
        </w:tabs>
        <w:ind w:left="3600" w:hanging="360"/>
      </w:pPr>
      <w:rPr>
        <w:rFonts w:ascii="Symbol" w:hAnsi="Symbol" w:cs="OpenSymbol"/>
        <w:caps w:val="0"/>
        <w:smallCaps w:val="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Helvetica"/>
        <w:caps w:val="0"/>
        <w:smallCaps w:val="0"/>
      </w:rPr>
    </w:lvl>
    <w:lvl w:ilvl="1">
      <w:start w:val="1"/>
      <w:numFmt w:val="bullet"/>
      <w:lvlText w:val=""/>
      <w:lvlJc w:val="left"/>
      <w:pPr>
        <w:tabs>
          <w:tab w:val="num" w:pos="1080"/>
        </w:tabs>
        <w:ind w:left="1080" w:hanging="360"/>
      </w:pPr>
      <w:rPr>
        <w:rFonts w:ascii="Symbol" w:hAnsi="Symbol" w:cs="Helvetica"/>
        <w:caps w:val="0"/>
        <w:smallCaps w:val="0"/>
      </w:rPr>
    </w:lvl>
    <w:lvl w:ilvl="2">
      <w:start w:val="1"/>
      <w:numFmt w:val="bullet"/>
      <w:lvlText w:val=""/>
      <w:lvlJc w:val="left"/>
      <w:pPr>
        <w:tabs>
          <w:tab w:val="num" w:pos="1440"/>
        </w:tabs>
        <w:ind w:left="1440" w:hanging="360"/>
      </w:pPr>
      <w:rPr>
        <w:rFonts w:ascii="Symbol" w:hAnsi="Symbol" w:cs="Helvetica"/>
        <w:caps w:val="0"/>
        <w:smallCaps w:val="0"/>
      </w:rPr>
    </w:lvl>
    <w:lvl w:ilvl="3">
      <w:start w:val="1"/>
      <w:numFmt w:val="bullet"/>
      <w:lvlText w:val=""/>
      <w:lvlJc w:val="left"/>
      <w:pPr>
        <w:tabs>
          <w:tab w:val="num" w:pos="1800"/>
        </w:tabs>
        <w:ind w:left="1800" w:hanging="360"/>
      </w:pPr>
      <w:rPr>
        <w:rFonts w:ascii="Symbol" w:hAnsi="Symbol" w:cs="Helvetica"/>
        <w:caps w:val="0"/>
        <w:smallCaps w:val="0"/>
      </w:rPr>
    </w:lvl>
    <w:lvl w:ilvl="4">
      <w:start w:val="1"/>
      <w:numFmt w:val="bullet"/>
      <w:lvlText w:val=""/>
      <w:lvlJc w:val="left"/>
      <w:pPr>
        <w:tabs>
          <w:tab w:val="num" w:pos="2160"/>
        </w:tabs>
        <w:ind w:left="2160" w:hanging="360"/>
      </w:pPr>
      <w:rPr>
        <w:rFonts w:ascii="Symbol" w:hAnsi="Symbol" w:cs="Helvetica"/>
        <w:caps w:val="0"/>
        <w:smallCaps w:val="0"/>
      </w:rPr>
    </w:lvl>
    <w:lvl w:ilvl="5">
      <w:start w:val="1"/>
      <w:numFmt w:val="bullet"/>
      <w:lvlText w:val=""/>
      <w:lvlJc w:val="left"/>
      <w:pPr>
        <w:tabs>
          <w:tab w:val="num" w:pos="2520"/>
        </w:tabs>
        <w:ind w:left="2520" w:hanging="360"/>
      </w:pPr>
      <w:rPr>
        <w:rFonts w:ascii="Symbol" w:hAnsi="Symbol" w:cs="Helvetica"/>
        <w:caps w:val="0"/>
        <w:smallCaps w:val="0"/>
      </w:rPr>
    </w:lvl>
    <w:lvl w:ilvl="6">
      <w:start w:val="1"/>
      <w:numFmt w:val="bullet"/>
      <w:lvlText w:val=""/>
      <w:lvlJc w:val="left"/>
      <w:pPr>
        <w:tabs>
          <w:tab w:val="num" w:pos="2880"/>
        </w:tabs>
        <w:ind w:left="2880" w:hanging="360"/>
      </w:pPr>
      <w:rPr>
        <w:rFonts w:ascii="Symbol" w:hAnsi="Symbol" w:cs="Helvetica"/>
        <w:caps w:val="0"/>
        <w:smallCaps w:val="0"/>
      </w:rPr>
    </w:lvl>
    <w:lvl w:ilvl="7">
      <w:start w:val="1"/>
      <w:numFmt w:val="bullet"/>
      <w:lvlText w:val=""/>
      <w:lvlJc w:val="left"/>
      <w:pPr>
        <w:tabs>
          <w:tab w:val="num" w:pos="3240"/>
        </w:tabs>
        <w:ind w:left="3240" w:hanging="360"/>
      </w:pPr>
      <w:rPr>
        <w:rFonts w:ascii="Symbol" w:hAnsi="Symbol" w:cs="Helvetica"/>
        <w:caps w:val="0"/>
        <w:smallCaps w:val="0"/>
      </w:rPr>
    </w:lvl>
    <w:lvl w:ilvl="8">
      <w:start w:val="1"/>
      <w:numFmt w:val="bullet"/>
      <w:lvlText w:val=""/>
      <w:lvlJc w:val="left"/>
      <w:pPr>
        <w:tabs>
          <w:tab w:val="num" w:pos="3600"/>
        </w:tabs>
        <w:ind w:left="3600" w:hanging="360"/>
      </w:pPr>
      <w:rPr>
        <w:rFonts w:ascii="Symbol" w:hAnsi="Symbol" w:cs="Helvetica"/>
        <w:caps w:val="0"/>
        <w:smallCaps w:val="0"/>
      </w:rPr>
    </w:lvl>
  </w:abstractNum>
  <w:abstractNum w:abstractNumId="5" w15:restartNumberingAfterBreak="0">
    <w:nsid w:val="00000006"/>
    <w:multiLevelType w:val="multilevel"/>
    <w:tmpl w:val="00000006"/>
    <w:name w:val="WW8Num6"/>
    <w:lvl w:ilvl="0">
      <w:start w:val="1"/>
      <w:numFmt w:val="bullet"/>
      <w:lvlText w:val=""/>
      <w:lvlJc w:val="left"/>
      <w:pPr>
        <w:tabs>
          <w:tab w:val="num" w:pos="707"/>
        </w:tabs>
        <w:ind w:left="707" w:hanging="283"/>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6" w15:restartNumberingAfterBreak="0">
    <w:nsid w:val="00000007"/>
    <w:multiLevelType w:val="multilevel"/>
    <w:tmpl w:val="00000007"/>
    <w:name w:val="WW8Num7"/>
    <w:lvl w:ilvl="0">
      <w:start w:val="1"/>
      <w:numFmt w:val="bullet"/>
      <w:lvlText w:val=""/>
      <w:lvlJc w:val="left"/>
      <w:pPr>
        <w:tabs>
          <w:tab w:val="num" w:pos="707"/>
        </w:tabs>
        <w:ind w:left="707" w:hanging="283"/>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7"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8" w15:restartNumberingAfterBreak="0">
    <w:nsid w:val="00000009"/>
    <w:multiLevelType w:val="multilevel"/>
    <w:tmpl w:val="00000009"/>
    <w:name w:val="WW8Num9"/>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9" w15:restartNumberingAfterBreak="0">
    <w:nsid w:val="0000000A"/>
    <w:multiLevelType w:val="multilevel"/>
    <w:tmpl w:val="0000000A"/>
    <w:name w:val="WW8Num10"/>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10" w15:restartNumberingAfterBreak="0">
    <w:nsid w:val="0000000B"/>
    <w:multiLevelType w:val="multilevel"/>
    <w:tmpl w:val="0000000B"/>
    <w:name w:val="WW8Num11"/>
    <w:lvl w:ilvl="0">
      <w:start w:val="1"/>
      <w:numFmt w:val="bullet"/>
      <w:suff w:val="nothing"/>
      <w:lvlText w:val=""/>
      <w:lvlJc w:val="left"/>
      <w:pPr>
        <w:tabs>
          <w:tab w:val="num" w:pos="0"/>
        </w:tabs>
        <w:ind w:left="0" w:firstLine="0"/>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caps w:val="0"/>
        <w:smallCaps w:val="0"/>
        <w:color w:val="000000"/>
        <w:spacing w:val="0"/>
        <w:kern w:val="1"/>
        <w:sz w:val="21"/>
        <w:szCs w:val="28"/>
        <w:shd w:val="clear" w:color="auto" w:fill="auto"/>
      </w:rPr>
    </w:lvl>
    <w:lvl w:ilvl="1">
      <w:start w:val="1"/>
      <w:numFmt w:val="bullet"/>
      <w:lvlText w:val=""/>
      <w:lvlJc w:val="left"/>
      <w:pPr>
        <w:tabs>
          <w:tab w:val="num" w:pos="1080"/>
        </w:tabs>
        <w:ind w:left="1080" w:hanging="360"/>
      </w:pPr>
      <w:rPr>
        <w:rFonts w:ascii="Symbol" w:hAnsi="Symbol" w:cs="OpenSymbol"/>
        <w:caps w:val="0"/>
        <w:smallCaps w:val="0"/>
        <w:color w:val="000000"/>
        <w:spacing w:val="0"/>
        <w:kern w:val="1"/>
        <w:sz w:val="21"/>
        <w:szCs w:val="28"/>
        <w:shd w:val="clear" w:color="auto" w:fill="auto"/>
      </w:rPr>
    </w:lvl>
    <w:lvl w:ilvl="2">
      <w:start w:val="1"/>
      <w:numFmt w:val="bullet"/>
      <w:lvlText w:val=""/>
      <w:lvlJc w:val="left"/>
      <w:pPr>
        <w:tabs>
          <w:tab w:val="num" w:pos="1440"/>
        </w:tabs>
        <w:ind w:left="1440" w:hanging="360"/>
      </w:pPr>
      <w:rPr>
        <w:rFonts w:ascii="Symbol" w:hAnsi="Symbol" w:cs="OpenSymbol"/>
        <w:caps w:val="0"/>
        <w:smallCaps w:val="0"/>
        <w:color w:val="000000"/>
        <w:spacing w:val="0"/>
        <w:kern w:val="1"/>
        <w:sz w:val="21"/>
        <w:szCs w:val="28"/>
        <w:shd w:val="clear" w:color="auto" w:fill="auto"/>
      </w:rPr>
    </w:lvl>
    <w:lvl w:ilvl="3">
      <w:start w:val="1"/>
      <w:numFmt w:val="bullet"/>
      <w:lvlText w:val=""/>
      <w:lvlJc w:val="left"/>
      <w:pPr>
        <w:tabs>
          <w:tab w:val="num" w:pos="1800"/>
        </w:tabs>
        <w:ind w:left="1800" w:hanging="360"/>
      </w:pPr>
      <w:rPr>
        <w:rFonts w:ascii="Symbol" w:hAnsi="Symbol" w:cs="OpenSymbol"/>
        <w:caps w:val="0"/>
        <w:smallCaps w:val="0"/>
        <w:color w:val="000000"/>
        <w:spacing w:val="0"/>
        <w:kern w:val="1"/>
        <w:sz w:val="21"/>
        <w:szCs w:val="28"/>
        <w:shd w:val="clear" w:color="auto" w:fill="auto"/>
      </w:rPr>
    </w:lvl>
    <w:lvl w:ilvl="4">
      <w:start w:val="1"/>
      <w:numFmt w:val="bullet"/>
      <w:lvlText w:val=""/>
      <w:lvlJc w:val="left"/>
      <w:pPr>
        <w:tabs>
          <w:tab w:val="num" w:pos="2160"/>
        </w:tabs>
        <w:ind w:left="2160" w:hanging="360"/>
      </w:pPr>
      <w:rPr>
        <w:rFonts w:ascii="Symbol" w:hAnsi="Symbol" w:cs="OpenSymbol"/>
        <w:caps w:val="0"/>
        <w:smallCaps w:val="0"/>
        <w:color w:val="000000"/>
        <w:spacing w:val="0"/>
        <w:kern w:val="1"/>
        <w:sz w:val="21"/>
        <w:szCs w:val="28"/>
        <w:shd w:val="clear" w:color="auto" w:fill="auto"/>
      </w:rPr>
    </w:lvl>
    <w:lvl w:ilvl="5">
      <w:start w:val="1"/>
      <w:numFmt w:val="bullet"/>
      <w:lvlText w:val=""/>
      <w:lvlJc w:val="left"/>
      <w:pPr>
        <w:tabs>
          <w:tab w:val="num" w:pos="2520"/>
        </w:tabs>
        <w:ind w:left="2520" w:hanging="360"/>
      </w:pPr>
      <w:rPr>
        <w:rFonts w:ascii="Symbol" w:hAnsi="Symbol" w:cs="OpenSymbol"/>
        <w:caps w:val="0"/>
        <w:smallCaps w:val="0"/>
        <w:color w:val="000000"/>
        <w:spacing w:val="0"/>
        <w:kern w:val="1"/>
        <w:sz w:val="21"/>
        <w:szCs w:val="28"/>
        <w:shd w:val="clear" w:color="auto" w:fill="auto"/>
      </w:rPr>
    </w:lvl>
    <w:lvl w:ilvl="6">
      <w:start w:val="1"/>
      <w:numFmt w:val="bullet"/>
      <w:lvlText w:val=""/>
      <w:lvlJc w:val="left"/>
      <w:pPr>
        <w:tabs>
          <w:tab w:val="num" w:pos="2880"/>
        </w:tabs>
        <w:ind w:left="2880" w:hanging="360"/>
      </w:pPr>
      <w:rPr>
        <w:rFonts w:ascii="Symbol" w:hAnsi="Symbol" w:cs="OpenSymbol"/>
        <w:caps w:val="0"/>
        <w:smallCaps w:val="0"/>
        <w:color w:val="000000"/>
        <w:spacing w:val="0"/>
        <w:kern w:val="1"/>
        <w:sz w:val="21"/>
        <w:szCs w:val="28"/>
        <w:shd w:val="clear" w:color="auto" w:fill="auto"/>
      </w:rPr>
    </w:lvl>
    <w:lvl w:ilvl="7">
      <w:start w:val="1"/>
      <w:numFmt w:val="bullet"/>
      <w:lvlText w:val=""/>
      <w:lvlJc w:val="left"/>
      <w:pPr>
        <w:tabs>
          <w:tab w:val="num" w:pos="3240"/>
        </w:tabs>
        <w:ind w:left="3240" w:hanging="360"/>
      </w:pPr>
      <w:rPr>
        <w:rFonts w:ascii="Symbol" w:hAnsi="Symbol" w:cs="OpenSymbol"/>
        <w:caps w:val="0"/>
        <w:smallCaps w:val="0"/>
        <w:color w:val="000000"/>
        <w:spacing w:val="0"/>
        <w:kern w:val="1"/>
        <w:sz w:val="21"/>
        <w:szCs w:val="28"/>
        <w:shd w:val="clear" w:color="auto" w:fill="auto"/>
      </w:rPr>
    </w:lvl>
    <w:lvl w:ilvl="8">
      <w:start w:val="1"/>
      <w:numFmt w:val="bullet"/>
      <w:lvlText w:val=""/>
      <w:lvlJc w:val="left"/>
      <w:pPr>
        <w:tabs>
          <w:tab w:val="num" w:pos="3600"/>
        </w:tabs>
        <w:ind w:left="3600" w:hanging="360"/>
      </w:pPr>
      <w:rPr>
        <w:rFonts w:ascii="Symbol" w:hAnsi="Symbol" w:cs="OpenSymbol"/>
        <w:caps w:val="0"/>
        <w:smallCaps w:val="0"/>
        <w:color w:val="000000"/>
        <w:spacing w:val="0"/>
        <w:kern w:val="1"/>
        <w:sz w:val="21"/>
        <w:szCs w:val="28"/>
        <w:shd w:val="clear" w:color="auto" w:fill="auto"/>
      </w:rPr>
    </w:lvl>
  </w:abstractNum>
  <w:abstractNum w:abstractNumId="12" w15:restartNumberingAfterBreak="0">
    <w:nsid w:val="08554B5B"/>
    <w:multiLevelType w:val="multilevel"/>
    <w:tmpl w:val="3C0C1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0791DA2"/>
    <w:multiLevelType w:val="hybridMultilevel"/>
    <w:tmpl w:val="70E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770C8"/>
    <w:multiLevelType w:val="hybridMultilevel"/>
    <w:tmpl w:val="651E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A4AFF"/>
    <w:multiLevelType w:val="multilevel"/>
    <w:tmpl w:val="D12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66348"/>
    <w:multiLevelType w:val="hybridMultilevel"/>
    <w:tmpl w:val="E8BAAB4C"/>
    <w:lvl w:ilvl="0" w:tplc="A0B6FD8E">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219E9"/>
    <w:multiLevelType w:val="hybridMultilevel"/>
    <w:tmpl w:val="4968A25A"/>
    <w:lvl w:ilvl="0" w:tplc="8A263E8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17CF1"/>
    <w:multiLevelType w:val="multilevel"/>
    <w:tmpl w:val="E03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521648"/>
    <w:multiLevelType w:val="hybridMultilevel"/>
    <w:tmpl w:val="2B1E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624C4"/>
    <w:multiLevelType w:val="multilevel"/>
    <w:tmpl w:val="8640E9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40D58"/>
    <w:multiLevelType w:val="multilevel"/>
    <w:tmpl w:val="3F9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
  </w:num>
  <w:num w:numId="10">
    <w:abstractNumId w:val="2"/>
  </w:num>
  <w:num w:numId="11">
    <w:abstractNumId w:val="3"/>
  </w:num>
  <w:num w:numId="12">
    <w:abstractNumId w:val="4"/>
  </w:num>
  <w:num w:numId="13">
    <w:abstractNumId w:val="16"/>
  </w:num>
  <w:num w:numId="14">
    <w:abstractNumId w:val="13"/>
  </w:num>
  <w:num w:numId="15">
    <w:abstractNumId w:val="15"/>
  </w:num>
  <w:num w:numId="16">
    <w:abstractNumId w:val="14"/>
  </w:num>
  <w:num w:numId="17">
    <w:abstractNumId w:val="20"/>
  </w:num>
  <w:num w:numId="18">
    <w:abstractNumId w:val="17"/>
  </w:num>
  <w:num w:numId="19">
    <w:abstractNumId w:val="12"/>
  </w:num>
  <w:num w:numId="20">
    <w:abstractNumId w:val="19"/>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E1"/>
    <w:rsid w:val="000414BB"/>
    <w:rsid w:val="000571FC"/>
    <w:rsid w:val="00065BCD"/>
    <w:rsid w:val="00075B53"/>
    <w:rsid w:val="00075BB5"/>
    <w:rsid w:val="0008197C"/>
    <w:rsid w:val="000861C8"/>
    <w:rsid w:val="000A0E00"/>
    <w:rsid w:val="000B5450"/>
    <w:rsid w:val="000C3180"/>
    <w:rsid w:val="000D2797"/>
    <w:rsid w:val="000E3BED"/>
    <w:rsid w:val="000F60DE"/>
    <w:rsid w:val="001116BA"/>
    <w:rsid w:val="00113520"/>
    <w:rsid w:val="00113DA2"/>
    <w:rsid w:val="001373DF"/>
    <w:rsid w:val="0014123C"/>
    <w:rsid w:val="00143E72"/>
    <w:rsid w:val="00153AE3"/>
    <w:rsid w:val="00192593"/>
    <w:rsid w:val="00195F27"/>
    <w:rsid w:val="001B09A7"/>
    <w:rsid w:val="001D17E3"/>
    <w:rsid w:val="001E630D"/>
    <w:rsid w:val="0020135D"/>
    <w:rsid w:val="002114A5"/>
    <w:rsid w:val="00215BC1"/>
    <w:rsid w:val="00221FAE"/>
    <w:rsid w:val="0024763F"/>
    <w:rsid w:val="00266FB8"/>
    <w:rsid w:val="0028565A"/>
    <w:rsid w:val="0028782F"/>
    <w:rsid w:val="002940E7"/>
    <w:rsid w:val="00297D22"/>
    <w:rsid w:val="002A274A"/>
    <w:rsid w:val="002E1AD3"/>
    <w:rsid w:val="002E75C3"/>
    <w:rsid w:val="00301740"/>
    <w:rsid w:val="00342616"/>
    <w:rsid w:val="003432B3"/>
    <w:rsid w:val="00350E4D"/>
    <w:rsid w:val="00377DA2"/>
    <w:rsid w:val="00381385"/>
    <w:rsid w:val="00382890"/>
    <w:rsid w:val="00387824"/>
    <w:rsid w:val="00397D5A"/>
    <w:rsid w:val="003B026B"/>
    <w:rsid w:val="003D27C0"/>
    <w:rsid w:val="003D75AD"/>
    <w:rsid w:val="003D7A22"/>
    <w:rsid w:val="003E0AA0"/>
    <w:rsid w:val="003E2AEA"/>
    <w:rsid w:val="003F1727"/>
    <w:rsid w:val="004032DF"/>
    <w:rsid w:val="00420075"/>
    <w:rsid w:val="0044606C"/>
    <w:rsid w:val="00467D4B"/>
    <w:rsid w:val="004A1EF0"/>
    <w:rsid w:val="004C5EFD"/>
    <w:rsid w:val="004F291A"/>
    <w:rsid w:val="005052CB"/>
    <w:rsid w:val="005053FA"/>
    <w:rsid w:val="0051402F"/>
    <w:rsid w:val="00524F19"/>
    <w:rsid w:val="00535238"/>
    <w:rsid w:val="0054280D"/>
    <w:rsid w:val="005456FB"/>
    <w:rsid w:val="0054653A"/>
    <w:rsid w:val="00554598"/>
    <w:rsid w:val="00554E59"/>
    <w:rsid w:val="00566EF1"/>
    <w:rsid w:val="00584E74"/>
    <w:rsid w:val="005B4D80"/>
    <w:rsid w:val="005C1ADC"/>
    <w:rsid w:val="005C1BAC"/>
    <w:rsid w:val="005E2087"/>
    <w:rsid w:val="005E4432"/>
    <w:rsid w:val="0061033C"/>
    <w:rsid w:val="00611105"/>
    <w:rsid w:val="006212EF"/>
    <w:rsid w:val="00623E46"/>
    <w:rsid w:val="00633C92"/>
    <w:rsid w:val="00640497"/>
    <w:rsid w:val="00651C7C"/>
    <w:rsid w:val="00654B51"/>
    <w:rsid w:val="0066119A"/>
    <w:rsid w:val="006762A9"/>
    <w:rsid w:val="006A1EE8"/>
    <w:rsid w:val="006A2A3C"/>
    <w:rsid w:val="006A6FD5"/>
    <w:rsid w:val="006B6A03"/>
    <w:rsid w:val="006D3DFA"/>
    <w:rsid w:val="0071217B"/>
    <w:rsid w:val="007513E8"/>
    <w:rsid w:val="007D2D80"/>
    <w:rsid w:val="007D3DA1"/>
    <w:rsid w:val="0080126D"/>
    <w:rsid w:val="00815CCC"/>
    <w:rsid w:val="008379C3"/>
    <w:rsid w:val="00850C66"/>
    <w:rsid w:val="0085111A"/>
    <w:rsid w:val="008759E9"/>
    <w:rsid w:val="00885EE3"/>
    <w:rsid w:val="008955E0"/>
    <w:rsid w:val="008A47EA"/>
    <w:rsid w:val="008B1751"/>
    <w:rsid w:val="008D2B53"/>
    <w:rsid w:val="008D5448"/>
    <w:rsid w:val="00900B8D"/>
    <w:rsid w:val="00905F49"/>
    <w:rsid w:val="009061D9"/>
    <w:rsid w:val="009367C9"/>
    <w:rsid w:val="00942C82"/>
    <w:rsid w:val="009A381B"/>
    <w:rsid w:val="009B127D"/>
    <w:rsid w:val="009C7864"/>
    <w:rsid w:val="009E39C3"/>
    <w:rsid w:val="009E7A73"/>
    <w:rsid w:val="009F544D"/>
    <w:rsid w:val="00A05116"/>
    <w:rsid w:val="00A05EC3"/>
    <w:rsid w:val="00A24D2F"/>
    <w:rsid w:val="00A302A6"/>
    <w:rsid w:val="00A36248"/>
    <w:rsid w:val="00A5123D"/>
    <w:rsid w:val="00A54493"/>
    <w:rsid w:val="00A56ED5"/>
    <w:rsid w:val="00A615AE"/>
    <w:rsid w:val="00A80AA5"/>
    <w:rsid w:val="00A85722"/>
    <w:rsid w:val="00A91377"/>
    <w:rsid w:val="00A9629F"/>
    <w:rsid w:val="00AB0001"/>
    <w:rsid w:val="00AC0100"/>
    <w:rsid w:val="00AC60C2"/>
    <w:rsid w:val="00AD0AAF"/>
    <w:rsid w:val="00B07D2F"/>
    <w:rsid w:val="00B17900"/>
    <w:rsid w:val="00B300C1"/>
    <w:rsid w:val="00B31295"/>
    <w:rsid w:val="00B426FA"/>
    <w:rsid w:val="00B5170E"/>
    <w:rsid w:val="00B933C5"/>
    <w:rsid w:val="00B95199"/>
    <w:rsid w:val="00B95D60"/>
    <w:rsid w:val="00BB4787"/>
    <w:rsid w:val="00BC289B"/>
    <w:rsid w:val="00BC71BF"/>
    <w:rsid w:val="00BE556B"/>
    <w:rsid w:val="00BF2DEA"/>
    <w:rsid w:val="00BF6142"/>
    <w:rsid w:val="00C410A9"/>
    <w:rsid w:val="00C44C34"/>
    <w:rsid w:val="00C61529"/>
    <w:rsid w:val="00C655FD"/>
    <w:rsid w:val="00C670D5"/>
    <w:rsid w:val="00C82797"/>
    <w:rsid w:val="00C93BB8"/>
    <w:rsid w:val="00CA6BE1"/>
    <w:rsid w:val="00CB66AD"/>
    <w:rsid w:val="00CC7320"/>
    <w:rsid w:val="00CF16C5"/>
    <w:rsid w:val="00CF5A56"/>
    <w:rsid w:val="00D034AC"/>
    <w:rsid w:val="00D432DE"/>
    <w:rsid w:val="00D8531D"/>
    <w:rsid w:val="00D97948"/>
    <w:rsid w:val="00DA2399"/>
    <w:rsid w:val="00DB5E2F"/>
    <w:rsid w:val="00DE588C"/>
    <w:rsid w:val="00DF3104"/>
    <w:rsid w:val="00E04B35"/>
    <w:rsid w:val="00E061A8"/>
    <w:rsid w:val="00E25C4B"/>
    <w:rsid w:val="00E453FA"/>
    <w:rsid w:val="00E4651C"/>
    <w:rsid w:val="00E8052F"/>
    <w:rsid w:val="00E9201A"/>
    <w:rsid w:val="00EA586E"/>
    <w:rsid w:val="00EC637F"/>
    <w:rsid w:val="00EC7CF5"/>
    <w:rsid w:val="00EE70C8"/>
    <w:rsid w:val="00EE7E24"/>
    <w:rsid w:val="00EF5E2B"/>
    <w:rsid w:val="00EF7937"/>
    <w:rsid w:val="00F008CE"/>
    <w:rsid w:val="00F01182"/>
    <w:rsid w:val="00F25C9F"/>
    <w:rsid w:val="00F6093F"/>
    <w:rsid w:val="00F65258"/>
    <w:rsid w:val="00F81E00"/>
    <w:rsid w:val="00F87706"/>
    <w:rsid w:val="00F9014E"/>
    <w:rsid w:val="00FA2416"/>
    <w:rsid w:val="00FB20E3"/>
    <w:rsid w:val="00FB407B"/>
    <w:rsid w:val="00FC6D1C"/>
    <w:rsid w:val="00FD0A96"/>
    <w:rsid w:val="00FD6E93"/>
    <w:rsid w:val="00FF012F"/>
    <w:rsid w:val="00FF6421"/>
    <w:rsid w:val="00FF7D2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8C8C"/>
  <w15:chartTrackingRefBased/>
  <w15:docId w15:val="{4DA70706-E309-45BE-8F5E-0E8EAAA5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127D"/>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semiHidden/>
    <w:unhideWhenUsed/>
    <w:qFormat/>
    <w:rsid w:val="00D85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32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06C"/>
    <w:rPr>
      <w:color w:val="0563C1" w:themeColor="hyperlink"/>
      <w:u w:val="single"/>
    </w:rPr>
  </w:style>
  <w:style w:type="character" w:customStyle="1" w:styleId="Heading2Char">
    <w:name w:val="Heading 2 Char"/>
    <w:basedOn w:val="DefaultParagraphFont"/>
    <w:link w:val="Heading2"/>
    <w:uiPriority w:val="9"/>
    <w:rsid w:val="009B127D"/>
    <w:rPr>
      <w:rFonts w:ascii="Times New Roman" w:eastAsia="Times New Roman" w:hAnsi="Times New Roman" w:cs="Times New Roman"/>
      <w:b/>
      <w:bCs/>
      <w:sz w:val="36"/>
      <w:szCs w:val="36"/>
      <w:lang w:bidi="gu-IN"/>
    </w:rPr>
  </w:style>
  <w:style w:type="paragraph" w:customStyle="1" w:styleId="pw-post-body-paragraph">
    <w:name w:val="pw-post-body-paragraph"/>
    <w:basedOn w:val="Normal"/>
    <w:rsid w:val="009B127D"/>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Emphasis">
    <w:name w:val="Emphasis"/>
    <w:basedOn w:val="DefaultParagraphFont"/>
    <w:uiPriority w:val="20"/>
    <w:qFormat/>
    <w:rsid w:val="009B127D"/>
    <w:rPr>
      <w:i/>
      <w:iCs/>
    </w:rPr>
  </w:style>
  <w:style w:type="character" w:styleId="Strong">
    <w:name w:val="Strong"/>
    <w:basedOn w:val="DefaultParagraphFont"/>
    <w:uiPriority w:val="22"/>
    <w:qFormat/>
    <w:rsid w:val="004A1EF0"/>
    <w:rPr>
      <w:b/>
      <w:bCs/>
    </w:rPr>
  </w:style>
  <w:style w:type="character" w:customStyle="1" w:styleId="Heading3Char">
    <w:name w:val="Heading 3 Char"/>
    <w:basedOn w:val="DefaultParagraphFont"/>
    <w:link w:val="Heading3"/>
    <w:uiPriority w:val="9"/>
    <w:semiHidden/>
    <w:rsid w:val="00D8531D"/>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D8531D"/>
    <w:pPr>
      <w:widowControl w:val="0"/>
      <w:suppressAutoHyphens/>
      <w:spacing w:after="120" w:line="240" w:lineRule="auto"/>
    </w:pPr>
    <w:rPr>
      <w:rFonts w:ascii="Times New Roman" w:eastAsia="Arial Unicode MS" w:hAnsi="Times New Roman" w:cs="Arial Unicode MS"/>
      <w:sz w:val="24"/>
      <w:szCs w:val="24"/>
      <w:lang w:val="en-IN" w:eastAsia="hi-IN" w:bidi="hi-IN"/>
    </w:rPr>
  </w:style>
  <w:style w:type="character" w:customStyle="1" w:styleId="BodyTextChar">
    <w:name w:val="Body Text Char"/>
    <w:basedOn w:val="DefaultParagraphFont"/>
    <w:link w:val="BodyText"/>
    <w:rsid w:val="00D8531D"/>
    <w:rPr>
      <w:rFonts w:ascii="Times New Roman" w:eastAsia="Arial Unicode MS" w:hAnsi="Times New Roman" w:cs="Arial Unicode MS"/>
      <w:sz w:val="24"/>
      <w:szCs w:val="24"/>
      <w:lang w:val="en-IN" w:eastAsia="hi-IN" w:bidi="hi-IN"/>
    </w:rPr>
  </w:style>
  <w:style w:type="character" w:customStyle="1" w:styleId="SourceText">
    <w:name w:val="Source Text"/>
    <w:rsid w:val="00D8531D"/>
    <w:rPr>
      <w:rFonts w:ascii="Courier New" w:eastAsia="Courier New" w:hAnsi="Courier New" w:cs="Courier New"/>
    </w:rPr>
  </w:style>
  <w:style w:type="paragraph" w:customStyle="1" w:styleId="PreformattedText">
    <w:name w:val="Preformatted Text"/>
    <w:basedOn w:val="Normal"/>
    <w:rsid w:val="00D8531D"/>
    <w:pPr>
      <w:widowControl w:val="0"/>
      <w:suppressAutoHyphens/>
      <w:spacing w:after="0" w:line="240" w:lineRule="auto"/>
    </w:pPr>
    <w:rPr>
      <w:rFonts w:ascii="Courier New" w:eastAsia="Courier New" w:hAnsi="Courier New" w:cs="Courier New"/>
      <w:sz w:val="20"/>
      <w:szCs w:val="20"/>
      <w:lang w:val="en-IN" w:eastAsia="hi-IN" w:bidi="hi-IN"/>
    </w:rPr>
  </w:style>
  <w:style w:type="paragraph" w:styleId="ListParagraph">
    <w:name w:val="List Paragraph"/>
    <w:basedOn w:val="Normal"/>
    <w:uiPriority w:val="34"/>
    <w:qFormat/>
    <w:rsid w:val="003D27C0"/>
    <w:pPr>
      <w:ind w:left="720"/>
      <w:contextualSpacing/>
    </w:pPr>
  </w:style>
  <w:style w:type="paragraph" w:styleId="NormalWeb">
    <w:name w:val="Normal (Web)"/>
    <w:basedOn w:val="Normal"/>
    <w:uiPriority w:val="99"/>
    <w:unhideWhenUsed/>
    <w:rsid w:val="004C5EFD"/>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TMLCode">
    <w:name w:val="HTML Code"/>
    <w:basedOn w:val="DefaultParagraphFont"/>
    <w:uiPriority w:val="99"/>
    <w:semiHidden/>
    <w:unhideWhenUsed/>
    <w:rsid w:val="000414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1B09A7"/>
    <w:rPr>
      <w:rFonts w:ascii="Courier New" w:eastAsia="Times New Roman" w:hAnsi="Courier New" w:cs="Courier New"/>
      <w:sz w:val="20"/>
      <w:szCs w:val="20"/>
      <w:lang w:bidi="gu-IN"/>
    </w:rPr>
  </w:style>
  <w:style w:type="character" w:customStyle="1" w:styleId="Heading4Char">
    <w:name w:val="Heading 4 Char"/>
    <w:basedOn w:val="DefaultParagraphFont"/>
    <w:link w:val="Heading4"/>
    <w:uiPriority w:val="9"/>
    <w:rsid w:val="003432B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15BC1"/>
    <w:rPr>
      <w:color w:val="954F72" w:themeColor="followedHyperlink"/>
      <w:u w:val="single"/>
    </w:rPr>
  </w:style>
  <w:style w:type="character" w:customStyle="1" w:styleId="com">
    <w:name w:val="com"/>
    <w:basedOn w:val="DefaultParagraphFont"/>
    <w:rsid w:val="00195F27"/>
  </w:style>
  <w:style w:type="character" w:customStyle="1" w:styleId="pln">
    <w:name w:val="pln"/>
    <w:basedOn w:val="DefaultParagraphFont"/>
    <w:rsid w:val="00195F27"/>
  </w:style>
  <w:style w:type="character" w:customStyle="1" w:styleId="pun">
    <w:name w:val="pun"/>
    <w:basedOn w:val="DefaultParagraphFont"/>
    <w:rsid w:val="00195F27"/>
  </w:style>
  <w:style w:type="character" w:customStyle="1" w:styleId="str">
    <w:name w:val="str"/>
    <w:basedOn w:val="DefaultParagraphFont"/>
    <w:rsid w:val="00195F27"/>
  </w:style>
  <w:style w:type="character" w:customStyle="1" w:styleId="hljs-keyword">
    <w:name w:val="hljs-keyword"/>
    <w:basedOn w:val="DefaultParagraphFont"/>
    <w:rsid w:val="00885EE3"/>
  </w:style>
  <w:style w:type="character" w:customStyle="1" w:styleId="hljs-function">
    <w:name w:val="hljs-function"/>
    <w:basedOn w:val="DefaultParagraphFont"/>
    <w:rsid w:val="00885EE3"/>
  </w:style>
  <w:style w:type="character" w:customStyle="1" w:styleId="hljs-title">
    <w:name w:val="hljs-title"/>
    <w:basedOn w:val="DefaultParagraphFont"/>
    <w:rsid w:val="00885EE3"/>
  </w:style>
  <w:style w:type="character" w:customStyle="1" w:styleId="hljs-params">
    <w:name w:val="hljs-params"/>
    <w:basedOn w:val="DefaultParagraphFont"/>
    <w:rsid w:val="00885EE3"/>
  </w:style>
  <w:style w:type="character" w:customStyle="1" w:styleId="hljs-type">
    <w:name w:val="hljs-type"/>
    <w:basedOn w:val="DefaultParagraphFont"/>
    <w:rsid w:val="00885EE3"/>
  </w:style>
  <w:style w:type="character" w:customStyle="1" w:styleId="hljs-literal">
    <w:name w:val="hljs-literal"/>
    <w:basedOn w:val="DefaultParagraphFont"/>
    <w:rsid w:val="00885EE3"/>
  </w:style>
  <w:style w:type="character" w:customStyle="1" w:styleId="hljs-string">
    <w:name w:val="hljs-string"/>
    <w:basedOn w:val="DefaultParagraphFont"/>
    <w:rsid w:val="00885EE3"/>
  </w:style>
  <w:style w:type="character" w:customStyle="1" w:styleId="Heading1Char">
    <w:name w:val="Heading 1 Char"/>
    <w:basedOn w:val="DefaultParagraphFont"/>
    <w:link w:val="Heading1"/>
    <w:uiPriority w:val="9"/>
    <w:rsid w:val="008B1751"/>
    <w:rPr>
      <w:rFonts w:asciiTheme="majorHAnsi" w:eastAsiaTheme="majorEastAsia" w:hAnsiTheme="majorHAnsi" w:cstheme="majorBidi"/>
      <w:color w:val="2E74B5" w:themeColor="accent1" w:themeShade="BF"/>
      <w:sz w:val="32"/>
      <w:szCs w:val="32"/>
    </w:rPr>
  </w:style>
  <w:style w:type="character" w:customStyle="1" w:styleId="devsite-heading">
    <w:name w:val="devsite-heading"/>
    <w:basedOn w:val="DefaultParagraphFont"/>
    <w:rsid w:val="00E4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4520">
      <w:bodyDiv w:val="1"/>
      <w:marLeft w:val="0"/>
      <w:marRight w:val="0"/>
      <w:marTop w:val="0"/>
      <w:marBottom w:val="0"/>
      <w:divBdr>
        <w:top w:val="none" w:sz="0" w:space="0" w:color="auto"/>
        <w:left w:val="none" w:sz="0" w:space="0" w:color="auto"/>
        <w:bottom w:val="none" w:sz="0" w:space="0" w:color="auto"/>
        <w:right w:val="none" w:sz="0" w:space="0" w:color="auto"/>
      </w:divBdr>
    </w:div>
    <w:div w:id="76250885">
      <w:bodyDiv w:val="1"/>
      <w:marLeft w:val="0"/>
      <w:marRight w:val="0"/>
      <w:marTop w:val="0"/>
      <w:marBottom w:val="0"/>
      <w:divBdr>
        <w:top w:val="none" w:sz="0" w:space="0" w:color="auto"/>
        <w:left w:val="none" w:sz="0" w:space="0" w:color="auto"/>
        <w:bottom w:val="none" w:sz="0" w:space="0" w:color="auto"/>
        <w:right w:val="none" w:sz="0" w:space="0" w:color="auto"/>
      </w:divBdr>
    </w:div>
    <w:div w:id="154342461">
      <w:bodyDiv w:val="1"/>
      <w:marLeft w:val="0"/>
      <w:marRight w:val="0"/>
      <w:marTop w:val="0"/>
      <w:marBottom w:val="0"/>
      <w:divBdr>
        <w:top w:val="none" w:sz="0" w:space="0" w:color="auto"/>
        <w:left w:val="none" w:sz="0" w:space="0" w:color="auto"/>
        <w:bottom w:val="none" w:sz="0" w:space="0" w:color="auto"/>
        <w:right w:val="none" w:sz="0" w:space="0" w:color="auto"/>
      </w:divBdr>
    </w:div>
    <w:div w:id="304241181">
      <w:bodyDiv w:val="1"/>
      <w:marLeft w:val="0"/>
      <w:marRight w:val="0"/>
      <w:marTop w:val="0"/>
      <w:marBottom w:val="0"/>
      <w:divBdr>
        <w:top w:val="none" w:sz="0" w:space="0" w:color="auto"/>
        <w:left w:val="none" w:sz="0" w:space="0" w:color="auto"/>
        <w:bottom w:val="none" w:sz="0" w:space="0" w:color="auto"/>
        <w:right w:val="none" w:sz="0" w:space="0" w:color="auto"/>
      </w:divBdr>
    </w:div>
    <w:div w:id="364914829">
      <w:bodyDiv w:val="1"/>
      <w:marLeft w:val="0"/>
      <w:marRight w:val="0"/>
      <w:marTop w:val="0"/>
      <w:marBottom w:val="0"/>
      <w:divBdr>
        <w:top w:val="none" w:sz="0" w:space="0" w:color="auto"/>
        <w:left w:val="none" w:sz="0" w:space="0" w:color="auto"/>
        <w:bottom w:val="none" w:sz="0" w:space="0" w:color="auto"/>
        <w:right w:val="none" w:sz="0" w:space="0" w:color="auto"/>
      </w:divBdr>
    </w:div>
    <w:div w:id="423304186">
      <w:bodyDiv w:val="1"/>
      <w:marLeft w:val="0"/>
      <w:marRight w:val="0"/>
      <w:marTop w:val="0"/>
      <w:marBottom w:val="0"/>
      <w:divBdr>
        <w:top w:val="none" w:sz="0" w:space="0" w:color="auto"/>
        <w:left w:val="none" w:sz="0" w:space="0" w:color="auto"/>
        <w:bottom w:val="none" w:sz="0" w:space="0" w:color="auto"/>
        <w:right w:val="none" w:sz="0" w:space="0" w:color="auto"/>
      </w:divBdr>
    </w:div>
    <w:div w:id="485518392">
      <w:bodyDiv w:val="1"/>
      <w:marLeft w:val="0"/>
      <w:marRight w:val="0"/>
      <w:marTop w:val="0"/>
      <w:marBottom w:val="0"/>
      <w:divBdr>
        <w:top w:val="none" w:sz="0" w:space="0" w:color="auto"/>
        <w:left w:val="none" w:sz="0" w:space="0" w:color="auto"/>
        <w:bottom w:val="none" w:sz="0" w:space="0" w:color="auto"/>
        <w:right w:val="none" w:sz="0" w:space="0" w:color="auto"/>
      </w:divBdr>
    </w:div>
    <w:div w:id="554505488">
      <w:bodyDiv w:val="1"/>
      <w:marLeft w:val="0"/>
      <w:marRight w:val="0"/>
      <w:marTop w:val="0"/>
      <w:marBottom w:val="0"/>
      <w:divBdr>
        <w:top w:val="none" w:sz="0" w:space="0" w:color="auto"/>
        <w:left w:val="none" w:sz="0" w:space="0" w:color="auto"/>
        <w:bottom w:val="none" w:sz="0" w:space="0" w:color="auto"/>
        <w:right w:val="none" w:sz="0" w:space="0" w:color="auto"/>
      </w:divBdr>
    </w:div>
    <w:div w:id="594090967">
      <w:bodyDiv w:val="1"/>
      <w:marLeft w:val="0"/>
      <w:marRight w:val="0"/>
      <w:marTop w:val="0"/>
      <w:marBottom w:val="0"/>
      <w:divBdr>
        <w:top w:val="none" w:sz="0" w:space="0" w:color="auto"/>
        <w:left w:val="none" w:sz="0" w:space="0" w:color="auto"/>
        <w:bottom w:val="none" w:sz="0" w:space="0" w:color="auto"/>
        <w:right w:val="none" w:sz="0" w:space="0" w:color="auto"/>
      </w:divBdr>
    </w:div>
    <w:div w:id="610626880">
      <w:bodyDiv w:val="1"/>
      <w:marLeft w:val="0"/>
      <w:marRight w:val="0"/>
      <w:marTop w:val="0"/>
      <w:marBottom w:val="0"/>
      <w:divBdr>
        <w:top w:val="none" w:sz="0" w:space="0" w:color="auto"/>
        <w:left w:val="none" w:sz="0" w:space="0" w:color="auto"/>
        <w:bottom w:val="none" w:sz="0" w:space="0" w:color="auto"/>
        <w:right w:val="none" w:sz="0" w:space="0" w:color="auto"/>
      </w:divBdr>
    </w:div>
    <w:div w:id="696810454">
      <w:bodyDiv w:val="1"/>
      <w:marLeft w:val="0"/>
      <w:marRight w:val="0"/>
      <w:marTop w:val="0"/>
      <w:marBottom w:val="0"/>
      <w:divBdr>
        <w:top w:val="none" w:sz="0" w:space="0" w:color="auto"/>
        <w:left w:val="none" w:sz="0" w:space="0" w:color="auto"/>
        <w:bottom w:val="none" w:sz="0" w:space="0" w:color="auto"/>
        <w:right w:val="none" w:sz="0" w:space="0" w:color="auto"/>
      </w:divBdr>
    </w:div>
    <w:div w:id="726077337">
      <w:bodyDiv w:val="1"/>
      <w:marLeft w:val="0"/>
      <w:marRight w:val="0"/>
      <w:marTop w:val="0"/>
      <w:marBottom w:val="0"/>
      <w:divBdr>
        <w:top w:val="none" w:sz="0" w:space="0" w:color="auto"/>
        <w:left w:val="none" w:sz="0" w:space="0" w:color="auto"/>
        <w:bottom w:val="none" w:sz="0" w:space="0" w:color="auto"/>
        <w:right w:val="none" w:sz="0" w:space="0" w:color="auto"/>
      </w:divBdr>
    </w:div>
    <w:div w:id="819267952">
      <w:bodyDiv w:val="1"/>
      <w:marLeft w:val="0"/>
      <w:marRight w:val="0"/>
      <w:marTop w:val="0"/>
      <w:marBottom w:val="0"/>
      <w:divBdr>
        <w:top w:val="none" w:sz="0" w:space="0" w:color="auto"/>
        <w:left w:val="none" w:sz="0" w:space="0" w:color="auto"/>
        <w:bottom w:val="none" w:sz="0" w:space="0" w:color="auto"/>
        <w:right w:val="none" w:sz="0" w:space="0" w:color="auto"/>
      </w:divBdr>
    </w:div>
    <w:div w:id="867181892">
      <w:bodyDiv w:val="1"/>
      <w:marLeft w:val="0"/>
      <w:marRight w:val="0"/>
      <w:marTop w:val="0"/>
      <w:marBottom w:val="0"/>
      <w:divBdr>
        <w:top w:val="none" w:sz="0" w:space="0" w:color="auto"/>
        <w:left w:val="none" w:sz="0" w:space="0" w:color="auto"/>
        <w:bottom w:val="none" w:sz="0" w:space="0" w:color="auto"/>
        <w:right w:val="none" w:sz="0" w:space="0" w:color="auto"/>
      </w:divBdr>
      <w:divsChild>
        <w:div w:id="1118136895">
          <w:marLeft w:val="0"/>
          <w:marRight w:val="0"/>
          <w:marTop w:val="0"/>
          <w:marBottom w:val="0"/>
          <w:divBdr>
            <w:top w:val="none" w:sz="0" w:space="0" w:color="auto"/>
            <w:left w:val="none" w:sz="0" w:space="0" w:color="auto"/>
            <w:bottom w:val="none" w:sz="0" w:space="0" w:color="auto"/>
            <w:right w:val="none" w:sz="0" w:space="0" w:color="auto"/>
          </w:divBdr>
          <w:divsChild>
            <w:div w:id="3633739">
              <w:marLeft w:val="0"/>
              <w:marRight w:val="0"/>
              <w:marTop w:val="0"/>
              <w:marBottom w:val="0"/>
              <w:divBdr>
                <w:top w:val="none" w:sz="0" w:space="0" w:color="auto"/>
                <w:left w:val="none" w:sz="0" w:space="0" w:color="auto"/>
                <w:bottom w:val="none" w:sz="0" w:space="0" w:color="auto"/>
                <w:right w:val="none" w:sz="0" w:space="0" w:color="auto"/>
              </w:divBdr>
            </w:div>
          </w:divsChild>
        </w:div>
        <w:div w:id="813520710">
          <w:marLeft w:val="0"/>
          <w:marRight w:val="0"/>
          <w:marTop w:val="0"/>
          <w:marBottom w:val="0"/>
          <w:divBdr>
            <w:top w:val="none" w:sz="0" w:space="0" w:color="auto"/>
            <w:left w:val="none" w:sz="0" w:space="0" w:color="auto"/>
            <w:bottom w:val="none" w:sz="0" w:space="0" w:color="auto"/>
            <w:right w:val="none" w:sz="0" w:space="0" w:color="auto"/>
          </w:divBdr>
          <w:divsChild>
            <w:div w:id="2850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469">
      <w:bodyDiv w:val="1"/>
      <w:marLeft w:val="0"/>
      <w:marRight w:val="0"/>
      <w:marTop w:val="0"/>
      <w:marBottom w:val="0"/>
      <w:divBdr>
        <w:top w:val="none" w:sz="0" w:space="0" w:color="auto"/>
        <w:left w:val="none" w:sz="0" w:space="0" w:color="auto"/>
        <w:bottom w:val="none" w:sz="0" w:space="0" w:color="auto"/>
        <w:right w:val="none" w:sz="0" w:space="0" w:color="auto"/>
      </w:divBdr>
    </w:div>
    <w:div w:id="1069037100">
      <w:bodyDiv w:val="1"/>
      <w:marLeft w:val="0"/>
      <w:marRight w:val="0"/>
      <w:marTop w:val="0"/>
      <w:marBottom w:val="0"/>
      <w:divBdr>
        <w:top w:val="none" w:sz="0" w:space="0" w:color="auto"/>
        <w:left w:val="none" w:sz="0" w:space="0" w:color="auto"/>
        <w:bottom w:val="none" w:sz="0" w:space="0" w:color="auto"/>
        <w:right w:val="none" w:sz="0" w:space="0" w:color="auto"/>
      </w:divBdr>
    </w:div>
    <w:div w:id="1118716692">
      <w:bodyDiv w:val="1"/>
      <w:marLeft w:val="0"/>
      <w:marRight w:val="0"/>
      <w:marTop w:val="0"/>
      <w:marBottom w:val="0"/>
      <w:divBdr>
        <w:top w:val="none" w:sz="0" w:space="0" w:color="auto"/>
        <w:left w:val="none" w:sz="0" w:space="0" w:color="auto"/>
        <w:bottom w:val="none" w:sz="0" w:space="0" w:color="auto"/>
        <w:right w:val="none" w:sz="0" w:space="0" w:color="auto"/>
      </w:divBdr>
    </w:div>
    <w:div w:id="1194266393">
      <w:bodyDiv w:val="1"/>
      <w:marLeft w:val="0"/>
      <w:marRight w:val="0"/>
      <w:marTop w:val="0"/>
      <w:marBottom w:val="0"/>
      <w:divBdr>
        <w:top w:val="none" w:sz="0" w:space="0" w:color="auto"/>
        <w:left w:val="none" w:sz="0" w:space="0" w:color="auto"/>
        <w:bottom w:val="none" w:sz="0" w:space="0" w:color="auto"/>
        <w:right w:val="none" w:sz="0" w:space="0" w:color="auto"/>
      </w:divBdr>
    </w:div>
    <w:div w:id="1261724085">
      <w:bodyDiv w:val="1"/>
      <w:marLeft w:val="0"/>
      <w:marRight w:val="0"/>
      <w:marTop w:val="0"/>
      <w:marBottom w:val="0"/>
      <w:divBdr>
        <w:top w:val="none" w:sz="0" w:space="0" w:color="auto"/>
        <w:left w:val="none" w:sz="0" w:space="0" w:color="auto"/>
        <w:bottom w:val="none" w:sz="0" w:space="0" w:color="auto"/>
        <w:right w:val="none" w:sz="0" w:space="0" w:color="auto"/>
      </w:divBdr>
    </w:div>
    <w:div w:id="1290934459">
      <w:bodyDiv w:val="1"/>
      <w:marLeft w:val="0"/>
      <w:marRight w:val="0"/>
      <w:marTop w:val="0"/>
      <w:marBottom w:val="0"/>
      <w:divBdr>
        <w:top w:val="none" w:sz="0" w:space="0" w:color="auto"/>
        <w:left w:val="none" w:sz="0" w:space="0" w:color="auto"/>
        <w:bottom w:val="none" w:sz="0" w:space="0" w:color="auto"/>
        <w:right w:val="none" w:sz="0" w:space="0" w:color="auto"/>
      </w:divBdr>
    </w:div>
    <w:div w:id="1320379930">
      <w:bodyDiv w:val="1"/>
      <w:marLeft w:val="0"/>
      <w:marRight w:val="0"/>
      <w:marTop w:val="0"/>
      <w:marBottom w:val="0"/>
      <w:divBdr>
        <w:top w:val="none" w:sz="0" w:space="0" w:color="auto"/>
        <w:left w:val="none" w:sz="0" w:space="0" w:color="auto"/>
        <w:bottom w:val="none" w:sz="0" w:space="0" w:color="auto"/>
        <w:right w:val="none" w:sz="0" w:space="0" w:color="auto"/>
      </w:divBdr>
    </w:div>
    <w:div w:id="1409155198">
      <w:bodyDiv w:val="1"/>
      <w:marLeft w:val="0"/>
      <w:marRight w:val="0"/>
      <w:marTop w:val="0"/>
      <w:marBottom w:val="0"/>
      <w:divBdr>
        <w:top w:val="none" w:sz="0" w:space="0" w:color="auto"/>
        <w:left w:val="none" w:sz="0" w:space="0" w:color="auto"/>
        <w:bottom w:val="none" w:sz="0" w:space="0" w:color="auto"/>
        <w:right w:val="none" w:sz="0" w:space="0" w:color="auto"/>
      </w:divBdr>
    </w:div>
    <w:div w:id="1564947122">
      <w:bodyDiv w:val="1"/>
      <w:marLeft w:val="0"/>
      <w:marRight w:val="0"/>
      <w:marTop w:val="0"/>
      <w:marBottom w:val="0"/>
      <w:divBdr>
        <w:top w:val="none" w:sz="0" w:space="0" w:color="auto"/>
        <w:left w:val="none" w:sz="0" w:space="0" w:color="auto"/>
        <w:bottom w:val="none" w:sz="0" w:space="0" w:color="auto"/>
        <w:right w:val="none" w:sz="0" w:space="0" w:color="auto"/>
      </w:divBdr>
    </w:div>
    <w:div w:id="1736391253">
      <w:bodyDiv w:val="1"/>
      <w:marLeft w:val="0"/>
      <w:marRight w:val="0"/>
      <w:marTop w:val="0"/>
      <w:marBottom w:val="0"/>
      <w:divBdr>
        <w:top w:val="none" w:sz="0" w:space="0" w:color="auto"/>
        <w:left w:val="none" w:sz="0" w:space="0" w:color="auto"/>
        <w:bottom w:val="none" w:sz="0" w:space="0" w:color="auto"/>
        <w:right w:val="none" w:sz="0" w:space="0" w:color="auto"/>
      </w:divBdr>
    </w:div>
    <w:div w:id="1922711506">
      <w:bodyDiv w:val="1"/>
      <w:marLeft w:val="0"/>
      <w:marRight w:val="0"/>
      <w:marTop w:val="0"/>
      <w:marBottom w:val="0"/>
      <w:divBdr>
        <w:top w:val="none" w:sz="0" w:space="0" w:color="auto"/>
        <w:left w:val="none" w:sz="0" w:space="0" w:color="auto"/>
        <w:bottom w:val="none" w:sz="0" w:space="0" w:color="auto"/>
        <w:right w:val="none" w:sz="0" w:space="0" w:color="auto"/>
      </w:divBdr>
    </w:div>
    <w:div w:id="1970620805">
      <w:bodyDiv w:val="1"/>
      <w:marLeft w:val="0"/>
      <w:marRight w:val="0"/>
      <w:marTop w:val="0"/>
      <w:marBottom w:val="0"/>
      <w:divBdr>
        <w:top w:val="none" w:sz="0" w:space="0" w:color="auto"/>
        <w:left w:val="none" w:sz="0" w:space="0" w:color="auto"/>
        <w:bottom w:val="none" w:sz="0" w:space="0" w:color="auto"/>
        <w:right w:val="none" w:sz="0" w:space="0" w:color="auto"/>
      </w:divBdr>
    </w:div>
    <w:div w:id="21202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youtube.com/watch?v=97BRLkicQd0" TargetMode="External"/><Relationship Id="rId42" Type="http://schemas.openxmlformats.org/officeDocument/2006/relationships/hyperlink" Target="https://www.youtube.com/watch?v=wqUi6tzN76c" TargetMode="External"/><Relationship Id="rId47" Type="http://schemas.openxmlformats.org/officeDocument/2006/relationships/hyperlink" Target="https://firebase.google.com/docs/auth/android/phone-auth" TargetMode="External"/><Relationship Id="rId63" Type="http://schemas.openxmlformats.org/officeDocument/2006/relationships/hyperlink" Target="https://www.youtube.com/watch?v=L9sU_aGeQEY" TargetMode="External"/><Relationship Id="rId68" Type="http://schemas.openxmlformats.org/officeDocument/2006/relationships/hyperlink" Target="https://medium.com/paycell-tech-team/understanding-the-differences-between-android-livedata-and-flow-92a89913d42b" TargetMode="External"/><Relationship Id="rId84" Type="http://schemas.openxmlformats.org/officeDocument/2006/relationships/hyperlink" Target="https://www.youtube.com/watch?v=sPPQ8lTsdhM&amp;t=15s" TargetMode="External"/><Relationship Id="rId89" Type="http://schemas.openxmlformats.org/officeDocument/2006/relationships/hyperlink" Target="https://medium.com/android-news/what-is-the-difference-between-canary-beta-rc-and-stable-releases-in-the-android-studio-bbbb77e7c3cf" TargetMode="External"/><Relationship Id="rId16" Type="http://schemas.openxmlformats.org/officeDocument/2006/relationships/hyperlink" Target="https://developer.android.com/jetpack/guide/data-layer" TargetMode="External"/><Relationship Id="rId11" Type="http://schemas.openxmlformats.org/officeDocument/2006/relationships/hyperlink" Target="https://developer.android.com/jetpack/compose" TargetMode="External"/><Relationship Id="rId32" Type="http://schemas.openxmlformats.org/officeDocument/2006/relationships/hyperlink" Target="https://flexiple.com/android/using-kotlin-coroutine-builders-in-android" TargetMode="External"/><Relationship Id="rId37" Type="http://schemas.openxmlformats.org/officeDocument/2006/relationships/hyperlink" Target="https://developer.android.com/training/app-links" TargetMode="External"/><Relationship Id="rId53" Type="http://schemas.openxmlformats.org/officeDocument/2006/relationships/hyperlink" Target="https://firebase.google.com/docs/auth/android/manage-users" TargetMode="External"/><Relationship Id="rId58" Type="http://schemas.openxmlformats.org/officeDocument/2006/relationships/hyperlink" Target="https://developers.google.com/maps/documentation/android-sdk/start" TargetMode="External"/><Relationship Id="rId74" Type="http://schemas.openxmlformats.org/officeDocument/2006/relationships/hyperlink" Target="https://developer.android.com/develop/ui/views/animations/screen-slide-2" TargetMode="External"/><Relationship Id="rId79" Type="http://schemas.openxmlformats.org/officeDocument/2006/relationships/hyperlink" Target="https://www.simplifiedcoding.net/bottom-sheet-android/" TargetMode="External"/><Relationship Id="rId5" Type="http://schemas.openxmlformats.org/officeDocument/2006/relationships/image" Target="media/image1.png"/><Relationship Id="rId90" Type="http://schemas.openxmlformats.org/officeDocument/2006/relationships/hyperlink" Target="https://androidstudio.googleblog.com/2017/08/android-studio-30-canary-9.html" TargetMode="External"/><Relationship Id="rId95" Type="http://schemas.openxmlformats.org/officeDocument/2006/relationships/fontTable" Target="fontTable.xml"/><Relationship Id="rId22" Type="http://schemas.openxmlformats.org/officeDocument/2006/relationships/hyperlink" Target="https://flexiple.com/android/using-kotlin-coroutine-builders-in-android/" TargetMode="External"/><Relationship Id="rId27" Type="http://schemas.openxmlformats.org/officeDocument/2006/relationships/hyperlink" Target="https://www.geeksforgeeks.org/scopes-in-kotlin-coroutines/" TargetMode="External"/><Relationship Id="rId43" Type="http://schemas.openxmlformats.org/officeDocument/2006/relationships/hyperlink" Target="https://firebase.google.com/docs/cloud-messaging/android/first-message" TargetMode="External"/><Relationship Id="rId48" Type="http://schemas.openxmlformats.org/officeDocument/2006/relationships/hyperlink" Target="https://www.youtube.com/watch?v=zKa14ULHGBQ" TargetMode="External"/><Relationship Id="rId64" Type="http://schemas.openxmlformats.org/officeDocument/2006/relationships/hyperlink" Target="https://www.youtube.com/watch?v=MaqVvXv6zrU" TargetMode="External"/><Relationship Id="rId69" Type="http://schemas.openxmlformats.org/officeDocument/2006/relationships/hyperlink" Target="https://developer.android.com/reference/android/app/DownloadManager" TargetMode="External"/><Relationship Id="rId8" Type="http://schemas.openxmlformats.org/officeDocument/2006/relationships/hyperlink" Target="https://www.interviewbit.com/blog/android-developer-skills/" TargetMode="External"/><Relationship Id="rId51" Type="http://schemas.openxmlformats.org/officeDocument/2006/relationships/hyperlink" Target="https://firebase.google.com/docs/auth/android/manage-users" TargetMode="External"/><Relationship Id="rId72" Type="http://schemas.openxmlformats.org/officeDocument/2006/relationships/hyperlink" Target="https://developer.android.com/reference/android/app/DownloadManager" TargetMode="External"/><Relationship Id="rId80" Type="http://schemas.openxmlformats.org/officeDocument/2006/relationships/hyperlink" Target="https://www.youtube.com/watch?v=6UmHGn076To" TargetMode="External"/><Relationship Id="rId85" Type="http://schemas.openxmlformats.org/officeDocument/2006/relationships/hyperlink" Target="https://www.youtube.com/watch?v=prVmo-IMmys" TargetMode="External"/><Relationship Id="rId93" Type="http://schemas.openxmlformats.org/officeDocument/2006/relationships/hyperlink" Target="https://androidstudio.googleblog.com/2017/10/android-studio-30-now-available.html" TargetMode="External"/><Relationship Id="rId3" Type="http://schemas.openxmlformats.org/officeDocument/2006/relationships/settings" Target="settings.xml"/><Relationship Id="rId12" Type="http://schemas.openxmlformats.org/officeDocument/2006/relationships/hyperlink" Target="https://developer.android.com/topic/libraries/architecture/viewmodel" TargetMode="External"/><Relationship Id="rId17" Type="http://schemas.openxmlformats.org/officeDocument/2006/relationships/hyperlink" Target="https://developer.android.com/jetpack/guide/domain-layer" TargetMode="External"/><Relationship Id="rId25" Type="http://schemas.openxmlformats.org/officeDocument/2006/relationships/image" Target="media/image3.png"/><Relationship Id="rId33" Type="http://schemas.openxmlformats.org/officeDocument/2006/relationships/hyperlink" Target="https://www.geeksforgeeks.org/jobs-waiting-cancellation-in-kotlin-coroutines/" TargetMode="External"/><Relationship Id="rId38" Type="http://schemas.openxmlformats.org/officeDocument/2006/relationships/hyperlink" Target="https://developer.android.com/guide/navigation/design/deep-link" TargetMode="External"/><Relationship Id="rId46" Type="http://schemas.openxmlformats.org/officeDocument/2006/relationships/hyperlink" Target="https://firebase.google.com/docs/auth/android/start" TargetMode="External"/><Relationship Id="rId59" Type="http://schemas.openxmlformats.org/officeDocument/2006/relationships/hyperlink" Target="https://stackoverflow.com/questions/71137555/getcurrentlocation-method-in-kotlin" TargetMode="External"/><Relationship Id="rId67" Type="http://schemas.openxmlformats.org/officeDocument/2006/relationships/hyperlink" Target="https://beebom.com/android-15-features/" TargetMode="External"/><Relationship Id="rId20" Type="http://schemas.openxmlformats.org/officeDocument/2006/relationships/hyperlink" Target="https://developer.android.com/reference/android/arch/lifecycle/LiveData" TargetMode="External"/><Relationship Id="rId41" Type="http://schemas.openxmlformats.org/officeDocument/2006/relationships/hyperlink" Target="https://developer.android.com/reference/android/app/PendingIntent" TargetMode="External"/><Relationship Id="rId54" Type="http://schemas.openxmlformats.org/officeDocument/2006/relationships/hyperlink" Target="https://itnext.io/android-firebase-authentication-email-and-password-login-b06980cf864a" TargetMode="External"/><Relationship Id="rId62" Type="http://schemas.openxmlformats.org/officeDocument/2006/relationships/hyperlink" Target="https://www.youtube.com/watch?v=bzhmgkuR0dU" TargetMode="External"/><Relationship Id="rId70" Type="http://schemas.openxmlformats.org/officeDocument/2006/relationships/hyperlink" Target="https://www.youtube.com/watch?v=4t8EevQSYK4" TargetMode="External"/><Relationship Id="rId75" Type="http://schemas.openxmlformats.org/officeDocument/2006/relationships/hyperlink" Target="https://www.youtube.com/watch?v=N8ySWQtDD24" TargetMode="External"/><Relationship Id="rId83" Type="http://schemas.openxmlformats.org/officeDocument/2006/relationships/hyperlink" Target="https://developer.android.com/topic/libraries/architecture/workmanager" TargetMode="External"/><Relationship Id="rId88" Type="http://schemas.openxmlformats.org/officeDocument/2006/relationships/hyperlink" Target="https://www.kodeco.com/books/advanced-android-app-architecture/v1.0/chapters/4-android-architecture-components" TargetMode="External"/><Relationship Id="rId91" Type="http://schemas.openxmlformats.org/officeDocument/2006/relationships/hyperlink" Target="https://androidstudio.googleblog.com/2017/10/android-studio-30-beta-7-is-now.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rviewbit.com/android-interview-questions/" TargetMode="External"/><Relationship Id="rId15" Type="http://schemas.openxmlformats.org/officeDocument/2006/relationships/hyperlink" Target="https://developer.android.com/jetpack/guide/ui-layer" TargetMode="External"/><Relationship Id="rId23" Type="http://schemas.openxmlformats.org/officeDocument/2006/relationships/hyperlink" Target="https://www.youtube.com/watch?v=Mi5DEm45XlM&amp;list=PLRKyZvuMYSIN-P6oJDEu3zGLl5UQNvx9y" TargetMode="External"/><Relationship Id="rId28" Type="http://schemas.openxmlformats.org/officeDocument/2006/relationships/hyperlink" Target="https://www.geeksforgeeks.org/kotlin-coroutines-on-android/" TargetMode="External"/><Relationship Id="rId36" Type="http://schemas.openxmlformats.org/officeDocument/2006/relationships/hyperlink" Target="https://medium.com/@shibuprasad008/serializable-vs-parcelable-in-android-773ed4330401" TargetMode="External"/><Relationship Id="rId49" Type="http://schemas.openxmlformats.org/officeDocument/2006/relationships/hyperlink" Target="https://firebase.google.com/docs/auth/android/password-auth" TargetMode="External"/><Relationship Id="rId57" Type="http://schemas.openxmlformats.org/officeDocument/2006/relationships/hyperlink" Target="https://www.youtube.com/watch?v=_gpreGNtNCM" TargetMode="External"/><Relationship Id="rId10" Type="http://schemas.openxmlformats.org/officeDocument/2006/relationships/hyperlink" Target="https://developer.android.com/topic/architecture/recommendations" TargetMode="External"/><Relationship Id="rId31" Type="http://schemas.openxmlformats.org/officeDocument/2006/relationships/hyperlink" Target="https://www.geeksforgeeks.org/kotlin-coroutines-on-android/" TargetMode="External"/><Relationship Id="rId44" Type="http://schemas.openxmlformats.org/officeDocument/2006/relationships/hyperlink" Target="https://firebase.google.com/docs/cloud-messaging/android/client" TargetMode="External"/><Relationship Id="rId52" Type="http://schemas.openxmlformats.org/officeDocument/2006/relationships/hyperlink" Target="https://itnext.io/android-firebase-authentication-email-and-password-login-b06980cf864a" TargetMode="External"/><Relationship Id="rId60" Type="http://schemas.openxmlformats.org/officeDocument/2006/relationships/hyperlink" Target="https://www.youtube.com/watch?v=92sKMUmv_wo" TargetMode="External"/><Relationship Id="rId65" Type="http://schemas.openxmlformats.org/officeDocument/2006/relationships/hyperlink" Target="https://www.javatpoint.com/git" TargetMode="External"/><Relationship Id="rId73" Type="http://schemas.openxmlformats.org/officeDocument/2006/relationships/hyperlink" Target="https://developer.android.com/reference/android/Manifest.permission" TargetMode="External"/><Relationship Id="rId78" Type="http://schemas.openxmlformats.org/officeDocument/2006/relationships/hyperlink" Target="https://m3.material.io/components/bottom-sheets/overview" TargetMode="External"/><Relationship Id="rId81" Type="http://schemas.openxmlformats.org/officeDocument/2006/relationships/hyperlink" Target="https://en.proft.me/2017/04/23/how-create-parallax-scrolling-android/" TargetMode="External"/><Relationship Id="rId86" Type="http://schemas.openxmlformats.org/officeDocument/2006/relationships/hyperlink" Target="https://developer.android.com/reference/androidx/work/WorkManager" TargetMode="External"/><Relationship Id="rId94" Type="http://schemas.openxmlformats.org/officeDocument/2006/relationships/hyperlink" Target="https://androidstudio.googleblog.com/" TargetMode="External"/><Relationship Id="rId4" Type="http://schemas.openxmlformats.org/officeDocument/2006/relationships/webSettings" Target="webSettings.xml"/><Relationship Id="rId9" Type="http://schemas.openxmlformats.org/officeDocument/2006/relationships/hyperlink" Target="https://www.interviewbit.com/blog/android-developer-salary-in-india/" TargetMode="External"/><Relationship Id="rId13" Type="http://schemas.openxmlformats.org/officeDocument/2006/relationships/image" Target="media/image2.png"/><Relationship Id="rId18" Type="http://schemas.openxmlformats.org/officeDocument/2006/relationships/hyperlink" Target="https://developer.android.com/reference/android/app/Activity.html" TargetMode="External"/><Relationship Id="rId39" Type="http://schemas.openxmlformats.org/officeDocument/2006/relationships/hyperlink" Target="https://developer.android.com/training/app-links/deep-linking" TargetMode="External"/><Relationship Id="rId34" Type="http://schemas.openxmlformats.org/officeDocument/2006/relationships/hyperlink" Target="https://www.geeksforgeeks.org/kotlin-higher-order-functions/" TargetMode="External"/><Relationship Id="rId50" Type="http://schemas.openxmlformats.org/officeDocument/2006/relationships/hyperlink" Target="https://www.youtube.com/watch?v=gaykE36N7PY" TargetMode="External"/><Relationship Id="rId55" Type="http://schemas.openxmlformats.org/officeDocument/2006/relationships/hyperlink" Target="https://firebase.google.com/docs/auth/android/google-signin" TargetMode="External"/><Relationship Id="rId76" Type="http://schemas.openxmlformats.org/officeDocument/2006/relationships/hyperlink" Target="https://medium.com/busoft/how-to-use-viewpager2-with-tablayout-in-android-eaf5b810ef7c" TargetMode="External"/><Relationship Id="rId7" Type="http://schemas.openxmlformats.org/officeDocument/2006/relationships/hyperlink" Target="https://www.interviewbit.com/blog/android-projects/" TargetMode="External"/><Relationship Id="rId71" Type="http://schemas.openxmlformats.org/officeDocument/2006/relationships/hyperlink" Target="https://www.youtube.com/watch?v=-JKFWsPcoqs" TargetMode="External"/><Relationship Id="rId92" Type="http://schemas.openxmlformats.org/officeDocument/2006/relationships/hyperlink" Target="https://androidstudio.googleblog.com/2017/10/android-studio-30-rc-2-now-available.html" TargetMode="External"/><Relationship Id="rId2" Type="http://schemas.openxmlformats.org/officeDocument/2006/relationships/styles" Target="styles.xml"/><Relationship Id="rId29" Type="http://schemas.openxmlformats.org/officeDocument/2006/relationships/hyperlink" Target="https://www.geeksforgeeks.org/activity-lifecycle-in-android-with-demo-app/" TargetMode="External"/><Relationship Id="rId24" Type="http://schemas.openxmlformats.org/officeDocument/2006/relationships/hyperlink" Target="https://www.youtube.com/watch?v=ShNhJ3wMpvQ&amp;list=PLQkwcJG4YTCQcFEPuYGuv54nYai_lwil_" TargetMode="External"/><Relationship Id="rId40" Type="http://schemas.openxmlformats.org/officeDocument/2006/relationships/hyperlink" Target="https://developer.android.com/training/app-links/deep-linking" TargetMode="External"/><Relationship Id="rId45" Type="http://schemas.openxmlformats.org/officeDocument/2006/relationships/hyperlink" Target="https://firebase.google.com/docs/android/setup" TargetMode="External"/><Relationship Id="rId66" Type="http://schemas.openxmlformats.org/officeDocument/2006/relationships/hyperlink" Target="https://beebom.com/best-android-14-features/" TargetMode="External"/><Relationship Id="rId87" Type="http://schemas.openxmlformats.org/officeDocument/2006/relationships/hyperlink" Target="https://www.geeksforgeeks.org/jetpack-architecture-components-in-android/" TargetMode="External"/><Relationship Id="rId61" Type="http://schemas.openxmlformats.org/officeDocument/2006/relationships/hyperlink" Target="https://www.youtube.com/watch?v=Ormjb-BX1sw" TargetMode="External"/><Relationship Id="rId82" Type="http://schemas.openxmlformats.org/officeDocument/2006/relationships/hyperlink" Target="https://blog.mindorks.com/parallax-effect-in-android" TargetMode="External"/><Relationship Id="rId19" Type="http://schemas.openxmlformats.org/officeDocument/2006/relationships/hyperlink" Target="https://developer.android.com/reference/android/support/v4/app/Fragment" TargetMode="External"/><Relationship Id="rId14" Type="http://schemas.openxmlformats.org/officeDocument/2006/relationships/image" Target="https://developer.android.com/static/topic/libraries/architecture/images/mad-arch-overview-ui.png" TargetMode="External"/><Relationship Id="rId30" Type="http://schemas.openxmlformats.org/officeDocument/2006/relationships/hyperlink" Target="https://www.geeksforgeeks.org/dispatchers-in-kotlin-coroutines/" TargetMode="External"/><Relationship Id="rId35" Type="http://schemas.openxmlformats.org/officeDocument/2006/relationships/hyperlink" Target="https://www.youtube.com/watch?v=_GogUOLqc64" TargetMode="External"/><Relationship Id="rId56" Type="http://schemas.openxmlformats.org/officeDocument/2006/relationships/hyperlink" Target="https://www.youtube.com/watch?v=_318sOlkJBQ" TargetMode="External"/><Relationship Id="rId77" Type="http://schemas.openxmlformats.org/officeDocument/2006/relationships/hyperlink" Target="https://developer.android.com/reference/kotlin/androidx/viewpager2/adapter/FragmentStateAda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9850</TotalTime>
  <Pages>1</Pages>
  <Words>9124</Words>
  <Characters>52009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2023-04-30T07:35:00Z</dcterms:created>
  <dcterms:modified xsi:type="dcterms:W3CDTF">2024-03-27T07:59:00Z</dcterms:modified>
</cp:coreProperties>
</file>